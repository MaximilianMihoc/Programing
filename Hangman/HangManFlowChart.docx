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02" w:type="dxa"/>
        <w:tblInd w:w="-72" w:type="dxa"/>
        <w:tblLayout w:type="fixed"/>
        <w:tblLook w:val="0000" w:firstRow="0" w:lastRow="0" w:firstColumn="0" w:lastColumn="0" w:noHBand="0" w:noVBand="0"/>
      </w:tblPr>
      <w:tblGrid>
        <w:gridCol w:w="3330"/>
        <w:gridCol w:w="540"/>
        <w:gridCol w:w="5832"/>
      </w:tblGrid>
      <w:tr w:rsidR="00EF19E5">
        <w:trPr>
          <w:cantSplit/>
        </w:trPr>
        <w:tc>
          <w:tcPr>
            <w:tcW w:w="3330" w:type="dxa"/>
          </w:tcPr>
          <w:p w:rsidR="00EF19E5" w:rsidRDefault="00EF19E5">
            <w:pPr>
              <w:pStyle w:val="western2"/>
            </w:pPr>
          </w:p>
        </w:tc>
        <w:tc>
          <w:tcPr>
            <w:tcW w:w="540" w:type="dxa"/>
          </w:tcPr>
          <w:p w:rsidR="00EF19E5" w:rsidRDefault="00EF19E5">
            <w:pPr>
              <w:rPr>
                <w:rFonts w:ascii="Arial" w:hAnsi="Arial"/>
                <w:b/>
              </w:rPr>
            </w:pPr>
          </w:p>
        </w:tc>
        <w:tc>
          <w:tcPr>
            <w:tcW w:w="5832" w:type="dxa"/>
          </w:tcPr>
          <w:p w:rsidR="00EF19E5" w:rsidRDefault="0025249E">
            <w:pPr>
              <w:pStyle w:val="border1"/>
              <w:rPr>
                <w:noProof/>
                <w:sz w:val="40"/>
                <w:szCs w:val="40"/>
                <w:lang w:val="en-IE"/>
              </w:rPr>
            </w:pPr>
            <w:r>
              <w:rPr>
                <w:noProof/>
                <w:sz w:val="40"/>
                <w:szCs w:val="40"/>
                <w:lang w:val="en-IE"/>
              </w:rPr>
              <w:t>HangMan Flowchart</w:t>
            </w:r>
          </w:p>
          <w:p w:rsidR="00EF19E5" w:rsidRDefault="001B72CF">
            <w:pPr>
              <w:rPr>
                <w:rFonts w:ascii="Arial" w:hAnsi="Arial" w:cs="Arial"/>
                <w:sz w:val="32"/>
              </w:rPr>
            </w:pPr>
            <w:r>
              <w:rPr>
                <w:rFonts w:ascii="Arial" w:hAnsi="Arial" w:cs="Arial"/>
                <w:sz w:val="32"/>
              </w:rPr>
              <w:t>Program Design</w:t>
            </w:r>
          </w:p>
          <w:p w:rsidR="00EF19E5" w:rsidRPr="003A5443" w:rsidRDefault="00EF19E5">
            <w:pPr>
              <w:rPr>
                <w:rFonts w:ascii="Arial" w:hAnsi="Arial" w:cs="Arial"/>
                <w:sz w:val="28"/>
                <w:szCs w:val="28"/>
              </w:rPr>
            </w:pPr>
          </w:p>
          <w:p w:rsidR="003A5443" w:rsidRDefault="00BD54F2">
            <w:pPr>
              <w:rPr>
                <w:rFonts w:ascii="Arial" w:hAnsi="Arial" w:cs="Arial"/>
                <w:sz w:val="40"/>
                <w:szCs w:val="40"/>
              </w:rPr>
            </w:pPr>
            <w:r>
              <w:rPr>
                <w:rFonts w:ascii="Arial" w:hAnsi="Arial" w:cs="Arial"/>
                <w:sz w:val="40"/>
                <w:szCs w:val="40"/>
              </w:rPr>
              <w:t>DT228</w:t>
            </w:r>
            <w:r w:rsidR="001B72CF">
              <w:rPr>
                <w:rFonts w:ascii="Arial" w:hAnsi="Arial" w:cs="Arial"/>
                <w:sz w:val="40"/>
                <w:szCs w:val="40"/>
              </w:rPr>
              <w:t>-1</w:t>
            </w:r>
          </w:p>
          <w:p w:rsidR="00BD54F2" w:rsidRDefault="00BD54F2">
            <w:pPr>
              <w:rPr>
                <w:rFonts w:ascii="Arial" w:hAnsi="Arial" w:cs="Arial"/>
                <w:sz w:val="40"/>
                <w:szCs w:val="40"/>
              </w:rPr>
            </w:pPr>
            <w:r>
              <w:rPr>
                <w:rFonts w:ascii="Arial" w:hAnsi="Arial" w:cs="Arial"/>
                <w:sz w:val="40"/>
                <w:szCs w:val="40"/>
              </w:rPr>
              <w:t>Maximilian Adrian Mihoc</w:t>
            </w:r>
          </w:p>
          <w:p w:rsidR="00EF19E5" w:rsidRDefault="006064B9">
            <w:pPr>
              <w:rPr>
                <w:rFonts w:ascii="Arial" w:hAnsi="Arial" w:cs="Arial"/>
                <w:sz w:val="24"/>
                <w:szCs w:val="40"/>
              </w:rPr>
            </w:pPr>
            <w:r w:rsidRPr="006064B9">
              <w:rPr>
                <w:rFonts w:ascii="Arial" w:hAnsi="Arial" w:cs="Arial"/>
                <w:sz w:val="24"/>
                <w:szCs w:val="40"/>
              </w:rPr>
              <w:t>Student Number</w:t>
            </w:r>
            <w:r>
              <w:rPr>
                <w:rFonts w:ascii="Arial" w:hAnsi="Arial" w:cs="Arial"/>
                <w:sz w:val="24"/>
                <w:szCs w:val="40"/>
              </w:rPr>
              <w:t xml:space="preserve"> : </w:t>
            </w:r>
            <w:r w:rsidR="00267948">
              <w:rPr>
                <w:rFonts w:ascii="Arial" w:hAnsi="Arial" w:cs="Arial"/>
                <w:sz w:val="24"/>
                <w:szCs w:val="40"/>
              </w:rPr>
              <w:t>C12728559</w:t>
            </w:r>
          </w:p>
          <w:p w:rsidR="004B44EA" w:rsidRPr="00267948" w:rsidRDefault="004B44EA">
            <w:pPr>
              <w:rPr>
                <w:rFonts w:ascii="Arial" w:hAnsi="Arial" w:cs="Arial"/>
                <w:sz w:val="24"/>
                <w:szCs w:val="40"/>
              </w:rPr>
            </w:pPr>
            <w:r>
              <w:rPr>
                <w:rFonts w:ascii="Arial" w:hAnsi="Arial" w:cs="Arial"/>
                <w:sz w:val="24"/>
                <w:szCs w:val="40"/>
              </w:rPr>
              <w:t>E-mail: maxxxx_adrian@yahoo.com</w:t>
            </w:r>
          </w:p>
          <w:p w:rsidR="00EF19E5" w:rsidRDefault="00EF19E5">
            <w:pPr>
              <w:pStyle w:val="border"/>
              <w:rPr>
                <w:lang w:val="en-IE"/>
              </w:rPr>
            </w:pPr>
          </w:p>
          <w:tbl>
            <w:tblPr>
              <w:tblW w:w="6204" w:type="dxa"/>
              <w:tblLayout w:type="fixed"/>
              <w:tblLook w:val="0000" w:firstRow="0" w:lastRow="0" w:firstColumn="0" w:lastColumn="0" w:noHBand="0" w:noVBand="0"/>
            </w:tblPr>
            <w:tblGrid>
              <w:gridCol w:w="2424"/>
              <w:gridCol w:w="3780"/>
            </w:tblGrid>
            <w:tr w:rsidR="00EF19E5">
              <w:tc>
                <w:tcPr>
                  <w:tcW w:w="2424" w:type="dxa"/>
                </w:tcPr>
                <w:p w:rsidR="00EF19E5" w:rsidRDefault="00FF7FE0">
                  <w:pPr>
                    <w:rPr>
                      <w:rFonts w:ascii="Arial" w:hAnsi="Arial" w:cs="Arial"/>
                      <w:i/>
                      <w:iCs/>
                    </w:rPr>
                  </w:pPr>
                  <w:r>
                    <w:rPr>
                      <w:rFonts w:ascii="Arial" w:hAnsi="Arial" w:cs="Arial"/>
                      <w:i/>
                      <w:iCs/>
                    </w:rPr>
                    <w:t xml:space="preserve">Date : </w:t>
                  </w:r>
                  <w:r w:rsidR="00BD54F2">
                    <w:rPr>
                      <w:rFonts w:ascii="Arial" w:hAnsi="Arial" w:cs="Arial"/>
                      <w:i/>
                      <w:iCs/>
                    </w:rPr>
                    <w:t>2</w:t>
                  </w:r>
                  <w:r w:rsidR="00BD54F2" w:rsidRPr="00BD54F2">
                    <w:rPr>
                      <w:rFonts w:ascii="Arial" w:hAnsi="Arial" w:cs="Arial"/>
                      <w:i/>
                      <w:iCs/>
                      <w:vertAlign w:val="superscript"/>
                    </w:rPr>
                    <w:t>nd</w:t>
                  </w:r>
                  <w:r w:rsidR="00BD54F2">
                    <w:rPr>
                      <w:rFonts w:ascii="Arial" w:hAnsi="Arial" w:cs="Arial"/>
                      <w:i/>
                      <w:iCs/>
                    </w:rPr>
                    <w:t xml:space="preserve"> Nov 2012</w:t>
                  </w:r>
                </w:p>
              </w:tc>
              <w:tc>
                <w:tcPr>
                  <w:tcW w:w="3780" w:type="dxa"/>
                </w:tcPr>
                <w:p w:rsidR="00EF19E5" w:rsidRDefault="00EF19E5" w:rsidP="00515320">
                  <w:pPr>
                    <w:pStyle w:val="HTMLAddress"/>
                    <w:rPr>
                      <w:rFonts w:ascii="Arial" w:hAnsi="Arial" w:cs="Arial"/>
                      <w:iCs/>
                    </w:rPr>
                  </w:pPr>
                </w:p>
              </w:tc>
            </w:tr>
            <w:tr w:rsidR="00EF19E5">
              <w:tc>
                <w:tcPr>
                  <w:tcW w:w="2424" w:type="dxa"/>
                </w:tcPr>
                <w:p w:rsidR="00EF19E5" w:rsidRDefault="001B72CF">
                  <w:pPr>
                    <w:rPr>
                      <w:rFonts w:ascii="Arial" w:hAnsi="Arial" w:cs="Arial"/>
                      <w:i/>
                      <w:iCs/>
                    </w:rPr>
                  </w:pPr>
                  <w:r>
                    <w:rPr>
                      <w:rFonts w:ascii="Arial" w:hAnsi="Arial" w:cs="Arial"/>
                      <w:i/>
                      <w:iCs/>
                    </w:rPr>
                    <w:t>Last Lab</w:t>
                  </w:r>
                </w:p>
              </w:tc>
              <w:tc>
                <w:tcPr>
                  <w:tcW w:w="3780" w:type="dxa"/>
                </w:tcPr>
                <w:p w:rsidR="00EF19E5" w:rsidRPr="00267591" w:rsidRDefault="00EF19E5" w:rsidP="00705A50">
                  <w:pPr>
                    <w:rPr>
                      <w:rFonts w:ascii="Arial" w:eastAsia="MS Mincho" w:hAnsi="Arial" w:cs="Arial"/>
                    </w:rPr>
                  </w:pPr>
                </w:p>
              </w:tc>
            </w:tr>
            <w:tr w:rsidR="00EF19E5">
              <w:tc>
                <w:tcPr>
                  <w:tcW w:w="2424" w:type="dxa"/>
                </w:tcPr>
                <w:p w:rsidR="00EF19E5" w:rsidRDefault="00EF19E5">
                  <w:pPr>
                    <w:rPr>
                      <w:rFonts w:ascii="Arial" w:hAnsi="Arial" w:cs="Arial"/>
                      <w:i/>
                      <w:iCs/>
                    </w:rPr>
                  </w:pPr>
                </w:p>
              </w:tc>
              <w:tc>
                <w:tcPr>
                  <w:tcW w:w="3780" w:type="dxa"/>
                </w:tcPr>
                <w:p w:rsidR="00EF19E5" w:rsidRDefault="00EF19E5">
                  <w:pPr>
                    <w:rPr>
                      <w:rFonts w:ascii="Arial" w:hAnsi="Arial" w:cs="Arial"/>
                      <w:i/>
                      <w:iCs/>
                    </w:rPr>
                  </w:pPr>
                </w:p>
              </w:tc>
            </w:tr>
            <w:tr w:rsidR="00EF19E5">
              <w:tc>
                <w:tcPr>
                  <w:tcW w:w="2424" w:type="dxa"/>
                </w:tcPr>
                <w:p w:rsidR="00EF19E5" w:rsidRDefault="00FF7FE0">
                  <w:pPr>
                    <w:rPr>
                      <w:rFonts w:ascii="Arial" w:hAnsi="Arial" w:cs="Arial"/>
                      <w:i/>
                      <w:iCs/>
                    </w:rPr>
                  </w:pPr>
                  <w:r>
                    <w:rPr>
                      <w:rFonts w:ascii="Arial" w:hAnsi="Arial" w:cs="Arial"/>
                      <w:i/>
                      <w:iCs/>
                    </w:rPr>
                    <w:t>Version:</w:t>
                  </w:r>
                </w:p>
              </w:tc>
              <w:tc>
                <w:tcPr>
                  <w:tcW w:w="3780" w:type="dxa"/>
                </w:tcPr>
                <w:p w:rsidR="00EF19E5" w:rsidRDefault="0025249E">
                  <w:pPr>
                    <w:rPr>
                      <w:rFonts w:ascii="Arial" w:hAnsi="Arial" w:cs="Arial"/>
                      <w:i/>
                      <w:iCs/>
                    </w:rPr>
                  </w:pPr>
                  <w:r>
                    <w:rPr>
                      <w:rFonts w:ascii="Arial" w:hAnsi="Arial" w:cs="Arial"/>
                      <w:i/>
                      <w:iCs/>
                    </w:rPr>
                    <w:t>1</w:t>
                  </w:r>
                </w:p>
              </w:tc>
            </w:tr>
            <w:tr w:rsidR="00EF19E5">
              <w:tc>
                <w:tcPr>
                  <w:tcW w:w="2424" w:type="dxa"/>
                </w:tcPr>
                <w:p w:rsidR="00EF19E5" w:rsidRDefault="00FF7FE0">
                  <w:pPr>
                    <w:rPr>
                      <w:rFonts w:ascii="Arial" w:hAnsi="Arial" w:cs="Arial"/>
                      <w:i/>
                      <w:iCs/>
                    </w:rPr>
                  </w:pPr>
                  <w:r>
                    <w:rPr>
                      <w:rFonts w:ascii="Arial" w:hAnsi="Arial" w:cs="Arial"/>
                      <w:i/>
                      <w:iCs/>
                    </w:rPr>
                    <w:t xml:space="preserve">Status: </w:t>
                  </w:r>
                </w:p>
              </w:tc>
              <w:tc>
                <w:tcPr>
                  <w:tcW w:w="3780" w:type="dxa"/>
                </w:tcPr>
                <w:p w:rsidR="00EF19E5" w:rsidRDefault="00887ADF">
                  <w:pPr>
                    <w:rPr>
                      <w:rFonts w:ascii="Arial" w:hAnsi="Arial" w:cs="Arial"/>
                      <w:i/>
                      <w:iCs/>
                    </w:rPr>
                  </w:pPr>
                  <w:r>
                    <w:rPr>
                      <w:rFonts w:ascii="Arial" w:hAnsi="Arial" w:cs="Arial"/>
                      <w:i/>
                      <w:iCs/>
                    </w:rPr>
                    <w:t xml:space="preserve">Draft / </w:t>
                  </w:r>
                  <w:r w:rsidR="00BE1FA8">
                    <w:rPr>
                      <w:rFonts w:ascii="Arial" w:hAnsi="Arial" w:cs="Arial"/>
                      <w:i/>
                      <w:iCs/>
                    </w:rPr>
                    <w:t>Release</w:t>
                  </w:r>
                </w:p>
              </w:tc>
            </w:tr>
            <w:tr w:rsidR="00EF19E5">
              <w:tc>
                <w:tcPr>
                  <w:tcW w:w="2424" w:type="dxa"/>
                </w:tcPr>
                <w:p w:rsidR="00EF19E5" w:rsidRDefault="00EF19E5">
                  <w:pPr>
                    <w:rPr>
                      <w:rFonts w:ascii="Arial" w:hAnsi="Arial" w:cs="Arial"/>
                      <w:i/>
                      <w:iCs/>
                    </w:rPr>
                  </w:pPr>
                </w:p>
              </w:tc>
              <w:tc>
                <w:tcPr>
                  <w:tcW w:w="3780" w:type="dxa"/>
                </w:tcPr>
                <w:p w:rsidR="00EF19E5" w:rsidRDefault="00EF19E5">
                  <w:pPr>
                    <w:rPr>
                      <w:rFonts w:ascii="Arial" w:hAnsi="Arial" w:cs="Arial"/>
                      <w:i/>
                      <w:iCs/>
                    </w:rPr>
                  </w:pPr>
                </w:p>
              </w:tc>
            </w:tr>
            <w:tr w:rsidR="00EF19E5">
              <w:tc>
                <w:tcPr>
                  <w:tcW w:w="2424" w:type="dxa"/>
                </w:tcPr>
                <w:p w:rsidR="00EF19E5" w:rsidRDefault="00EF19E5">
                  <w:pPr>
                    <w:rPr>
                      <w:rFonts w:ascii="Arial" w:hAnsi="Arial" w:cs="Arial"/>
                      <w:i/>
                      <w:iCs/>
                    </w:rPr>
                  </w:pPr>
                </w:p>
              </w:tc>
              <w:tc>
                <w:tcPr>
                  <w:tcW w:w="3780" w:type="dxa"/>
                </w:tcPr>
                <w:p w:rsidR="00EF19E5" w:rsidRDefault="00EF19E5">
                  <w:pPr>
                    <w:rPr>
                      <w:rFonts w:ascii="Arial" w:hAnsi="Arial" w:cs="Arial"/>
                      <w:i/>
                      <w:iCs/>
                    </w:rPr>
                  </w:pPr>
                </w:p>
              </w:tc>
            </w:tr>
            <w:tr w:rsidR="00EF19E5">
              <w:tc>
                <w:tcPr>
                  <w:tcW w:w="2424" w:type="dxa"/>
                </w:tcPr>
                <w:p w:rsidR="00EF19E5" w:rsidRDefault="00EF19E5">
                  <w:pPr>
                    <w:rPr>
                      <w:rFonts w:ascii="Arial" w:hAnsi="Arial" w:cs="Arial"/>
                      <w:i/>
                      <w:iCs/>
                    </w:rPr>
                  </w:pPr>
                </w:p>
              </w:tc>
              <w:tc>
                <w:tcPr>
                  <w:tcW w:w="3780" w:type="dxa"/>
                </w:tcPr>
                <w:p w:rsidR="00EF19E5" w:rsidRDefault="00EF19E5">
                  <w:pPr>
                    <w:rPr>
                      <w:rFonts w:ascii="Arial" w:hAnsi="Arial" w:cs="Arial"/>
                      <w:i/>
                      <w:iCs/>
                    </w:rPr>
                  </w:pPr>
                </w:p>
              </w:tc>
            </w:tr>
          </w:tbl>
          <w:p w:rsidR="00EF19E5" w:rsidRDefault="00EF19E5">
            <w:pPr>
              <w:pStyle w:val="TechnologyType"/>
              <w:rPr>
                <w:rFonts w:ascii="Arial" w:hAnsi="Arial" w:cs="Arial"/>
                <w:iCs/>
              </w:rPr>
            </w:pPr>
          </w:p>
          <w:p w:rsidR="00EF19E5" w:rsidRDefault="00EF19E5">
            <w:pPr>
              <w:rPr>
                <w:rFonts w:ascii="Arial" w:hAnsi="Arial"/>
              </w:rPr>
            </w:pPr>
          </w:p>
        </w:tc>
      </w:tr>
    </w:tbl>
    <w:p w:rsidR="00EF19E5" w:rsidRDefault="00FF7FE0">
      <w:pPr>
        <w:pStyle w:val="Revisions"/>
        <w:rPr>
          <w:lang w:val="en-IE"/>
        </w:rPr>
      </w:pPr>
      <w:r>
        <w:rPr>
          <w:lang w:val="en-IE"/>
        </w:rPr>
        <w:lastRenderedPageBreak/>
        <w:t>Document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0"/>
        <w:gridCol w:w="2285"/>
        <w:gridCol w:w="2272"/>
        <w:gridCol w:w="2314"/>
      </w:tblGrid>
      <w:tr w:rsidR="00EF19E5">
        <w:trPr>
          <w:cantSplit/>
        </w:trPr>
        <w:tc>
          <w:tcPr>
            <w:tcW w:w="9141" w:type="dxa"/>
            <w:gridSpan w:val="4"/>
            <w:shd w:val="clear" w:color="auto" w:fill="FFFFFF"/>
          </w:tcPr>
          <w:p w:rsidR="00EF19E5" w:rsidRDefault="00FF7FE0">
            <w:pPr>
              <w:rPr>
                <w:rFonts w:eastAsia="MS Mincho"/>
              </w:rPr>
            </w:pPr>
            <w:r>
              <w:rPr>
                <w:rFonts w:eastAsia="MS Mincho"/>
              </w:rPr>
              <w:t>Version History</w:t>
            </w:r>
          </w:p>
        </w:tc>
      </w:tr>
      <w:tr w:rsidR="00EF19E5">
        <w:tc>
          <w:tcPr>
            <w:tcW w:w="2270" w:type="dxa"/>
          </w:tcPr>
          <w:p w:rsidR="00EF19E5" w:rsidRDefault="00FF7FE0">
            <w:pPr>
              <w:rPr>
                <w:rFonts w:eastAsia="MS Mincho"/>
                <w:b/>
              </w:rPr>
            </w:pPr>
            <w:r>
              <w:rPr>
                <w:rFonts w:eastAsia="MS Mincho"/>
                <w:b/>
              </w:rPr>
              <w:t>Date</w:t>
            </w:r>
          </w:p>
        </w:tc>
        <w:tc>
          <w:tcPr>
            <w:tcW w:w="2285" w:type="dxa"/>
          </w:tcPr>
          <w:p w:rsidR="00EF19E5" w:rsidRDefault="00FF7FE0">
            <w:pPr>
              <w:rPr>
                <w:rFonts w:eastAsia="MS Mincho"/>
                <w:b/>
              </w:rPr>
            </w:pPr>
            <w:r>
              <w:rPr>
                <w:rFonts w:eastAsia="MS Mincho"/>
                <w:b/>
              </w:rPr>
              <w:t>Version</w:t>
            </w:r>
          </w:p>
        </w:tc>
        <w:tc>
          <w:tcPr>
            <w:tcW w:w="2272" w:type="dxa"/>
          </w:tcPr>
          <w:p w:rsidR="00EF19E5" w:rsidRDefault="00FF7FE0">
            <w:pPr>
              <w:rPr>
                <w:rFonts w:eastAsia="MS Mincho"/>
                <w:b/>
              </w:rPr>
            </w:pPr>
            <w:r>
              <w:rPr>
                <w:rFonts w:eastAsia="MS Mincho"/>
                <w:b/>
              </w:rPr>
              <w:t>Status</w:t>
            </w:r>
          </w:p>
        </w:tc>
        <w:tc>
          <w:tcPr>
            <w:tcW w:w="2314" w:type="dxa"/>
          </w:tcPr>
          <w:p w:rsidR="00EF19E5" w:rsidRDefault="00FF7FE0">
            <w:pPr>
              <w:rPr>
                <w:rFonts w:eastAsia="MS Mincho"/>
                <w:b/>
              </w:rPr>
            </w:pPr>
            <w:r>
              <w:rPr>
                <w:rFonts w:eastAsia="MS Mincho"/>
                <w:b/>
              </w:rPr>
              <w:t>Comments</w:t>
            </w:r>
          </w:p>
        </w:tc>
      </w:tr>
      <w:tr w:rsidR="00705A50">
        <w:tc>
          <w:tcPr>
            <w:tcW w:w="2270" w:type="dxa"/>
          </w:tcPr>
          <w:p w:rsidR="00705A50" w:rsidRDefault="00705A50" w:rsidP="00F67197">
            <w:pPr>
              <w:rPr>
                <w:rFonts w:eastAsia="MS Mincho"/>
              </w:rPr>
            </w:pPr>
          </w:p>
        </w:tc>
        <w:tc>
          <w:tcPr>
            <w:tcW w:w="2285" w:type="dxa"/>
          </w:tcPr>
          <w:p w:rsidR="00705A50" w:rsidRDefault="00705A50" w:rsidP="00F67197">
            <w:pPr>
              <w:rPr>
                <w:rFonts w:eastAsia="MS Mincho"/>
              </w:rPr>
            </w:pPr>
          </w:p>
        </w:tc>
        <w:tc>
          <w:tcPr>
            <w:tcW w:w="2272" w:type="dxa"/>
          </w:tcPr>
          <w:p w:rsidR="00705A50" w:rsidRDefault="00705A50" w:rsidP="00F67197">
            <w:pPr>
              <w:rPr>
                <w:rFonts w:eastAsia="MS Mincho"/>
              </w:rPr>
            </w:pPr>
          </w:p>
        </w:tc>
        <w:tc>
          <w:tcPr>
            <w:tcW w:w="2314" w:type="dxa"/>
          </w:tcPr>
          <w:p w:rsidR="00705A50" w:rsidRDefault="00705A50">
            <w:pPr>
              <w:rPr>
                <w:rFonts w:eastAsia="MS Mincho"/>
              </w:rPr>
            </w:pPr>
          </w:p>
        </w:tc>
      </w:tr>
      <w:tr w:rsidR="00705A50">
        <w:tc>
          <w:tcPr>
            <w:tcW w:w="2270" w:type="dxa"/>
          </w:tcPr>
          <w:p w:rsidR="00705A50" w:rsidRDefault="00705A50" w:rsidP="00F67197">
            <w:pPr>
              <w:rPr>
                <w:rFonts w:eastAsia="MS Mincho"/>
              </w:rPr>
            </w:pPr>
          </w:p>
        </w:tc>
        <w:tc>
          <w:tcPr>
            <w:tcW w:w="2285" w:type="dxa"/>
          </w:tcPr>
          <w:p w:rsidR="00705A50" w:rsidRDefault="00705A50" w:rsidP="00F67197">
            <w:pPr>
              <w:rPr>
                <w:rFonts w:eastAsia="MS Mincho"/>
              </w:rPr>
            </w:pPr>
          </w:p>
        </w:tc>
        <w:tc>
          <w:tcPr>
            <w:tcW w:w="2272" w:type="dxa"/>
          </w:tcPr>
          <w:p w:rsidR="00705A50" w:rsidRDefault="00705A50" w:rsidP="00F67197">
            <w:pPr>
              <w:rPr>
                <w:rFonts w:eastAsia="MS Mincho"/>
              </w:rPr>
            </w:pPr>
          </w:p>
        </w:tc>
        <w:tc>
          <w:tcPr>
            <w:tcW w:w="2314" w:type="dxa"/>
          </w:tcPr>
          <w:p w:rsidR="00705A50" w:rsidRDefault="00705A50">
            <w:pPr>
              <w:rPr>
                <w:rFonts w:eastAsia="MS Mincho"/>
              </w:rPr>
            </w:pPr>
          </w:p>
        </w:tc>
      </w:tr>
      <w:tr w:rsidR="00BE1FA8">
        <w:tc>
          <w:tcPr>
            <w:tcW w:w="2270" w:type="dxa"/>
          </w:tcPr>
          <w:p w:rsidR="00BE1FA8" w:rsidRDefault="00BE1FA8" w:rsidP="009F0A75">
            <w:pPr>
              <w:rPr>
                <w:rFonts w:eastAsia="MS Mincho"/>
              </w:rPr>
            </w:pPr>
          </w:p>
        </w:tc>
        <w:tc>
          <w:tcPr>
            <w:tcW w:w="2285" w:type="dxa"/>
          </w:tcPr>
          <w:p w:rsidR="00BE1FA8" w:rsidRDefault="00BE1FA8" w:rsidP="009F0A75">
            <w:pPr>
              <w:rPr>
                <w:rFonts w:eastAsia="MS Mincho"/>
              </w:rPr>
            </w:pPr>
          </w:p>
        </w:tc>
        <w:tc>
          <w:tcPr>
            <w:tcW w:w="2272" w:type="dxa"/>
          </w:tcPr>
          <w:p w:rsidR="00BE1FA8" w:rsidRDefault="00BE1FA8" w:rsidP="009E773B">
            <w:pPr>
              <w:rPr>
                <w:rFonts w:eastAsia="MS Mincho"/>
              </w:rPr>
            </w:pPr>
          </w:p>
        </w:tc>
        <w:tc>
          <w:tcPr>
            <w:tcW w:w="2314" w:type="dxa"/>
          </w:tcPr>
          <w:p w:rsidR="00BE1FA8" w:rsidRDefault="00BE1FA8">
            <w:pPr>
              <w:rPr>
                <w:rFonts w:eastAsia="MS Mincho"/>
              </w:rPr>
            </w:pPr>
          </w:p>
        </w:tc>
      </w:tr>
    </w:tbl>
    <w:p w:rsidR="00EF19E5" w:rsidRDefault="00EF19E5">
      <w:pPr>
        <w:rPr>
          <w:rFonts w:eastAsia="MS Minch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41"/>
      </w:tblGrid>
      <w:tr w:rsidR="00EF19E5">
        <w:tc>
          <w:tcPr>
            <w:tcW w:w="9141" w:type="dxa"/>
            <w:shd w:val="clear" w:color="auto" w:fill="FFFFFF"/>
          </w:tcPr>
          <w:p w:rsidR="00EF19E5" w:rsidRDefault="00FF7FE0">
            <w:pPr>
              <w:rPr>
                <w:rFonts w:eastAsia="MS Mincho"/>
              </w:rPr>
            </w:pPr>
            <w:r>
              <w:rPr>
                <w:rFonts w:eastAsia="MS Mincho"/>
              </w:rPr>
              <w:t>Changes since last version</w:t>
            </w:r>
          </w:p>
        </w:tc>
      </w:tr>
      <w:tr w:rsidR="00EF19E5">
        <w:tc>
          <w:tcPr>
            <w:tcW w:w="9141" w:type="dxa"/>
          </w:tcPr>
          <w:p w:rsidR="0069223F" w:rsidRPr="00887ADF" w:rsidRDefault="0069223F" w:rsidP="00887ADF">
            <w:pPr>
              <w:ind w:left="357" w:hanging="357"/>
              <w:rPr>
                <w:rFonts w:eastAsia="MS Mincho"/>
              </w:rPr>
            </w:pPr>
          </w:p>
        </w:tc>
      </w:tr>
    </w:tbl>
    <w:p w:rsidR="00EF19E5" w:rsidRDefault="00EF19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41"/>
      </w:tblGrid>
      <w:tr w:rsidR="00EF19E5">
        <w:tc>
          <w:tcPr>
            <w:tcW w:w="9141" w:type="dxa"/>
            <w:shd w:val="clear" w:color="auto" w:fill="FFFFFF"/>
          </w:tcPr>
          <w:p w:rsidR="00EF19E5" w:rsidRDefault="00FF7FE0">
            <w:pPr>
              <w:rPr>
                <w:rFonts w:eastAsia="MS Mincho"/>
              </w:rPr>
            </w:pPr>
            <w:r>
              <w:rPr>
                <w:rFonts w:eastAsia="MS Mincho"/>
              </w:rPr>
              <w:t>Known Omissions</w:t>
            </w:r>
          </w:p>
        </w:tc>
      </w:tr>
      <w:tr w:rsidR="00EF19E5">
        <w:tc>
          <w:tcPr>
            <w:tcW w:w="9141" w:type="dxa"/>
          </w:tcPr>
          <w:p w:rsidR="00EF19E5" w:rsidRDefault="00EF19E5">
            <w:pPr>
              <w:rPr>
                <w:rFonts w:eastAsia="MS Mincho"/>
              </w:rPr>
            </w:pPr>
          </w:p>
        </w:tc>
      </w:tr>
    </w:tbl>
    <w:p w:rsidR="00EF19E5" w:rsidRPr="005C1C16" w:rsidRDefault="00EF19E5" w:rsidP="00770CBC">
      <w:pPr>
        <w:pStyle w:val="ListParagraph"/>
        <w:numPr>
          <w:ilvl w:val="0"/>
          <w:numId w:val="0"/>
        </w:numPr>
        <w:spacing w:line="240" w:lineRule="auto"/>
        <w:ind w:left="360"/>
        <w:rPr>
          <w:rFonts w:eastAsia="MS Mincho"/>
        </w:rPr>
      </w:pPr>
    </w:p>
    <w:p w:rsidR="00EF19E5" w:rsidRDefault="00FF7FE0">
      <w:pPr>
        <w:pStyle w:val="TOCHead"/>
      </w:pPr>
      <w:r>
        <w:lastRenderedPageBreak/>
        <w:t>Table of Contents</w:t>
      </w:r>
    </w:p>
    <w:p w:rsidR="009F1825" w:rsidRDefault="00816B2F">
      <w:pPr>
        <w:pStyle w:val="TOC1"/>
        <w:tabs>
          <w:tab w:val="left" w:pos="440"/>
          <w:tab w:val="right" w:leader="dot" w:pos="9669"/>
        </w:tabs>
        <w:rPr>
          <w:rFonts w:eastAsiaTheme="minorEastAsia"/>
          <w:b w:val="0"/>
          <w:caps w:val="0"/>
          <w:noProof/>
          <w:lang w:eastAsia="en-IE"/>
        </w:rPr>
      </w:pPr>
      <w:r>
        <w:rPr>
          <w:caps w:val="0"/>
          <w:smallCaps/>
          <w:sz w:val="32"/>
        </w:rPr>
        <w:fldChar w:fldCharType="begin"/>
      </w:r>
      <w:r w:rsidR="00FF7FE0">
        <w:rPr>
          <w:caps w:val="0"/>
          <w:smallCaps/>
          <w:sz w:val="32"/>
        </w:rPr>
        <w:instrText xml:space="preserve"> TOC \h \z \t "Heading 1,1,Heading 2,2,Appendix Heading 2,2,Appendix Heading,1,H2,3" </w:instrText>
      </w:r>
      <w:r>
        <w:rPr>
          <w:caps w:val="0"/>
          <w:smallCaps/>
          <w:sz w:val="32"/>
        </w:rPr>
        <w:fldChar w:fldCharType="separate"/>
      </w:r>
      <w:hyperlink w:anchor="_Toc338615277" w:history="1">
        <w:r w:rsidR="009F1825" w:rsidRPr="007E1BF2">
          <w:rPr>
            <w:rStyle w:val="Hyperlink"/>
            <w:noProof/>
          </w:rPr>
          <w:t>1</w:t>
        </w:r>
        <w:r w:rsidR="009F1825">
          <w:rPr>
            <w:rFonts w:eastAsiaTheme="minorEastAsia"/>
            <w:b w:val="0"/>
            <w:caps w:val="0"/>
            <w:noProof/>
            <w:lang w:eastAsia="en-IE"/>
          </w:rPr>
          <w:tab/>
        </w:r>
        <w:r w:rsidR="009F1825" w:rsidRPr="007E1BF2">
          <w:rPr>
            <w:rStyle w:val="Hyperlink"/>
            <w:noProof/>
          </w:rPr>
          <w:t>The Assignment</w:t>
        </w:r>
        <w:r w:rsidR="009F1825">
          <w:rPr>
            <w:noProof/>
            <w:webHidden/>
          </w:rPr>
          <w:tab/>
        </w:r>
        <w:r w:rsidR="009F1825">
          <w:rPr>
            <w:noProof/>
            <w:webHidden/>
          </w:rPr>
          <w:fldChar w:fldCharType="begin"/>
        </w:r>
        <w:r w:rsidR="009F1825">
          <w:rPr>
            <w:noProof/>
            <w:webHidden/>
          </w:rPr>
          <w:instrText xml:space="preserve"> PAGEREF _Toc338615277 \h </w:instrText>
        </w:r>
        <w:r w:rsidR="009F1825">
          <w:rPr>
            <w:noProof/>
            <w:webHidden/>
          </w:rPr>
        </w:r>
        <w:r w:rsidR="009F1825">
          <w:rPr>
            <w:noProof/>
            <w:webHidden/>
          </w:rPr>
          <w:fldChar w:fldCharType="separate"/>
        </w:r>
        <w:r w:rsidR="00621BE7">
          <w:rPr>
            <w:noProof/>
            <w:webHidden/>
          </w:rPr>
          <w:t>4</w:t>
        </w:r>
        <w:r w:rsidR="009F1825">
          <w:rPr>
            <w:noProof/>
            <w:webHidden/>
          </w:rPr>
          <w:fldChar w:fldCharType="end"/>
        </w:r>
      </w:hyperlink>
    </w:p>
    <w:p w:rsidR="009F1825" w:rsidRDefault="006241D3">
      <w:pPr>
        <w:pStyle w:val="TOC2"/>
        <w:tabs>
          <w:tab w:val="left" w:pos="880"/>
          <w:tab w:val="right" w:leader="dot" w:pos="9669"/>
        </w:tabs>
        <w:rPr>
          <w:rFonts w:eastAsiaTheme="minorEastAsia"/>
          <w:smallCaps w:val="0"/>
          <w:noProof/>
          <w:lang w:eastAsia="en-IE"/>
        </w:rPr>
      </w:pPr>
      <w:hyperlink w:anchor="_Toc338615278" w:history="1">
        <w:r w:rsidR="009F1825" w:rsidRPr="007E1BF2">
          <w:rPr>
            <w:rStyle w:val="Hyperlink"/>
            <w:noProof/>
          </w:rPr>
          <w:t>1.1</w:t>
        </w:r>
        <w:r w:rsidR="009F1825">
          <w:rPr>
            <w:rFonts w:eastAsiaTheme="minorEastAsia"/>
            <w:smallCaps w:val="0"/>
            <w:noProof/>
            <w:lang w:eastAsia="en-IE"/>
          </w:rPr>
          <w:tab/>
        </w:r>
        <w:r w:rsidR="009F1825" w:rsidRPr="007E1BF2">
          <w:rPr>
            <w:rStyle w:val="Hyperlink"/>
            <w:noProof/>
          </w:rPr>
          <w:t>Overview</w:t>
        </w:r>
        <w:r w:rsidR="009F1825">
          <w:rPr>
            <w:noProof/>
            <w:webHidden/>
          </w:rPr>
          <w:tab/>
        </w:r>
        <w:r w:rsidR="009F1825">
          <w:rPr>
            <w:noProof/>
            <w:webHidden/>
          </w:rPr>
          <w:fldChar w:fldCharType="begin"/>
        </w:r>
        <w:r w:rsidR="009F1825">
          <w:rPr>
            <w:noProof/>
            <w:webHidden/>
          </w:rPr>
          <w:instrText xml:space="preserve"> PAGEREF _Toc338615278 \h </w:instrText>
        </w:r>
        <w:r w:rsidR="009F1825">
          <w:rPr>
            <w:noProof/>
            <w:webHidden/>
          </w:rPr>
        </w:r>
        <w:r w:rsidR="009F1825">
          <w:rPr>
            <w:noProof/>
            <w:webHidden/>
          </w:rPr>
          <w:fldChar w:fldCharType="separate"/>
        </w:r>
        <w:r w:rsidR="00621BE7">
          <w:rPr>
            <w:noProof/>
            <w:webHidden/>
          </w:rPr>
          <w:t>4</w:t>
        </w:r>
        <w:r w:rsidR="009F1825">
          <w:rPr>
            <w:noProof/>
            <w:webHidden/>
          </w:rPr>
          <w:fldChar w:fldCharType="end"/>
        </w:r>
      </w:hyperlink>
    </w:p>
    <w:p w:rsidR="009F1825" w:rsidRDefault="006241D3">
      <w:pPr>
        <w:pStyle w:val="TOC2"/>
        <w:tabs>
          <w:tab w:val="left" w:pos="880"/>
          <w:tab w:val="right" w:leader="dot" w:pos="9669"/>
        </w:tabs>
        <w:rPr>
          <w:rFonts w:eastAsiaTheme="minorEastAsia"/>
          <w:smallCaps w:val="0"/>
          <w:noProof/>
          <w:lang w:eastAsia="en-IE"/>
        </w:rPr>
      </w:pPr>
      <w:hyperlink w:anchor="_Toc338615279" w:history="1">
        <w:r w:rsidR="009F1825" w:rsidRPr="007E1BF2">
          <w:rPr>
            <w:rStyle w:val="Hyperlink"/>
            <w:noProof/>
          </w:rPr>
          <w:t>1.2</w:t>
        </w:r>
        <w:r w:rsidR="009F1825">
          <w:rPr>
            <w:rFonts w:eastAsiaTheme="minorEastAsia"/>
            <w:smallCaps w:val="0"/>
            <w:noProof/>
            <w:lang w:eastAsia="en-IE"/>
          </w:rPr>
          <w:tab/>
        </w:r>
        <w:r w:rsidR="009F1825" w:rsidRPr="007E1BF2">
          <w:rPr>
            <w:rStyle w:val="Hyperlink"/>
            <w:noProof/>
          </w:rPr>
          <w:t>The user interface</w:t>
        </w:r>
        <w:r w:rsidR="009F1825">
          <w:rPr>
            <w:noProof/>
            <w:webHidden/>
          </w:rPr>
          <w:tab/>
        </w:r>
        <w:r w:rsidR="009F1825">
          <w:rPr>
            <w:noProof/>
            <w:webHidden/>
          </w:rPr>
          <w:fldChar w:fldCharType="begin"/>
        </w:r>
        <w:r w:rsidR="009F1825">
          <w:rPr>
            <w:noProof/>
            <w:webHidden/>
          </w:rPr>
          <w:instrText xml:space="preserve"> PAGEREF _Toc338615279 \h </w:instrText>
        </w:r>
        <w:r w:rsidR="009F1825">
          <w:rPr>
            <w:noProof/>
            <w:webHidden/>
          </w:rPr>
        </w:r>
        <w:r w:rsidR="009F1825">
          <w:rPr>
            <w:noProof/>
            <w:webHidden/>
          </w:rPr>
          <w:fldChar w:fldCharType="separate"/>
        </w:r>
        <w:r w:rsidR="00621BE7">
          <w:rPr>
            <w:noProof/>
            <w:webHidden/>
          </w:rPr>
          <w:t>4</w:t>
        </w:r>
        <w:r w:rsidR="009F1825">
          <w:rPr>
            <w:noProof/>
            <w:webHidden/>
          </w:rPr>
          <w:fldChar w:fldCharType="end"/>
        </w:r>
      </w:hyperlink>
    </w:p>
    <w:p w:rsidR="009F1825" w:rsidRDefault="006241D3">
      <w:pPr>
        <w:pStyle w:val="TOC2"/>
        <w:tabs>
          <w:tab w:val="left" w:pos="880"/>
          <w:tab w:val="right" w:leader="dot" w:pos="9669"/>
        </w:tabs>
        <w:rPr>
          <w:rFonts w:eastAsiaTheme="minorEastAsia"/>
          <w:smallCaps w:val="0"/>
          <w:noProof/>
          <w:lang w:eastAsia="en-IE"/>
        </w:rPr>
      </w:pPr>
      <w:hyperlink w:anchor="_Toc338615280" w:history="1">
        <w:r w:rsidR="009F1825" w:rsidRPr="007E1BF2">
          <w:rPr>
            <w:rStyle w:val="Hyperlink"/>
            <w:noProof/>
          </w:rPr>
          <w:t>1.3</w:t>
        </w:r>
        <w:r w:rsidR="009F1825">
          <w:rPr>
            <w:rFonts w:eastAsiaTheme="minorEastAsia"/>
            <w:smallCaps w:val="0"/>
            <w:noProof/>
            <w:lang w:eastAsia="en-IE"/>
          </w:rPr>
          <w:tab/>
        </w:r>
        <w:r w:rsidR="009F1825" w:rsidRPr="007E1BF2">
          <w:rPr>
            <w:rStyle w:val="Hyperlink"/>
            <w:noProof/>
          </w:rPr>
          <w:t>The due date and feedback timeline</w:t>
        </w:r>
        <w:r w:rsidR="009F1825">
          <w:rPr>
            <w:noProof/>
            <w:webHidden/>
          </w:rPr>
          <w:tab/>
        </w:r>
        <w:r w:rsidR="009F1825">
          <w:rPr>
            <w:noProof/>
            <w:webHidden/>
          </w:rPr>
          <w:fldChar w:fldCharType="begin"/>
        </w:r>
        <w:r w:rsidR="009F1825">
          <w:rPr>
            <w:noProof/>
            <w:webHidden/>
          </w:rPr>
          <w:instrText xml:space="preserve"> PAGEREF _Toc338615280 \h </w:instrText>
        </w:r>
        <w:r w:rsidR="009F1825">
          <w:rPr>
            <w:noProof/>
            <w:webHidden/>
          </w:rPr>
        </w:r>
        <w:r w:rsidR="009F1825">
          <w:rPr>
            <w:noProof/>
            <w:webHidden/>
          </w:rPr>
          <w:fldChar w:fldCharType="separate"/>
        </w:r>
        <w:r w:rsidR="00621BE7">
          <w:rPr>
            <w:noProof/>
            <w:webHidden/>
          </w:rPr>
          <w:t>5</w:t>
        </w:r>
        <w:r w:rsidR="009F1825">
          <w:rPr>
            <w:noProof/>
            <w:webHidden/>
          </w:rPr>
          <w:fldChar w:fldCharType="end"/>
        </w:r>
      </w:hyperlink>
    </w:p>
    <w:p w:rsidR="009F1825" w:rsidRDefault="006241D3">
      <w:pPr>
        <w:pStyle w:val="TOC1"/>
        <w:tabs>
          <w:tab w:val="left" w:pos="440"/>
          <w:tab w:val="right" w:leader="dot" w:pos="9669"/>
        </w:tabs>
        <w:rPr>
          <w:rFonts w:eastAsiaTheme="minorEastAsia"/>
          <w:b w:val="0"/>
          <w:caps w:val="0"/>
          <w:noProof/>
          <w:lang w:eastAsia="en-IE"/>
        </w:rPr>
      </w:pPr>
      <w:hyperlink w:anchor="_Toc338615281" w:history="1">
        <w:r w:rsidR="009F1825" w:rsidRPr="007E1BF2">
          <w:rPr>
            <w:rStyle w:val="Hyperlink"/>
            <w:noProof/>
          </w:rPr>
          <w:t>2</w:t>
        </w:r>
        <w:r w:rsidR="009F1825">
          <w:rPr>
            <w:rFonts w:eastAsiaTheme="minorEastAsia"/>
            <w:b w:val="0"/>
            <w:caps w:val="0"/>
            <w:noProof/>
            <w:lang w:eastAsia="en-IE"/>
          </w:rPr>
          <w:tab/>
        </w:r>
        <w:r w:rsidR="009F1825" w:rsidRPr="007E1BF2">
          <w:rPr>
            <w:rStyle w:val="Hyperlink"/>
            <w:noProof/>
          </w:rPr>
          <w:t>Problem Definition</w:t>
        </w:r>
        <w:r w:rsidR="009F1825">
          <w:rPr>
            <w:noProof/>
            <w:webHidden/>
          </w:rPr>
          <w:tab/>
        </w:r>
        <w:r w:rsidR="009F1825">
          <w:rPr>
            <w:noProof/>
            <w:webHidden/>
          </w:rPr>
          <w:fldChar w:fldCharType="begin"/>
        </w:r>
        <w:r w:rsidR="009F1825">
          <w:rPr>
            <w:noProof/>
            <w:webHidden/>
          </w:rPr>
          <w:instrText xml:space="preserve"> PAGEREF _Toc338615281 \h </w:instrText>
        </w:r>
        <w:r w:rsidR="009F1825">
          <w:rPr>
            <w:noProof/>
            <w:webHidden/>
          </w:rPr>
        </w:r>
        <w:r w:rsidR="009F1825">
          <w:rPr>
            <w:noProof/>
            <w:webHidden/>
          </w:rPr>
          <w:fldChar w:fldCharType="separate"/>
        </w:r>
        <w:r w:rsidR="00621BE7">
          <w:rPr>
            <w:noProof/>
            <w:webHidden/>
          </w:rPr>
          <w:t>6</w:t>
        </w:r>
        <w:r w:rsidR="009F1825">
          <w:rPr>
            <w:noProof/>
            <w:webHidden/>
          </w:rPr>
          <w:fldChar w:fldCharType="end"/>
        </w:r>
      </w:hyperlink>
    </w:p>
    <w:p w:rsidR="009F1825" w:rsidRDefault="006241D3">
      <w:pPr>
        <w:pStyle w:val="TOC2"/>
        <w:tabs>
          <w:tab w:val="left" w:pos="880"/>
          <w:tab w:val="right" w:leader="dot" w:pos="9669"/>
        </w:tabs>
        <w:rPr>
          <w:rFonts w:eastAsiaTheme="minorEastAsia"/>
          <w:smallCaps w:val="0"/>
          <w:noProof/>
          <w:lang w:eastAsia="en-IE"/>
        </w:rPr>
      </w:pPr>
      <w:hyperlink w:anchor="_Toc338615282" w:history="1">
        <w:r w:rsidR="009F1825" w:rsidRPr="007E1BF2">
          <w:rPr>
            <w:rStyle w:val="Hyperlink"/>
            <w:noProof/>
          </w:rPr>
          <w:t>2.1</w:t>
        </w:r>
        <w:r w:rsidR="009F1825">
          <w:rPr>
            <w:rFonts w:eastAsiaTheme="minorEastAsia"/>
            <w:smallCaps w:val="0"/>
            <w:noProof/>
            <w:lang w:eastAsia="en-IE"/>
          </w:rPr>
          <w:tab/>
        </w:r>
        <w:r w:rsidR="009F1825" w:rsidRPr="007E1BF2">
          <w:rPr>
            <w:rStyle w:val="Hyperlink"/>
            <w:noProof/>
          </w:rPr>
          <w:t>Overview</w:t>
        </w:r>
        <w:r w:rsidR="009F1825">
          <w:rPr>
            <w:noProof/>
            <w:webHidden/>
          </w:rPr>
          <w:tab/>
        </w:r>
        <w:r w:rsidR="009F1825">
          <w:rPr>
            <w:noProof/>
            <w:webHidden/>
          </w:rPr>
          <w:fldChar w:fldCharType="begin"/>
        </w:r>
        <w:r w:rsidR="009F1825">
          <w:rPr>
            <w:noProof/>
            <w:webHidden/>
          </w:rPr>
          <w:instrText xml:space="preserve"> PAGEREF _Toc338615282 \h </w:instrText>
        </w:r>
        <w:r w:rsidR="009F1825">
          <w:rPr>
            <w:noProof/>
            <w:webHidden/>
          </w:rPr>
        </w:r>
        <w:r w:rsidR="009F1825">
          <w:rPr>
            <w:noProof/>
            <w:webHidden/>
          </w:rPr>
          <w:fldChar w:fldCharType="separate"/>
        </w:r>
        <w:r w:rsidR="00621BE7">
          <w:rPr>
            <w:noProof/>
            <w:webHidden/>
          </w:rPr>
          <w:t>6</w:t>
        </w:r>
        <w:r w:rsidR="009F1825">
          <w:rPr>
            <w:noProof/>
            <w:webHidden/>
          </w:rPr>
          <w:fldChar w:fldCharType="end"/>
        </w:r>
      </w:hyperlink>
    </w:p>
    <w:p w:rsidR="009F1825" w:rsidRDefault="006241D3">
      <w:pPr>
        <w:pStyle w:val="TOC1"/>
        <w:tabs>
          <w:tab w:val="left" w:pos="440"/>
          <w:tab w:val="right" w:leader="dot" w:pos="9669"/>
        </w:tabs>
        <w:rPr>
          <w:rFonts w:eastAsiaTheme="minorEastAsia"/>
          <w:b w:val="0"/>
          <w:caps w:val="0"/>
          <w:noProof/>
          <w:lang w:eastAsia="en-IE"/>
        </w:rPr>
      </w:pPr>
      <w:hyperlink w:anchor="_Toc338615283" w:history="1">
        <w:r w:rsidR="009F1825" w:rsidRPr="007E1BF2">
          <w:rPr>
            <w:rStyle w:val="Hyperlink"/>
            <w:noProof/>
          </w:rPr>
          <w:t>3</w:t>
        </w:r>
        <w:r w:rsidR="009F1825">
          <w:rPr>
            <w:rFonts w:eastAsiaTheme="minorEastAsia"/>
            <w:b w:val="0"/>
            <w:caps w:val="0"/>
            <w:noProof/>
            <w:lang w:eastAsia="en-IE"/>
          </w:rPr>
          <w:tab/>
        </w:r>
        <w:r w:rsidR="009F1825" w:rsidRPr="007E1BF2">
          <w:rPr>
            <w:rStyle w:val="Hyperlink"/>
            <w:noProof/>
          </w:rPr>
          <w:t>Design</w:t>
        </w:r>
        <w:r w:rsidR="009F1825">
          <w:rPr>
            <w:noProof/>
            <w:webHidden/>
          </w:rPr>
          <w:tab/>
        </w:r>
        <w:r w:rsidR="009F1825">
          <w:rPr>
            <w:noProof/>
            <w:webHidden/>
          </w:rPr>
          <w:fldChar w:fldCharType="begin"/>
        </w:r>
        <w:r w:rsidR="009F1825">
          <w:rPr>
            <w:noProof/>
            <w:webHidden/>
          </w:rPr>
          <w:instrText xml:space="preserve"> PAGEREF _Toc338615283 \h </w:instrText>
        </w:r>
        <w:r w:rsidR="009F1825">
          <w:rPr>
            <w:noProof/>
            <w:webHidden/>
          </w:rPr>
        </w:r>
        <w:r w:rsidR="009F1825">
          <w:rPr>
            <w:noProof/>
            <w:webHidden/>
          </w:rPr>
          <w:fldChar w:fldCharType="separate"/>
        </w:r>
        <w:r w:rsidR="00621BE7">
          <w:rPr>
            <w:noProof/>
            <w:webHidden/>
          </w:rPr>
          <w:t>7</w:t>
        </w:r>
        <w:r w:rsidR="009F1825">
          <w:rPr>
            <w:noProof/>
            <w:webHidden/>
          </w:rPr>
          <w:fldChar w:fldCharType="end"/>
        </w:r>
      </w:hyperlink>
    </w:p>
    <w:p w:rsidR="009F1825" w:rsidRDefault="006241D3">
      <w:pPr>
        <w:pStyle w:val="TOC2"/>
        <w:tabs>
          <w:tab w:val="left" w:pos="880"/>
          <w:tab w:val="right" w:leader="dot" w:pos="9669"/>
        </w:tabs>
        <w:rPr>
          <w:rFonts w:eastAsiaTheme="minorEastAsia"/>
          <w:smallCaps w:val="0"/>
          <w:noProof/>
          <w:lang w:eastAsia="en-IE"/>
        </w:rPr>
      </w:pPr>
      <w:hyperlink w:anchor="_Toc338615284" w:history="1">
        <w:r w:rsidR="009F1825" w:rsidRPr="007E1BF2">
          <w:rPr>
            <w:rStyle w:val="Hyperlink"/>
            <w:noProof/>
          </w:rPr>
          <w:t>3.1</w:t>
        </w:r>
        <w:r w:rsidR="009F1825">
          <w:rPr>
            <w:rFonts w:eastAsiaTheme="minorEastAsia"/>
            <w:smallCaps w:val="0"/>
            <w:noProof/>
            <w:lang w:eastAsia="en-IE"/>
          </w:rPr>
          <w:tab/>
        </w:r>
        <w:r w:rsidR="009F1825" w:rsidRPr="007E1BF2">
          <w:rPr>
            <w:rStyle w:val="Hyperlink"/>
            <w:noProof/>
          </w:rPr>
          <w:t>Overview</w:t>
        </w:r>
        <w:r w:rsidR="009F1825">
          <w:rPr>
            <w:noProof/>
            <w:webHidden/>
          </w:rPr>
          <w:tab/>
        </w:r>
        <w:r w:rsidR="009F1825">
          <w:rPr>
            <w:noProof/>
            <w:webHidden/>
          </w:rPr>
          <w:fldChar w:fldCharType="begin"/>
        </w:r>
        <w:r w:rsidR="009F1825">
          <w:rPr>
            <w:noProof/>
            <w:webHidden/>
          </w:rPr>
          <w:instrText xml:space="preserve"> PAGEREF _Toc338615284 \h </w:instrText>
        </w:r>
        <w:r w:rsidR="009F1825">
          <w:rPr>
            <w:noProof/>
            <w:webHidden/>
          </w:rPr>
        </w:r>
        <w:r w:rsidR="009F1825">
          <w:rPr>
            <w:noProof/>
            <w:webHidden/>
          </w:rPr>
          <w:fldChar w:fldCharType="separate"/>
        </w:r>
        <w:r w:rsidR="00621BE7">
          <w:rPr>
            <w:noProof/>
            <w:webHidden/>
          </w:rPr>
          <w:t>7</w:t>
        </w:r>
        <w:r w:rsidR="009F1825">
          <w:rPr>
            <w:noProof/>
            <w:webHidden/>
          </w:rPr>
          <w:fldChar w:fldCharType="end"/>
        </w:r>
      </w:hyperlink>
    </w:p>
    <w:p w:rsidR="009F1825" w:rsidRDefault="006241D3">
      <w:pPr>
        <w:pStyle w:val="TOC2"/>
        <w:tabs>
          <w:tab w:val="left" w:pos="880"/>
          <w:tab w:val="right" w:leader="dot" w:pos="9669"/>
        </w:tabs>
        <w:rPr>
          <w:rFonts w:eastAsiaTheme="minorEastAsia"/>
          <w:smallCaps w:val="0"/>
          <w:noProof/>
          <w:lang w:eastAsia="en-IE"/>
        </w:rPr>
      </w:pPr>
      <w:hyperlink w:anchor="_Toc338615285" w:history="1">
        <w:r w:rsidR="009F1825" w:rsidRPr="007E1BF2">
          <w:rPr>
            <w:rStyle w:val="Hyperlink"/>
            <w:noProof/>
          </w:rPr>
          <w:t>3.2</w:t>
        </w:r>
        <w:r w:rsidR="009F1825">
          <w:rPr>
            <w:rFonts w:eastAsiaTheme="minorEastAsia"/>
            <w:smallCaps w:val="0"/>
            <w:noProof/>
            <w:lang w:eastAsia="en-IE"/>
          </w:rPr>
          <w:tab/>
        </w:r>
        <w:r w:rsidR="009F1825" w:rsidRPr="007E1BF2">
          <w:rPr>
            <w:rStyle w:val="Hyperlink"/>
            <w:noProof/>
          </w:rPr>
          <w:t>Summary Flowchart</w:t>
        </w:r>
        <w:r w:rsidR="009F1825">
          <w:rPr>
            <w:noProof/>
            <w:webHidden/>
          </w:rPr>
          <w:tab/>
        </w:r>
        <w:r w:rsidR="009F1825">
          <w:rPr>
            <w:noProof/>
            <w:webHidden/>
          </w:rPr>
          <w:fldChar w:fldCharType="begin"/>
        </w:r>
        <w:r w:rsidR="009F1825">
          <w:rPr>
            <w:noProof/>
            <w:webHidden/>
          </w:rPr>
          <w:instrText xml:space="preserve"> PAGEREF _Toc338615285 \h </w:instrText>
        </w:r>
        <w:r w:rsidR="009F1825">
          <w:rPr>
            <w:noProof/>
            <w:webHidden/>
          </w:rPr>
        </w:r>
        <w:r w:rsidR="009F1825">
          <w:rPr>
            <w:noProof/>
            <w:webHidden/>
          </w:rPr>
          <w:fldChar w:fldCharType="separate"/>
        </w:r>
        <w:r w:rsidR="00621BE7">
          <w:rPr>
            <w:noProof/>
            <w:webHidden/>
          </w:rPr>
          <w:t>9</w:t>
        </w:r>
        <w:r w:rsidR="009F1825">
          <w:rPr>
            <w:noProof/>
            <w:webHidden/>
          </w:rPr>
          <w:fldChar w:fldCharType="end"/>
        </w:r>
      </w:hyperlink>
    </w:p>
    <w:p w:rsidR="009F1825" w:rsidRDefault="006241D3">
      <w:pPr>
        <w:pStyle w:val="TOC2"/>
        <w:tabs>
          <w:tab w:val="left" w:pos="880"/>
          <w:tab w:val="right" w:leader="dot" w:pos="9669"/>
        </w:tabs>
        <w:rPr>
          <w:rFonts w:eastAsiaTheme="minorEastAsia"/>
          <w:smallCaps w:val="0"/>
          <w:noProof/>
          <w:lang w:eastAsia="en-IE"/>
        </w:rPr>
      </w:pPr>
      <w:hyperlink w:anchor="_Toc338615286" w:history="1">
        <w:r w:rsidR="009F1825" w:rsidRPr="007E1BF2">
          <w:rPr>
            <w:rStyle w:val="Hyperlink"/>
            <w:noProof/>
          </w:rPr>
          <w:t>3.3</w:t>
        </w:r>
        <w:r w:rsidR="009F1825">
          <w:rPr>
            <w:rFonts w:eastAsiaTheme="minorEastAsia"/>
            <w:smallCaps w:val="0"/>
            <w:noProof/>
            <w:lang w:eastAsia="en-IE"/>
          </w:rPr>
          <w:tab/>
        </w:r>
        <w:r w:rsidR="009F1825" w:rsidRPr="007E1BF2">
          <w:rPr>
            <w:rStyle w:val="Hyperlink"/>
            <w:noProof/>
          </w:rPr>
          <w:t>Hangman Flowchart</w:t>
        </w:r>
        <w:r w:rsidR="009F1825">
          <w:rPr>
            <w:noProof/>
            <w:webHidden/>
          </w:rPr>
          <w:tab/>
        </w:r>
        <w:r w:rsidR="009F1825">
          <w:rPr>
            <w:noProof/>
            <w:webHidden/>
          </w:rPr>
          <w:fldChar w:fldCharType="begin"/>
        </w:r>
        <w:r w:rsidR="009F1825">
          <w:rPr>
            <w:noProof/>
            <w:webHidden/>
          </w:rPr>
          <w:instrText xml:space="preserve"> PAGEREF _Toc338615286 \h </w:instrText>
        </w:r>
        <w:r w:rsidR="009F1825">
          <w:rPr>
            <w:noProof/>
            <w:webHidden/>
          </w:rPr>
        </w:r>
        <w:r w:rsidR="009F1825">
          <w:rPr>
            <w:noProof/>
            <w:webHidden/>
          </w:rPr>
          <w:fldChar w:fldCharType="separate"/>
        </w:r>
        <w:r w:rsidR="00621BE7">
          <w:rPr>
            <w:noProof/>
            <w:webHidden/>
          </w:rPr>
          <w:t>13</w:t>
        </w:r>
        <w:r w:rsidR="009F1825">
          <w:rPr>
            <w:noProof/>
            <w:webHidden/>
          </w:rPr>
          <w:fldChar w:fldCharType="end"/>
        </w:r>
      </w:hyperlink>
    </w:p>
    <w:p w:rsidR="009F1825" w:rsidRDefault="006241D3">
      <w:pPr>
        <w:pStyle w:val="TOC1"/>
        <w:tabs>
          <w:tab w:val="left" w:pos="440"/>
          <w:tab w:val="right" w:leader="dot" w:pos="9669"/>
        </w:tabs>
        <w:rPr>
          <w:rFonts w:eastAsiaTheme="minorEastAsia"/>
          <w:b w:val="0"/>
          <w:caps w:val="0"/>
          <w:noProof/>
          <w:lang w:eastAsia="en-IE"/>
        </w:rPr>
      </w:pPr>
      <w:hyperlink w:anchor="_Toc338615287" w:history="1">
        <w:r w:rsidR="009F1825" w:rsidRPr="007E1BF2">
          <w:rPr>
            <w:rStyle w:val="Hyperlink"/>
            <w:noProof/>
          </w:rPr>
          <w:t>4</w:t>
        </w:r>
        <w:r w:rsidR="009F1825">
          <w:rPr>
            <w:rFonts w:eastAsiaTheme="minorEastAsia"/>
            <w:b w:val="0"/>
            <w:caps w:val="0"/>
            <w:noProof/>
            <w:lang w:eastAsia="en-IE"/>
          </w:rPr>
          <w:tab/>
        </w:r>
        <w:r w:rsidR="009F1825" w:rsidRPr="007E1BF2">
          <w:rPr>
            <w:rStyle w:val="Hyperlink"/>
            <w:noProof/>
          </w:rPr>
          <w:t>Test Cases</w:t>
        </w:r>
        <w:r w:rsidR="009F1825">
          <w:rPr>
            <w:noProof/>
            <w:webHidden/>
          </w:rPr>
          <w:tab/>
        </w:r>
        <w:r w:rsidR="009F1825">
          <w:rPr>
            <w:noProof/>
            <w:webHidden/>
          </w:rPr>
          <w:fldChar w:fldCharType="begin"/>
        </w:r>
        <w:r w:rsidR="009F1825">
          <w:rPr>
            <w:noProof/>
            <w:webHidden/>
          </w:rPr>
          <w:instrText xml:space="preserve"> PAGEREF _Toc338615287 \h </w:instrText>
        </w:r>
        <w:r w:rsidR="009F1825">
          <w:rPr>
            <w:noProof/>
            <w:webHidden/>
          </w:rPr>
        </w:r>
        <w:r w:rsidR="009F1825">
          <w:rPr>
            <w:noProof/>
            <w:webHidden/>
          </w:rPr>
          <w:fldChar w:fldCharType="separate"/>
        </w:r>
        <w:r w:rsidR="00621BE7">
          <w:rPr>
            <w:noProof/>
            <w:webHidden/>
          </w:rPr>
          <w:t>17</w:t>
        </w:r>
        <w:r w:rsidR="009F1825">
          <w:rPr>
            <w:noProof/>
            <w:webHidden/>
          </w:rPr>
          <w:fldChar w:fldCharType="end"/>
        </w:r>
      </w:hyperlink>
    </w:p>
    <w:p w:rsidR="009F1825" w:rsidRDefault="006241D3">
      <w:pPr>
        <w:pStyle w:val="TOC2"/>
        <w:tabs>
          <w:tab w:val="left" w:pos="880"/>
          <w:tab w:val="right" w:leader="dot" w:pos="9669"/>
        </w:tabs>
        <w:rPr>
          <w:rFonts w:eastAsiaTheme="minorEastAsia"/>
          <w:smallCaps w:val="0"/>
          <w:noProof/>
          <w:lang w:eastAsia="en-IE"/>
        </w:rPr>
      </w:pPr>
      <w:hyperlink w:anchor="_Toc338615288" w:history="1">
        <w:r w:rsidR="009F1825" w:rsidRPr="007E1BF2">
          <w:rPr>
            <w:rStyle w:val="Hyperlink"/>
            <w:noProof/>
          </w:rPr>
          <w:t>4.1</w:t>
        </w:r>
        <w:r w:rsidR="009F1825">
          <w:rPr>
            <w:rFonts w:eastAsiaTheme="minorEastAsia"/>
            <w:smallCaps w:val="0"/>
            <w:noProof/>
            <w:lang w:eastAsia="en-IE"/>
          </w:rPr>
          <w:tab/>
        </w:r>
        <w:r w:rsidR="009F1825" w:rsidRPr="007E1BF2">
          <w:rPr>
            <w:rStyle w:val="Hyperlink"/>
            <w:noProof/>
          </w:rPr>
          <w:t>Overview</w:t>
        </w:r>
        <w:r w:rsidR="009F1825">
          <w:rPr>
            <w:noProof/>
            <w:webHidden/>
          </w:rPr>
          <w:tab/>
        </w:r>
        <w:r w:rsidR="009F1825">
          <w:rPr>
            <w:noProof/>
            <w:webHidden/>
          </w:rPr>
          <w:fldChar w:fldCharType="begin"/>
        </w:r>
        <w:r w:rsidR="009F1825">
          <w:rPr>
            <w:noProof/>
            <w:webHidden/>
          </w:rPr>
          <w:instrText xml:space="preserve"> PAGEREF _Toc338615288 \h </w:instrText>
        </w:r>
        <w:r w:rsidR="009F1825">
          <w:rPr>
            <w:noProof/>
            <w:webHidden/>
          </w:rPr>
        </w:r>
        <w:r w:rsidR="009F1825">
          <w:rPr>
            <w:noProof/>
            <w:webHidden/>
          </w:rPr>
          <w:fldChar w:fldCharType="separate"/>
        </w:r>
        <w:r w:rsidR="00621BE7">
          <w:rPr>
            <w:noProof/>
            <w:webHidden/>
          </w:rPr>
          <w:t>17</w:t>
        </w:r>
        <w:r w:rsidR="009F1825">
          <w:rPr>
            <w:noProof/>
            <w:webHidden/>
          </w:rPr>
          <w:fldChar w:fldCharType="end"/>
        </w:r>
      </w:hyperlink>
    </w:p>
    <w:p w:rsidR="009F1825" w:rsidRDefault="006241D3">
      <w:pPr>
        <w:pStyle w:val="TOC1"/>
        <w:tabs>
          <w:tab w:val="left" w:pos="440"/>
          <w:tab w:val="right" w:leader="dot" w:pos="9669"/>
        </w:tabs>
        <w:rPr>
          <w:rFonts w:eastAsiaTheme="minorEastAsia"/>
          <w:b w:val="0"/>
          <w:caps w:val="0"/>
          <w:noProof/>
          <w:lang w:eastAsia="en-IE"/>
        </w:rPr>
      </w:pPr>
      <w:hyperlink w:anchor="_Toc338615289" w:history="1">
        <w:r w:rsidR="009F1825" w:rsidRPr="007E1BF2">
          <w:rPr>
            <w:rStyle w:val="Hyperlink"/>
            <w:noProof/>
          </w:rPr>
          <w:t>5</w:t>
        </w:r>
        <w:r w:rsidR="009F1825">
          <w:rPr>
            <w:rFonts w:eastAsiaTheme="minorEastAsia"/>
            <w:b w:val="0"/>
            <w:caps w:val="0"/>
            <w:noProof/>
            <w:lang w:eastAsia="en-IE"/>
          </w:rPr>
          <w:tab/>
        </w:r>
        <w:r w:rsidR="009F1825" w:rsidRPr="007E1BF2">
          <w:rPr>
            <w:rStyle w:val="Hyperlink"/>
            <w:noProof/>
          </w:rPr>
          <w:t>Appendix</w:t>
        </w:r>
        <w:r w:rsidR="009F1825">
          <w:rPr>
            <w:noProof/>
            <w:webHidden/>
          </w:rPr>
          <w:tab/>
        </w:r>
        <w:r w:rsidR="009F1825">
          <w:rPr>
            <w:noProof/>
            <w:webHidden/>
          </w:rPr>
          <w:fldChar w:fldCharType="begin"/>
        </w:r>
        <w:r w:rsidR="009F1825">
          <w:rPr>
            <w:noProof/>
            <w:webHidden/>
          </w:rPr>
          <w:instrText xml:space="preserve"> PAGEREF _Toc338615289 \h </w:instrText>
        </w:r>
        <w:r w:rsidR="009F1825">
          <w:rPr>
            <w:noProof/>
            <w:webHidden/>
          </w:rPr>
        </w:r>
        <w:r w:rsidR="009F1825">
          <w:rPr>
            <w:noProof/>
            <w:webHidden/>
          </w:rPr>
          <w:fldChar w:fldCharType="separate"/>
        </w:r>
        <w:r w:rsidR="00621BE7">
          <w:rPr>
            <w:noProof/>
            <w:webHidden/>
          </w:rPr>
          <w:t>19</w:t>
        </w:r>
        <w:r w:rsidR="009F1825">
          <w:rPr>
            <w:noProof/>
            <w:webHidden/>
          </w:rPr>
          <w:fldChar w:fldCharType="end"/>
        </w:r>
      </w:hyperlink>
    </w:p>
    <w:p w:rsidR="009F1825" w:rsidRDefault="006241D3">
      <w:pPr>
        <w:pStyle w:val="TOC2"/>
        <w:tabs>
          <w:tab w:val="left" w:pos="880"/>
          <w:tab w:val="right" w:leader="dot" w:pos="9669"/>
        </w:tabs>
        <w:rPr>
          <w:rFonts w:eastAsiaTheme="minorEastAsia"/>
          <w:smallCaps w:val="0"/>
          <w:noProof/>
          <w:lang w:eastAsia="en-IE"/>
        </w:rPr>
      </w:pPr>
      <w:hyperlink w:anchor="_Toc338615290" w:history="1">
        <w:r w:rsidR="009F1825" w:rsidRPr="007E1BF2">
          <w:rPr>
            <w:rStyle w:val="Hyperlink"/>
            <w:noProof/>
          </w:rPr>
          <w:t>5.1</w:t>
        </w:r>
        <w:r w:rsidR="009F1825">
          <w:rPr>
            <w:rFonts w:eastAsiaTheme="minorEastAsia"/>
            <w:smallCaps w:val="0"/>
            <w:noProof/>
            <w:lang w:eastAsia="en-IE"/>
          </w:rPr>
          <w:tab/>
        </w:r>
        <w:r w:rsidR="009F1825" w:rsidRPr="007E1BF2">
          <w:rPr>
            <w:rStyle w:val="Hyperlink"/>
            <w:noProof/>
          </w:rPr>
          <w:t>Appendix 1</w:t>
        </w:r>
        <w:r w:rsidR="009F1825">
          <w:rPr>
            <w:noProof/>
            <w:webHidden/>
          </w:rPr>
          <w:tab/>
        </w:r>
        <w:r w:rsidR="009F1825">
          <w:rPr>
            <w:noProof/>
            <w:webHidden/>
          </w:rPr>
          <w:fldChar w:fldCharType="begin"/>
        </w:r>
        <w:r w:rsidR="009F1825">
          <w:rPr>
            <w:noProof/>
            <w:webHidden/>
          </w:rPr>
          <w:instrText xml:space="preserve"> PAGEREF _Toc338615290 \h </w:instrText>
        </w:r>
        <w:r w:rsidR="009F1825">
          <w:rPr>
            <w:noProof/>
            <w:webHidden/>
          </w:rPr>
        </w:r>
        <w:r w:rsidR="009F1825">
          <w:rPr>
            <w:noProof/>
            <w:webHidden/>
          </w:rPr>
          <w:fldChar w:fldCharType="separate"/>
        </w:r>
        <w:r w:rsidR="00621BE7">
          <w:rPr>
            <w:noProof/>
            <w:webHidden/>
          </w:rPr>
          <w:t>19</w:t>
        </w:r>
        <w:r w:rsidR="009F1825">
          <w:rPr>
            <w:noProof/>
            <w:webHidden/>
          </w:rPr>
          <w:fldChar w:fldCharType="end"/>
        </w:r>
      </w:hyperlink>
    </w:p>
    <w:p w:rsidR="00EF19E5" w:rsidRDefault="00816B2F">
      <w:pPr>
        <w:pStyle w:val="TOC2"/>
        <w:tabs>
          <w:tab w:val="left" w:pos="880"/>
          <w:tab w:val="right" w:leader="dot" w:pos="9669"/>
        </w:tabs>
        <w:rPr>
          <w:b/>
          <w:sz w:val="32"/>
        </w:rPr>
      </w:pPr>
      <w:r>
        <w:rPr>
          <w:caps/>
          <w:smallCaps w:val="0"/>
          <w:sz w:val="32"/>
        </w:rPr>
        <w:fldChar w:fldCharType="end"/>
      </w:r>
    </w:p>
    <w:p w:rsidR="009B21A6" w:rsidRDefault="004E6394" w:rsidP="009B21A6">
      <w:pPr>
        <w:pStyle w:val="Heading1"/>
      </w:pPr>
      <w:bookmarkStart w:id="0" w:name="_Toc338615277"/>
      <w:bookmarkStart w:id="1" w:name="_Toc530367097"/>
      <w:bookmarkStart w:id="2" w:name="_Toc532087589"/>
      <w:bookmarkStart w:id="3" w:name="_Toc534015480"/>
      <w:r>
        <w:lastRenderedPageBreak/>
        <w:t>The Assignment</w:t>
      </w:r>
      <w:bookmarkEnd w:id="0"/>
    </w:p>
    <w:p w:rsidR="00BA58A8" w:rsidRDefault="009077C4" w:rsidP="00BA58A8">
      <w:pPr>
        <w:pStyle w:val="Heading2"/>
        <w:rPr>
          <w:lang w:val="en-IE"/>
        </w:rPr>
      </w:pPr>
      <w:bookmarkStart w:id="4" w:name="_Toc338615278"/>
      <w:bookmarkStart w:id="5" w:name="_Toc530367093"/>
      <w:bookmarkStart w:id="6" w:name="_Toc532087579"/>
      <w:r>
        <w:rPr>
          <w:lang w:val="en-IE"/>
        </w:rPr>
        <w:t>Overview</w:t>
      </w:r>
      <w:bookmarkEnd w:id="4"/>
    </w:p>
    <w:p w:rsidR="00220AAF" w:rsidRPr="00220AAF" w:rsidRDefault="00220AAF" w:rsidP="00220AAF">
      <w:r w:rsidRPr="00220AAF">
        <w:t>Design a game of hangman that randomly chooses a word from a list of 20 words stored in an array of word.</w:t>
      </w:r>
    </w:p>
    <w:p w:rsidR="00220AAF" w:rsidRPr="00220AAF" w:rsidRDefault="00220AAF" w:rsidP="00220AAF">
      <w:r w:rsidRPr="00220AAF">
        <w:t xml:space="preserve">Display the game as per the example screens. </w:t>
      </w:r>
    </w:p>
    <w:p w:rsidR="00220AAF" w:rsidRPr="00220AAF" w:rsidRDefault="00220AAF" w:rsidP="00220AAF">
      <w:r w:rsidRPr="00220AAF">
        <w:t>There is no need to show a hang man. Instead each time a letter is picked reshow the lives left.</w:t>
      </w:r>
    </w:p>
    <w:p w:rsidR="00220AAF" w:rsidRPr="00220AAF" w:rsidRDefault="00220AAF" w:rsidP="00220AAF">
      <w:r w:rsidRPr="00220AAF">
        <w:t>Display the number of characters in the word.</w:t>
      </w:r>
    </w:p>
    <w:p w:rsidR="00220AAF" w:rsidRPr="00220AAF" w:rsidRDefault="00220AAF" w:rsidP="00220AAF">
      <w:r w:rsidRPr="00220AAF">
        <w:t>Ask the user to input a letter. They cannot input the same letter twice. If the letter is not part of the word they lose a life. If it is correct show the letter in its position in the word. Keep asking for letters until the user runs out of lives. At the end of the game ask if they want to play again.</w:t>
      </w:r>
    </w:p>
    <w:p w:rsidR="00220AAF" w:rsidRPr="00220AAF" w:rsidRDefault="00220AAF" w:rsidP="00220AAF">
      <w:r w:rsidRPr="00220AAF">
        <w:t>The following words should be part of your 20 word list: litter, beanbag, opening, settlement.</w:t>
      </w:r>
    </w:p>
    <w:p w:rsidR="009077C4" w:rsidRDefault="00220AAF" w:rsidP="00220AAF">
      <w:pPr>
        <w:pStyle w:val="Heading2"/>
      </w:pPr>
      <w:bookmarkStart w:id="7" w:name="_Toc338615279"/>
      <w:r>
        <w:lastRenderedPageBreak/>
        <w:t>The user interface</w:t>
      </w:r>
      <w:bookmarkEnd w:id="7"/>
    </w:p>
    <w:p w:rsidR="006970E1" w:rsidRDefault="00220AAF" w:rsidP="006970E1">
      <w:pPr>
        <w:rPr>
          <w:lang w:val="en-GB"/>
        </w:rPr>
      </w:pPr>
      <w:r w:rsidRPr="00220AAF">
        <w:rPr>
          <w:noProof/>
          <w:lang w:eastAsia="en-IE"/>
        </w:rPr>
        <mc:AlternateContent>
          <mc:Choice Requires="wpg">
            <w:drawing>
              <wp:inline distT="0" distB="0" distL="0" distR="0">
                <wp:extent cx="1730923" cy="3563007"/>
                <wp:effectExtent l="0" t="0" r="574675" b="2094865"/>
                <wp:docPr id="19" name="Group 19"/>
                <wp:cNvGraphicFramePr/>
                <a:graphic xmlns:a="http://schemas.openxmlformats.org/drawingml/2006/main">
                  <a:graphicData uri="http://schemas.microsoft.com/office/word/2010/wordprocessingGroup">
                    <wpg:wgp>
                      <wpg:cNvGrpSpPr/>
                      <wpg:grpSpPr>
                        <a:xfrm>
                          <a:off x="0" y="0"/>
                          <a:ext cx="2286000" cy="5638799"/>
                          <a:chOff x="6553200" y="990600"/>
                          <a:chExt cx="2286000" cy="5638799"/>
                        </a:xfrm>
                      </wpg:grpSpPr>
                      <wps:wsp>
                        <wps:cNvPr id="20" name="Content Placeholder 2"/>
                        <wps:cNvSpPr txBox="1">
                          <a:spLocks/>
                        </wps:cNvSpPr>
                        <wps:spPr bwMode="auto">
                          <a:xfrm>
                            <a:off x="6553200" y="990600"/>
                            <a:ext cx="2286000" cy="1524000"/>
                          </a:xfrm>
                          <a:prstGeom prst="rect">
                            <a:avLst/>
                          </a:prstGeom>
                          <a:noFill/>
                          <a:ln w="9525">
                            <a:solidFill>
                              <a:srgbClr val="000000"/>
                            </a:solidFill>
                            <a:miter lim="800000"/>
                            <a:headEnd/>
                            <a:tailEnd/>
                          </a:ln>
                        </wps:spPr>
                        <wps:txbx>
                          <w:txbxContent>
                            <w:p w:rsidR="00CB4D95" w:rsidRDefault="00CB4D95" w:rsidP="00CB4D95">
                              <w:pPr>
                                <w:pStyle w:val="NormalWeb"/>
                                <w:spacing w:after="0"/>
                                <w:textAlignment w:val="baseline"/>
                              </w:pPr>
                              <w:r>
                                <w:rPr>
                                  <w:rFonts w:ascii="Arial" w:hAnsi="Arial"/>
                                  <w:color w:val="000000" w:themeColor="text1"/>
                                  <w:kern w:val="24"/>
                                  <w:sz w:val="32"/>
                                  <w:szCs w:val="32"/>
                                  <w:lang w:val="en-US"/>
                                </w:rPr>
                                <w:t>Lives: 6</w:t>
                              </w:r>
                            </w:p>
                            <w:p w:rsidR="00CB4D95" w:rsidRDefault="00CB4D95" w:rsidP="00CB4D95">
                              <w:pPr>
                                <w:pStyle w:val="NormalWeb"/>
                                <w:spacing w:after="0"/>
                                <w:textAlignment w:val="baseline"/>
                              </w:pPr>
                              <w:r>
                                <w:rPr>
                                  <w:rFonts w:ascii="Arial" w:hAnsi="Arial"/>
                                  <w:color w:val="000000" w:themeColor="text1"/>
                                  <w:kern w:val="24"/>
                                  <w:sz w:val="32"/>
                                  <w:szCs w:val="32"/>
                                  <w:lang w:val="en-US"/>
                                </w:rPr>
                                <w:t>Word: _ _ _ _ _ _ _</w:t>
                              </w:r>
                            </w:p>
                            <w:p w:rsidR="00CB4D95" w:rsidRDefault="00CB4D95" w:rsidP="00CB4D95">
                              <w:pPr>
                                <w:pStyle w:val="NormalWeb"/>
                                <w:spacing w:after="0"/>
                                <w:textAlignment w:val="baseline"/>
                              </w:pPr>
                              <w:r>
                                <w:rPr>
                                  <w:rFonts w:ascii="Arial" w:hAnsi="Arial"/>
                                  <w:color w:val="000000" w:themeColor="text1"/>
                                  <w:kern w:val="24"/>
                                  <w:sz w:val="32"/>
                                  <w:szCs w:val="32"/>
                                  <w:lang w:val="en-US"/>
                                </w:rPr>
                                <w:t>Letters guessed so far :</w:t>
                              </w:r>
                            </w:p>
                            <w:p w:rsidR="00CB4D95" w:rsidRDefault="00CB4D95" w:rsidP="00CB4D95">
                              <w:pPr>
                                <w:pStyle w:val="NormalWeb"/>
                                <w:spacing w:after="0"/>
                                <w:textAlignment w:val="baseline"/>
                              </w:pPr>
                              <w:r>
                                <w:rPr>
                                  <w:rFonts w:ascii="Arial" w:hAnsi="Arial"/>
                                  <w:color w:val="000000" w:themeColor="text1"/>
                                  <w:kern w:val="24"/>
                                  <w:sz w:val="32"/>
                                  <w:szCs w:val="32"/>
                                  <w:lang w:val="en-US"/>
                                </w:rPr>
                                <w:t>Guess a Letter :</w:t>
                              </w:r>
                            </w:p>
                          </w:txbxContent>
                        </wps:txbx>
                        <wps:bodyPr vert="horz" wrap="square" lIns="91440" tIns="45720" rIns="91440" bIns="45720" numCol="1" anchor="t" anchorCtr="0" compatLnSpc="1">
                          <a:prstTxWarp prst="textNoShape">
                            <a:avLst/>
                          </a:prstTxWarp>
                        </wps:bodyPr>
                      </wps:wsp>
                      <wps:wsp>
                        <wps:cNvPr id="21" name="Content Placeholder 2"/>
                        <wps:cNvSpPr txBox="1">
                          <a:spLocks/>
                        </wps:cNvSpPr>
                        <wps:spPr bwMode="auto">
                          <a:xfrm>
                            <a:off x="6553200" y="2743199"/>
                            <a:ext cx="2286000" cy="1828800"/>
                          </a:xfrm>
                          <a:prstGeom prst="rect">
                            <a:avLst/>
                          </a:prstGeom>
                          <a:noFill/>
                          <a:ln w="9525">
                            <a:solidFill>
                              <a:srgbClr val="000000"/>
                            </a:solidFill>
                            <a:miter lim="800000"/>
                            <a:headEnd/>
                            <a:tailEnd/>
                          </a:ln>
                        </wps:spPr>
                        <wps:txbx>
                          <w:txbxContent>
                            <w:p w:rsidR="00CB4D95" w:rsidRDefault="00CB4D95" w:rsidP="00CB4D95">
                              <w:pPr>
                                <w:pStyle w:val="NormalWeb"/>
                                <w:spacing w:after="0"/>
                                <w:textAlignment w:val="baseline"/>
                              </w:pPr>
                              <w:r>
                                <w:rPr>
                                  <w:rFonts w:ascii="Arial" w:hAnsi="Arial"/>
                                  <w:color w:val="000000" w:themeColor="text1"/>
                                  <w:kern w:val="24"/>
                                  <w:sz w:val="32"/>
                                  <w:szCs w:val="32"/>
                                  <w:lang w:val="en-US"/>
                                </w:rPr>
                                <w:t>Lives: 1</w:t>
                              </w:r>
                            </w:p>
                            <w:p w:rsidR="00CB4D95" w:rsidRDefault="00CB4D95" w:rsidP="00CB4D95">
                              <w:pPr>
                                <w:pStyle w:val="NormalWeb"/>
                                <w:spacing w:after="0"/>
                                <w:textAlignment w:val="baseline"/>
                              </w:pPr>
                              <w:r>
                                <w:rPr>
                                  <w:rFonts w:ascii="Arial" w:hAnsi="Arial"/>
                                  <w:color w:val="000000" w:themeColor="text1"/>
                                  <w:kern w:val="24"/>
                                  <w:sz w:val="32"/>
                                  <w:szCs w:val="32"/>
                                  <w:lang w:val="en-US"/>
                                </w:rPr>
                                <w:t>Word: P_OG_AM</w:t>
                              </w:r>
                            </w:p>
                            <w:p w:rsidR="00CB4D95" w:rsidRDefault="00CB4D95" w:rsidP="00CB4D95">
                              <w:pPr>
                                <w:pStyle w:val="NormalWeb"/>
                                <w:spacing w:after="0"/>
                                <w:textAlignment w:val="baseline"/>
                              </w:pPr>
                              <w:r>
                                <w:rPr>
                                  <w:rFonts w:ascii="Arial" w:hAnsi="Arial"/>
                                  <w:color w:val="000000" w:themeColor="text1"/>
                                  <w:kern w:val="24"/>
                                  <w:sz w:val="32"/>
                                  <w:szCs w:val="32"/>
                                  <w:lang w:val="en-US"/>
                                </w:rPr>
                                <w:t>Letters guessed so far :</w:t>
                              </w:r>
                            </w:p>
                            <w:p w:rsidR="00CB4D95" w:rsidRDefault="00CB4D95" w:rsidP="00CB4D95">
                              <w:pPr>
                                <w:pStyle w:val="NormalWeb"/>
                                <w:spacing w:after="0"/>
                                <w:textAlignment w:val="baseline"/>
                              </w:pPr>
                              <w:r>
                                <w:rPr>
                                  <w:rFonts w:ascii="Arial" w:hAnsi="Arial"/>
                                  <w:color w:val="000000" w:themeColor="text1"/>
                                  <w:kern w:val="24"/>
                                  <w:sz w:val="32"/>
                                  <w:szCs w:val="32"/>
                                  <w:lang w:val="en-US"/>
                                </w:rPr>
                                <w:t>A,E,I,O,U,P,G,M,Z,F</w:t>
                              </w:r>
                            </w:p>
                            <w:p w:rsidR="00CB4D95" w:rsidRDefault="00CB4D95" w:rsidP="00CB4D95">
                              <w:pPr>
                                <w:pStyle w:val="NormalWeb"/>
                                <w:spacing w:after="0"/>
                                <w:textAlignment w:val="baseline"/>
                              </w:pPr>
                              <w:r>
                                <w:rPr>
                                  <w:rFonts w:ascii="Arial" w:hAnsi="Arial"/>
                                  <w:color w:val="000000" w:themeColor="text1"/>
                                  <w:kern w:val="24"/>
                                  <w:sz w:val="32"/>
                                  <w:szCs w:val="32"/>
                                  <w:lang w:val="en-US"/>
                                </w:rPr>
                                <w:t>Guess a Letter :</w:t>
                              </w:r>
                            </w:p>
                          </w:txbxContent>
                        </wps:txbx>
                        <wps:bodyPr vert="horz" wrap="square" lIns="91440" tIns="45720" rIns="91440" bIns="45720" numCol="1" anchor="t" anchorCtr="0" compatLnSpc="1">
                          <a:prstTxWarp prst="textNoShape">
                            <a:avLst/>
                          </a:prstTxWarp>
                        </wps:bodyPr>
                      </wps:wsp>
                      <wps:wsp>
                        <wps:cNvPr id="22" name="Content Placeholder 2"/>
                        <wps:cNvSpPr txBox="1">
                          <a:spLocks/>
                        </wps:cNvSpPr>
                        <wps:spPr bwMode="auto">
                          <a:xfrm>
                            <a:off x="6553200" y="4800599"/>
                            <a:ext cx="2286000" cy="1828800"/>
                          </a:xfrm>
                          <a:prstGeom prst="rect">
                            <a:avLst/>
                          </a:prstGeom>
                          <a:noFill/>
                          <a:ln w="9525">
                            <a:solidFill>
                              <a:srgbClr val="000000"/>
                            </a:solidFill>
                            <a:miter lim="800000"/>
                            <a:headEnd/>
                            <a:tailEnd/>
                          </a:ln>
                        </wps:spPr>
                        <wps:txbx>
                          <w:txbxContent>
                            <w:p w:rsidR="00CB4D95" w:rsidRDefault="00CB4D95" w:rsidP="00CB4D95">
                              <w:pPr>
                                <w:pStyle w:val="NormalWeb"/>
                                <w:spacing w:after="0"/>
                                <w:textAlignment w:val="baseline"/>
                              </w:pPr>
                              <w:r>
                                <w:rPr>
                                  <w:rFonts w:ascii="Arial" w:hAnsi="Arial"/>
                                  <w:color w:val="000000" w:themeColor="text1"/>
                                  <w:kern w:val="24"/>
                                  <w:sz w:val="32"/>
                                  <w:szCs w:val="32"/>
                                  <w:lang w:val="en-US"/>
                                </w:rPr>
                                <w:t>Lives: 0</w:t>
                              </w:r>
                            </w:p>
                            <w:p w:rsidR="00CB4D95" w:rsidRDefault="00CB4D95" w:rsidP="00CB4D95">
                              <w:pPr>
                                <w:pStyle w:val="NormalWeb"/>
                                <w:spacing w:after="0"/>
                                <w:textAlignment w:val="baseline"/>
                              </w:pPr>
                              <w:r>
                                <w:rPr>
                                  <w:rFonts w:ascii="Arial" w:hAnsi="Arial"/>
                                  <w:color w:val="000000" w:themeColor="text1"/>
                                  <w:kern w:val="24"/>
                                  <w:sz w:val="32"/>
                                  <w:szCs w:val="32"/>
                                  <w:lang w:val="en-US"/>
                                </w:rPr>
                                <w:t>Word: P_OG_AM</w:t>
                              </w:r>
                            </w:p>
                            <w:p w:rsidR="00CB4D95" w:rsidRDefault="00CB4D95" w:rsidP="00CB4D95">
                              <w:pPr>
                                <w:pStyle w:val="NormalWeb"/>
                                <w:spacing w:after="0"/>
                                <w:textAlignment w:val="baseline"/>
                              </w:pPr>
                              <w:r>
                                <w:rPr>
                                  <w:rFonts w:ascii="Arial" w:hAnsi="Arial"/>
                                  <w:color w:val="000000" w:themeColor="text1"/>
                                  <w:kern w:val="24"/>
                                  <w:sz w:val="32"/>
                                  <w:szCs w:val="32"/>
                                  <w:lang w:val="en-US"/>
                                </w:rPr>
                                <w:t>Sorry you lost</w:t>
                              </w:r>
                            </w:p>
                            <w:p w:rsidR="00CB4D95" w:rsidRDefault="00CB4D95" w:rsidP="00CB4D95">
                              <w:pPr>
                                <w:pStyle w:val="NormalWeb"/>
                                <w:spacing w:after="0"/>
                                <w:textAlignment w:val="baseline"/>
                              </w:pPr>
                              <w:r>
                                <w:rPr>
                                  <w:rFonts w:ascii="Arial" w:hAnsi="Arial"/>
                                  <w:color w:val="000000" w:themeColor="text1"/>
                                  <w:kern w:val="24"/>
                                  <w:sz w:val="32"/>
                                  <w:szCs w:val="32"/>
                                  <w:lang w:val="en-US"/>
                                </w:rPr>
                                <w:t>The word was:</w:t>
                              </w:r>
                            </w:p>
                            <w:p w:rsidR="00CB4D95" w:rsidRDefault="00CB4D95" w:rsidP="00CB4D95">
                              <w:pPr>
                                <w:pStyle w:val="NormalWeb"/>
                                <w:spacing w:after="0"/>
                                <w:textAlignment w:val="baseline"/>
                              </w:pPr>
                              <w:r>
                                <w:rPr>
                                  <w:rFonts w:ascii="Arial" w:hAnsi="Arial"/>
                                  <w:color w:val="000000" w:themeColor="text1"/>
                                  <w:kern w:val="24"/>
                                  <w:sz w:val="32"/>
                                  <w:szCs w:val="32"/>
                                  <w:lang w:val="en-US"/>
                                </w:rPr>
                                <w:t>PROGRAM</w:t>
                              </w:r>
                            </w:p>
                            <w:p w:rsidR="00CB4D95" w:rsidRDefault="00CB4D95" w:rsidP="00CB4D95">
                              <w:pPr>
                                <w:pStyle w:val="NormalWeb"/>
                                <w:spacing w:after="0"/>
                                <w:textAlignment w:val="baseline"/>
                              </w:pPr>
                              <w:r>
                                <w:rPr>
                                  <w:rFonts w:ascii="Arial" w:hAnsi="Arial"/>
                                  <w:color w:val="000000" w:themeColor="text1"/>
                                  <w:kern w:val="24"/>
                                  <w:sz w:val="32"/>
                                  <w:szCs w:val="32"/>
                                  <w:lang w:val="en-US"/>
                                </w:rPr>
                                <w:t>Play again Y/N</w:t>
                              </w:r>
                            </w:p>
                          </w:txbxContent>
                        </wps:txbx>
                        <wps:bodyPr vert="horz" wrap="square" lIns="91440" tIns="45720" rIns="91440" bIns="45720" numCol="1" anchor="t" anchorCtr="0" compatLnSpc="1">
                          <a:prstTxWarp prst="textNoShape">
                            <a:avLst/>
                          </a:prstTxWarp>
                        </wps:bodyPr>
                      </wps:wsp>
                    </wpg:wgp>
                  </a:graphicData>
                </a:graphic>
              </wp:inline>
            </w:drawing>
          </mc:Choice>
          <mc:Fallback>
            <w:pict>
              <v:group id="Group 19" o:spid="_x0000_s1026" style="width:136.3pt;height:280.55pt;mso-position-horizontal-relative:char;mso-position-vertical-relative:line" coordorigin="65532,9906" coordsize="22860,56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">
                <v:shapetype id="_x0000_t202" coordsize="21600,21600" o:spt="202" path="m,l,21600r21600,l21600,xe">
                  <v:stroke joinstyle="miter"/>
                  <v:path gradientshapeok="t" o:connecttype="rect"/>
                </v:shapetype>
                <v:shape id="Content Placeholder 2" o:spid="_x0000_s1027" type="#_x0000_t202" style="position:absolute;left:65532;top:9906;width:22860;height:15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bWob8A&#10;AADbAAAADwAAAGRycy9kb3ducmV2LnhtbERPz2vCMBS+D/Y/hCd4m6mlblKNZRaEsZN22/3RPNti&#10;81Ka2Gb//XIQdvz4fu+LYHox0eg6ywrWqwQEcW11x42C76/TyxaE88gae8uk4JccFIfnpz3m2s58&#10;oanyjYgh7HJU0Ho/5FK6uiWDbmUH4shd7WjQRzg2Uo84x3DTyzRJXqXBjmNDiwOVLdW36m4UZPN2&#10;89MgB91VZXbDc3hLP49KLRfhfQfCU/D/4of7QytI4/r4Jf4Ae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ZtahvwAAANsAAAAPAAAAAAAAAAAAAAAAAJgCAABkcnMvZG93bnJl&#10;di54bWxQSwUGAAAAAAQABAD1AAAAhAMAAAAA&#10;" filled="f">
                  <v:path arrowok="t"/>
                  <v:textbox>
                    <w:txbxContent>
                      <w:p w:rsidR="00CB4D95" w:rsidRDefault="00CB4D95" w:rsidP="00CB4D95">
                        <w:pPr>
                          <w:pStyle w:val="NormalWeb"/>
                          <w:spacing w:after="0"/>
                          <w:textAlignment w:val="baseline"/>
                        </w:pPr>
                        <w:r>
                          <w:rPr>
                            <w:rFonts w:ascii="Arial" w:hAnsi="Arial"/>
                            <w:color w:val="000000" w:themeColor="text1"/>
                            <w:kern w:val="24"/>
                            <w:sz w:val="32"/>
                            <w:szCs w:val="32"/>
                            <w:lang w:val="en-US"/>
                          </w:rPr>
                          <w:t>Lives: 6</w:t>
                        </w:r>
                      </w:p>
                      <w:p w:rsidR="00CB4D95" w:rsidRDefault="00CB4D95" w:rsidP="00CB4D95">
                        <w:pPr>
                          <w:pStyle w:val="NormalWeb"/>
                          <w:spacing w:after="0"/>
                          <w:textAlignment w:val="baseline"/>
                        </w:pPr>
                        <w:r>
                          <w:rPr>
                            <w:rFonts w:ascii="Arial" w:hAnsi="Arial"/>
                            <w:color w:val="000000" w:themeColor="text1"/>
                            <w:kern w:val="24"/>
                            <w:sz w:val="32"/>
                            <w:szCs w:val="32"/>
                            <w:lang w:val="en-US"/>
                          </w:rPr>
                          <w:t>Word: _ _ _ _ _ _ _</w:t>
                        </w:r>
                      </w:p>
                      <w:p w:rsidR="00CB4D95" w:rsidRDefault="00CB4D95" w:rsidP="00CB4D95">
                        <w:pPr>
                          <w:pStyle w:val="NormalWeb"/>
                          <w:spacing w:after="0"/>
                          <w:textAlignment w:val="baseline"/>
                        </w:pPr>
                        <w:r>
                          <w:rPr>
                            <w:rFonts w:ascii="Arial" w:hAnsi="Arial"/>
                            <w:color w:val="000000" w:themeColor="text1"/>
                            <w:kern w:val="24"/>
                            <w:sz w:val="32"/>
                            <w:szCs w:val="32"/>
                            <w:lang w:val="en-US"/>
                          </w:rPr>
                          <w:t>Letters guessed so far :</w:t>
                        </w:r>
                      </w:p>
                      <w:p w:rsidR="00CB4D95" w:rsidRDefault="00CB4D95" w:rsidP="00CB4D95">
                        <w:pPr>
                          <w:pStyle w:val="NormalWeb"/>
                          <w:spacing w:after="0"/>
                          <w:textAlignment w:val="baseline"/>
                        </w:pPr>
                        <w:r>
                          <w:rPr>
                            <w:rFonts w:ascii="Arial" w:hAnsi="Arial"/>
                            <w:color w:val="000000" w:themeColor="text1"/>
                            <w:kern w:val="24"/>
                            <w:sz w:val="32"/>
                            <w:szCs w:val="32"/>
                            <w:lang w:val="en-US"/>
                          </w:rPr>
                          <w:t>Guess a Letter :</w:t>
                        </w:r>
                      </w:p>
                    </w:txbxContent>
                  </v:textbox>
                </v:shape>
                <v:shape id="Content Placeholder 2" o:spid="_x0000_s1028" type="#_x0000_t202" style="position:absolute;left:65532;top:27431;width:22860;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pzOsIA&#10;AADbAAAADwAAAGRycy9kb3ducmV2LnhtbESPwWrDMBBE74X8g9hAbrUck7bGiWySQKH01LrJfbE2&#10;tom1MpYaK39fFQo9DjPzhtlVwQziRpPrLStYJykI4sbqnlsFp6/XxxyE88gaB8uk4E4OqnLxsMNC&#10;25k/6Vb7VkQIuwIVdN6PhZSu6cigS+xIHL2LnQz6KKdW6gnnCDeDzNL0WRrsOS50ONKxo+ZafxsF&#10;mzl/OrfIQff1cXPFj/CSvR+UWi3DfgvCU/D/4b/2m1aQreH3S/w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KnM6wgAAANsAAAAPAAAAAAAAAAAAAAAAAJgCAABkcnMvZG93&#10;bnJldi54bWxQSwUGAAAAAAQABAD1AAAAhwMAAAAA&#10;" filled="f">
                  <v:path arrowok="t"/>
                  <v:textbox>
                    <w:txbxContent>
                      <w:p w:rsidR="00CB4D95" w:rsidRDefault="00CB4D95" w:rsidP="00CB4D95">
                        <w:pPr>
                          <w:pStyle w:val="NormalWeb"/>
                          <w:spacing w:after="0"/>
                          <w:textAlignment w:val="baseline"/>
                        </w:pPr>
                        <w:r>
                          <w:rPr>
                            <w:rFonts w:ascii="Arial" w:hAnsi="Arial"/>
                            <w:color w:val="000000" w:themeColor="text1"/>
                            <w:kern w:val="24"/>
                            <w:sz w:val="32"/>
                            <w:szCs w:val="32"/>
                            <w:lang w:val="en-US"/>
                          </w:rPr>
                          <w:t>Lives: 1</w:t>
                        </w:r>
                      </w:p>
                      <w:p w:rsidR="00CB4D95" w:rsidRDefault="00CB4D95" w:rsidP="00CB4D95">
                        <w:pPr>
                          <w:pStyle w:val="NormalWeb"/>
                          <w:spacing w:after="0"/>
                          <w:textAlignment w:val="baseline"/>
                        </w:pPr>
                        <w:r>
                          <w:rPr>
                            <w:rFonts w:ascii="Arial" w:hAnsi="Arial"/>
                            <w:color w:val="000000" w:themeColor="text1"/>
                            <w:kern w:val="24"/>
                            <w:sz w:val="32"/>
                            <w:szCs w:val="32"/>
                            <w:lang w:val="en-US"/>
                          </w:rPr>
                          <w:t>Word: P_OG_AM</w:t>
                        </w:r>
                      </w:p>
                      <w:p w:rsidR="00CB4D95" w:rsidRDefault="00CB4D95" w:rsidP="00CB4D95">
                        <w:pPr>
                          <w:pStyle w:val="NormalWeb"/>
                          <w:spacing w:after="0"/>
                          <w:textAlignment w:val="baseline"/>
                        </w:pPr>
                        <w:r>
                          <w:rPr>
                            <w:rFonts w:ascii="Arial" w:hAnsi="Arial"/>
                            <w:color w:val="000000" w:themeColor="text1"/>
                            <w:kern w:val="24"/>
                            <w:sz w:val="32"/>
                            <w:szCs w:val="32"/>
                            <w:lang w:val="en-US"/>
                          </w:rPr>
                          <w:t>Letters guessed so far :</w:t>
                        </w:r>
                      </w:p>
                      <w:p w:rsidR="00CB4D95" w:rsidRDefault="00CB4D95" w:rsidP="00CB4D95">
                        <w:pPr>
                          <w:pStyle w:val="NormalWeb"/>
                          <w:spacing w:after="0"/>
                          <w:textAlignment w:val="baseline"/>
                        </w:pPr>
                        <w:r>
                          <w:rPr>
                            <w:rFonts w:ascii="Arial" w:hAnsi="Arial"/>
                            <w:color w:val="000000" w:themeColor="text1"/>
                            <w:kern w:val="24"/>
                            <w:sz w:val="32"/>
                            <w:szCs w:val="32"/>
                            <w:lang w:val="en-US"/>
                          </w:rPr>
                          <w:t>A,E,I,O,U,P,G,M,Z,F</w:t>
                        </w:r>
                      </w:p>
                      <w:p w:rsidR="00CB4D95" w:rsidRDefault="00CB4D95" w:rsidP="00CB4D95">
                        <w:pPr>
                          <w:pStyle w:val="NormalWeb"/>
                          <w:spacing w:after="0"/>
                          <w:textAlignment w:val="baseline"/>
                        </w:pPr>
                        <w:r>
                          <w:rPr>
                            <w:rFonts w:ascii="Arial" w:hAnsi="Arial"/>
                            <w:color w:val="000000" w:themeColor="text1"/>
                            <w:kern w:val="24"/>
                            <w:sz w:val="32"/>
                            <w:szCs w:val="32"/>
                            <w:lang w:val="en-US"/>
                          </w:rPr>
                          <w:t>Guess a Letter :</w:t>
                        </w:r>
                      </w:p>
                    </w:txbxContent>
                  </v:textbox>
                </v:shape>
                <v:shape id="Content Placeholder 2" o:spid="_x0000_s1029" type="#_x0000_t202" style="position:absolute;left:65532;top:48005;width:22860;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tTcIA&#10;AADbAAAADwAAAGRycy9kb3ducmV2LnhtbESPwWrDMBBE74H+g9hCb7Eck6TGjWzaQKHklDjtfbE2&#10;tom1MpYaq39fFQo5DjPzhtlVwQziRpPrLStYJSkI4sbqnlsFn+f3ZQ7CeWSNg2VS8EMOqvJhscNC&#10;25lPdKt9KyKEXYEKOu/HQkrXdGTQJXYkjt7FTgZ9lFMr9YRzhJtBZmm6lQZ7jgsdjrTvqLnW30bB&#10;es43Xy1y0H29X1/xGJ6zw5tST4/h9QWEp+Dv4f/2h1aQZfD3Jf4AW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O1NwgAAANsAAAAPAAAAAAAAAAAAAAAAAJgCAABkcnMvZG93&#10;bnJldi54bWxQSwUGAAAAAAQABAD1AAAAhwMAAAAA&#10;" filled="f">
                  <v:path arrowok="t"/>
                  <v:textbox>
                    <w:txbxContent>
                      <w:p w:rsidR="00CB4D95" w:rsidRDefault="00CB4D95" w:rsidP="00CB4D95">
                        <w:pPr>
                          <w:pStyle w:val="NormalWeb"/>
                          <w:spacing w:after="0"/>
                          <w:textAlignment w:val="baseline"/>
                        </w:pPr>
                        <w:r>
                          <w:rPr>
                            <w:rFonts w:ascii="Arial" w:hAnsi="Arial"/>
                            <w:color w:val="000000" w:themeColor="text1"/>
                            <w:kern w:val="24"/>
                            <w:sz w:val="32"/>
                            <w:szCs w:val="32"/>
                            <w:lang w:val="en-US"/>
                          </w:rPr>
                          <w:t>Lives: 0</w:t>
                        </w:r>
                      </w:p>
                      <w:p w:rsidR="00CB4D95" w:rsidRDefault="00CB4D95" w:rsidP="00CB4D95">
                        <w:pPr>
                          <w:pStyle w:val="NormalWeb"/>
                          <w:spacing w:after="0"/>
                          <w:textAlignment w:val="baseline"/>
                        </w:pPr>
                        <w:r>
                          <w:rPr>
                            <w:rFonts w:ascii="Arial" w:hAnsi="Arial"/>
                            <w:color w:val="000000" w:themeColor="text1"/>
                            <w:kern w:val="24"/>
                            <w:sz w:val="32"/>
                            <w:szCs w:val="32"/>
                            <w:lang w:val="en-US"/>
                          </w:rPr>
                          <w:t>Word: P_OG_AM</w:t>
                        </w:r>
                      </w:p>
                      <w:p w:rsidR="00CB4D95" w:rsidRDefault="00CB4D95" w:rsidP="00CB4D95">
                        <w:pPr>
                          <w:pStyle w:val="NormalWeb"/>
                          <w:spacing w:after="0"/>
                          <w:textAlignment w:val="baseline"/>
                        </w:pPr>
                        <w:r>
                          <w:rPr>
                            <w:rFonts w:ascii="Arial" w:hAnsi="Arial"/>
                            <w:color w:val="000000" w:themeColor="text1"/>
                            <w:kern w:val="24"/>
                            <w:sz w:val="32"/>
                            <w:szCs w:val="32"/>
                            <w:lang w:val="en-US"/>
                          </w:rPr>
                          <w:t>Sorry you lost</w:t>
                        </w:r>
                      </w:p>
                      <w:p w:rsidR="00CB4D95" w:rsidRDefault="00CB4D95" w:rsidP="00CB4D95">
                        <w:pPr>
                          <w:pStyle w:val="NormalWeb"/>
                          <w:spacing w:after="0"/>
                          <w:textAlignment w:val="baseline"/>
                        </w:pPr>
                        <w:r>
                          <w:rPr>
                            <w:rFonts w:ascii="Arial" w:hAnsi="Arial"/>
                            <w:color w:val="000000" w:themeColor="text1"/>
                            <w:kern w:val="24"/>
                            <w:sz w:val="32"/>
                            <w:szCs w:val="32"/>
                            <w:lang w:val="en-US"/>
                          </w:rPr>
                          <w:t>The word was:</w:t>
                        </w:r>
                      </w:p>
                      <w:p w:rsidR="00CB4D95" w:rsidRDefault="00CB4D95" w:rsidP="00CB4D95">
                        <w:pPr>
                          <w:pStyle w:val="NormalWeb"/>
                          <w:spacing w:after="0"/>
                          <w:textAlignment w:val="baseline"/>
                        </w:pPr>
                        <w:r>
                          <w:rPr>
                            <w:rFonts w:ascii="Arial" w:hAnsi="Arial"/>
                            <w:color w:val="000000" w:themeColor="text1"/>
                            <w:kern w:val="24"/>
                            <w:sz w:val="32"/>
                            <w:szCs w:val="32"/>
                            <w:lang w:val="en-US"/>
                          </w:rPr>
                          <w:t>PROGRAM</w:t>
                        </w:r>
                      </w:p>
                      <w:p w:rsidR="00CB4D95" w:rsidRDefault="00CB4D95" w:rsidP="00CB4D95">
                        <w:pPr>
                          <w:pStyle w:val="NormalWeb"/>
                          <w:spacing w:after="0"/>
                          <w:textAlignment w:val="baseline"/>
                        </w:pPr>
                        <w:r>
                          <w:rPr>
                            <w:rFonts w:ascii="Arial" w:hAnsi="Arial"/>
                            <w:color w:val="000000" w:themeColor="text1"/>
                            <w:kern w:val="24"/>
                            <w:sz w:val="32"/>
                            <w:szCs w:val="32"/>
                            <w:lang w:val="en-US"/>
                          </w:rPr>
                          <w:t>Play again Y/N</w:t>
                        </w:r>
                      </w:p>
                    </w:txbxContent>
                  </v:textbox>
                </v:shape>
                <w10:anchorlock/>
              </v:group>
            </w:pict>
          </mc:Fallback>
        </mc:AlternateContent>
      </w:r>
      <w:bookmarkEnd w:id="1"/>
      <w:bookmarkEnd w:id="2"/>
      <w:bookmarkEnd w:id="3"/>
      <w:bookmarkEnd w:id="5"/>
      <w:bookmarkEnd w:id="6"/>
    </w:p>
    <w:p w:rsidR="00220AAF" w:rsidRDefault="00220AAF" w:rsidP="00220AAF">
      <w:pPr>
        <w:pStyle w:val="Heading2"/>
      </w:pPr>
      <w:bookmarkStart w:id="8" w:name="_Toc338615280"/>
      <w:r>
        <w:t>The due date and feedback timeline</w:t>
      </w:r>
      <w:bookmarkEnd w:id="8"/>
    </w:p>
    <w:p w:rsidR="00034224" w:rsidRPr="00220AAF" w:rsidRDefault="00220AAF" w:rsidP="00220AAF">
      <w:pPr>
        <w:numPr>
          <w:ilvl w:val="0"/>
          <w:numId w:val="65"/>
        </w:numPr>
      </w:pPr>
      <w:r>
        <w:t>The assignment due date is</w:t>
      </w:r>
      <w:r w:rsidR="009F1825" w:rsidRPr="00220AAF">
        <w:t xml:space="preserve"> Friday the 2</w:t>
      </w:r>
      <w:r w:rsidR="009F1825" w:rsidRPr="00220AAF">
        <w:rPr>
          <w:vertAlign w:val="superscript"/>
        </w:rPr>
        <w:t>nd</w:t>
      </w:r>
      <w:r w:rsidR="009F1825" w:rsidRPr="00220AAF">
        <w:t xml:space="preserve"> of November.</w:t>
      </w:r>
    </w:p>
    <w:p w:rsidR="00034224" w:rsidRPr="00220AAF" w:rsidRDefault="00220AAF" w:rsidP="00220AAF">
      <w:pPr>
        <w:numPr>
          <w:ilvl w:val="0"/>
          <w:numId w:val="65"/>
        </w:numPr>
      </w:pPr>
      <w:r>
        <w:t xml:space="preserve">The assignment </w:t>
      </w:r>
      <w:r w:rsidRPr="00220AAF">
        <w:t>will</w:t>
      </w:r>
      <w:r w:rsidR="009F1825" w:rsidRPr="00220AAF">
        <w:t xml:space="preserve"> be submitted in </w:t>
      </w:r>
      <w:r>
        <w:t>word document</w:t>
      </w:r>
      <w:r w:rsidR="009F1825" w:rsidRPr="00220AAF">
        <w:t xml:space="preserve"> based on a template to be provided.</w:t>
      </w:r>
    </w:p>
    <w:p w:rsidR="00034224" w:rsidRDefault="009F1825" w:rsidP="00220AAF">
      <w:pPr>
        <w:numPr>
          <w:ilvl w:val="0"/>
          <w:numId w:val="65"/>
        </w:numPr>
      </w:pPr>
      <w:r w:rsidRPr="00220AAF">
        <w:t>The flowcharts submitted will be assessed in the labs over a two week period from the 5</w:t>
      </w:r>
      <w:r w:rsidRPr="00220AAF">
        <w:rPr>
          <w:vertAlign w:val="superscript"/>
        </w:rPr>
        <w:t>th</w:t>
      </w:r>
      <w:r w:rsidRPr="00220AAF">
        <w:t xml:space="preserve"> November to the 16</w:t>
      </w:r>
      <w:r w:rsidRPr="00220AAF">
        <w:rPr>
          <w:vertAlign w:val="superscript"/>
        </w:rPr>
        <w:t>th</w:t>
      </w:r>
      <w:r w:rsidRPr="00220AAF">
        <w:t xml:space="preserve"> November, by the lab assistants. Where the student will present their flowchart and explain it. </w:t>
      </w:r>
    </w:p>
    <w:p w:rsidR="00220AAF" w:rsidRDefault="00220AAF" w:rsidP="00220AAF">
      <w:pPr>
        <w:numPr>
          <w:ilvl w:val="0"/>
          <w:numId w:val="65"/>
        </w:numPr>
      </w:pPr>
      <w:r>
        <w:t>The student must have their assignment with them in the lab in two forms</w:t>
      </w:r>
    </w:p>
    <w:p w:rsidR="00220AAF" w:rsidRDefault="00220AAF" w:rsidP="00220AAF">
      <w:pPr>
        <w:numPr>
          <w:ilvl w:val="1"/>
          <w:numId w:val="65"/>
        </w:numPr>
      </w:pPr>
      <w:r>
        <w:t>A printed copy that will be presented to the lab assistant</w:t>
      </w:r>
    </w:p>
    <w:p w:rsidR="00220AAF" w:rsidRPr="00220AAF" w:rsidRDefault="00220AAF" w:rsidP="00220AAF">
      <w:pPr>
        <w:numPr>
          <w:ilvl w:val="1"/>
          <w:numId w:val="65"/>
        </w:numPr>
      </w:pPr>
      <w:r>
        <w:lastRenderedPageBreak/>
        <w:t>A digital copy that they can present on the computer in the lab</w:t>
      </w:r>
    </w:p>
    <w:p w:rsidR="00034224" w:rsidRPr="00220AAF" w:rsidRDefault="009F1825" w:rsidP="00220AAF">
      <w:pPr>
        <w:numPr>
          <w:ilvl w:val="0"/>
          <w:numId w:val="65"/>
        </w:numPr>
      </w:pPr>
      <w:r w:rsidRPr="00220AAF">
        <w:t>They will then be marked.</w:t>
      </w:r>
    </w:p>
    <w:p w:rsidR="00034224" w:rsidRPr="00220AAF" w:rsidRDefault="009F1825" w:rsidP="00220AAF">
      <w:pPr>
        <w:numPr>
          <w:ilvl w:val="0"/>
          <w:numId w:val="65"/>
        </w:numPr>
      </w:pPr>
      <w:r w:rsidRPr="00220AAF">
        <w:t xml:space="preserve"> A solution flowchart will be provided once all marking is complete.</w:t>
      </w:r>
    </w:p>
    <w:p w:rsidR="00034224" w:rsidRPr="00220AAF" w:rsidRDefault="009F1825" w:rsidP="00220AAF">
      <w:pPr>
        <w:numPr>
          <w:ilvl w:val="0"/>
          <w:numId w:val="65"/>
        </w:numPr>
      </w:pPr>
      <w:r w:rsidRPr="00220AAF">
        <w:t>Lab work for other students will be provided during the assessment process.</w:t>
      </w:r>
    </w:p>
    <w:p w:rsidR="00034224" w:rsidRPr="00220AAF" w:rsidRDefault="009F1825" w:rsidP="00220AAF">
      <w:pPr>
        <w:numPr>
          <w:ilvl w:val="0"/>
          <w:numId w:val="65"/>
        </w:numPr>
      </w:pPr>
      <w:r w:rsidRPr="00220AAF">
        <w:t>If you are not at the lab for assessment your mark will be zero.</w:t>
      </w:r>
    </w:p>
    <w:p w:rsidR="001F7A47" w:rsidRDefault="001F7A47" w:rsidP="001F7A47">
      <w:pPr>
        <w:pStyle w:val="Heading1"/>
      </w:pPr>
      <w:bookmarkStart w:id="9" w:name="_Toc338615281"/>
      <w:r>
        <w:lastRenderedPageBreak/>
        <w:t>Problem Definition</w:t>
      </w:r>
      <w:bookmarkEnd w:id="9"/>
    </w:p>
    <w:p w:rsidR="001F7A47" w:rsidRDefault="001F7A47" w:rsidP="001F7A47">
      <w:pPr>
        <w:pStyle w:val="Heading2"/>
        <w:rPr>
          <w:lang w:val="en-IE"/>
        </w:rPr>
      </w:pPr>
      <w:bookmarkStart w:id="10" w:name="_Toc338615282"/>
      <w:r>
        <w:rPr>
          <w:lang w:val="en-IE"/>
        </w:rPr>
        <w:t>Overview</w:t>
      </w:r>
      <w:bookmarkEnd w:id="10"/>
    </w:p>
    <w:p w:rsidR="004B44EA" w:rsidRDefault="004B44EA" w:rsidP="00767E6F">
      <w:pPr>
        <w:ind w:left="432" w:firstLine="144"/>
      </w:pPr>
      <w:r>
        <w:t xml:space="preserve">For this problem I will create 4 arrays and some variables which will help me to resolve this </w:t>
      </w:r>
      <w:r w:rsidR="00083D02">
        <w:t>it</w:t>
      </w:r>
      <w:r>
        <w:t>.</w:t>
      </w:r>
    </w:p>
    <w:p w:rsidR="004B44EA" w:rsidRDefault="004B44EA" w:rsidP="00767E6F">
      <w:pPr>
        <w:ind w:left="432" w:firstLine="144"/>
      </w:pPr>
      <w:r>
        <w:t>I need one array for my 20 words that I have to initialise first, one array will contain the random word that the program will chose, one array will contain the correct letters that the player will enter and the last one will contain all letters which were enter by the player.</w:t>
      </w:r>
    </w:p>
    <w:p w:rsidR="00767E6F" w:rsidRDefault="004B44EA" w:rsidP="00767E6F">
      <w:pPr>
        <w:ind w:left="432" w:firstLine="144"/>
      </w:pPr>
      <w:r>
        <w:t xml:space="preserve">When the player enters zero the game is exited and every time when he enters another character instead of a letter </w:t>
      </w:r>
      <w:r w:rsidR="00767E6F">
        <w:t xml:space="preserve">he will be informed that they have made an invalid entry and is asked to renter a character and this time </w:t>
      </w:r>
      <w:r w:rsidR="00767E6F" w:rsidRPr="00767E6F">
        <w:t>they will not lose any life</w:t>
      </w:r>
      <w:r w:rsidR="00767E6F">
        <w:t>.</w:t>
      </w:r>
    </w:p>
    <w:p w:rsidR="004B44EA" w:rsidRDefault="00767E6F" w:rsidP="00767E6F">
      <w:pPr>
        <w:ind w:left="432" w:firstLine="144"/>
      </w:pPr>
      <w:r>
        <w:t>If the player guess a letter, they will see the place of that letter in the word and they will be asked for another letter, when the word will be finish they will be congratulated and asked if they want to play again.</w:t>
      </w:r>
    </w:p>
    <w:p w:rsidR="00767E6F" w:rsidRDefault="00767E6F" w:rsidP="00767E6F">
      <w:pPr>
        <w:ind w:left="432" w:firstLine="288"/>
        <w:rPr>
          <w:lang w:val="en-GB"/>
        </w:rPr>
      </w:pPr>
      <w:r>
        <w:rPr>
          <w:lang w:val="en-GB"/>
        </w:rPr>
        <w:t>If the player do</w:t>
      </w:r>
      <w:r w:rsidR="00083D02">
        <w:rPr>
          <w:lang w:val="en-GB"/>
        </w:rPr>
        <w:t>es not guess the letter within 5</w:t>
      </w:r>
      <w:r>
        <w:rPr>
          <w:lang w:val="en-GB"/>
        </w:rPr>
        <w:t xml:space="preserve"> attempts then they are told that they have lost and they are asked if they wish to play again.</w:t>
      </w:r>
    </w:p>
    <w:p w:rsidR="00E25F8B" w:rsidRDefault="00E25F8B" w:rsidP="006970E1">
      <w:pPr>
        <w:rPr>
          <w:lang w:val="en-GB"/>
        </w:rPr>
      </w:pPr>
    </w:p>
    <w:p w:rsidR="00E25F8B" w:rsidRDefault="00E25F8B" w:rsidP="00E25F8B">
      <w:pPr>
        <w:pStyle w:val="Heading1"/>
      </w:pPr>
      <w:bookmarkStart w:id="11" w:name="_Toc338615283"/>
      <w:r>
        <w:lastRenderedPageBreak/>
        <w:t>Design</w:t>
      </w:r>
      <w:bookmarkEnd w:id="11"/>
    </w:p>
    <w:p w:rsidR="00E25F8B" w:rsidRDefault="00E25F8B" w:rsidP="00E25F8B">
      <w:pPr>
        <w:pStyle w:val="Heading2"/>
        <w:rPr>
          <w:lang w:val="en-IE"/>
        </w:rPr>
      </w:pPr>
      <w:bookmarkStart w:id="12" w:name="_Toc338615284"/>
      <w:r>
        <w:rPr>
          <w:lang w:val="en-IE"/>
        </w:rPr>
        <w:t>Overview</w:t>
      </w:r>
      <w:bookmarkEnd w:id="12"/>
    </w:p>
    <w:p w:rsidR="00E87EB1" w:rsidRDefault="00E25F8B" w:rsidP="00E87EB1">
      <w:pPr>
        <w:rPr>
          <w:i/>
          <w:lang w:val="en-GB"/>
        </w:rPr>
      </w:pPr>
      <w:r w:rsidRPr="00E25F8B">
        <w:rPr>
          <w:i/>
          <w:lang w:val="en-GB"/>
        </w:rPr>
        <w:t xml:space="preserve">The design considerations or principles behind the design e.g. all inputs have error checking  </w:t>
      </w:r>
    </w:p>
    <w:p w:rsidR="00E87EB1" w:rsidRPr="00E87EB1" w:rsidRDefault="00E87EB1" w:rsidP="00E87EB1">
      <w:pPr>
        <w:ind w:firstLine="357"/>
        <w:rPr>
          <w:i/>
          <w:lang w:val="en-GB"/>
        </w:rPr>
      </w:pPr>
      <w:r>
        <w:rPr>
          <w:lang w:val="en-GB"/>
        </w:rPr>
        <w:t>All input by the user will be checked to ens</w:t>
      </w:r>
      <w:r w:rsidR="00083D02">
        <w:rPr>
          <w:lang w:val="en-GB"/>
        </w:rPr>
        <w:t>ure it is of the correct type (</w:t>
      </w:r>
      <w:r>
        <w:rPr>
          <w:lang w:val="en-GB"/>
        </w:rPr>
        <w:t>number, text, etc.) if an invalid input is received the user will be informed and asked to try again</w:t>
      </w:r>
    </w:p>
    <w:p w:rsidR="00E87EB1" w:rsidRPr="00E87EB1" w:rsidRDefault="00E87EB1" w:rsidP="00E87EB1">
      <w:pPr>
        <w:ind w:firstLine="357"/>
        <w:rPr>
          <w:lang w:val="en-GB"/>
        </w:rPr>
      </w:pPr>
      <w:r w:rsidRPr="00E87EB1">
        <w:rPr>
          <w:lang w:val="en-GB"/>
        </w:rPr>
        <w:t>The program should only terminate when the user indicates that they wish to terminate the program</w:t>
      </w:r>
    </w:p>
    <w:p w:rsidR="008A2A7D" w:rsidRDefault="00512CAC" w:rsidP="00512CAC">
      <w:pPr>
        <w:pStyle w:val="Heading2"/>
      </w:pPr>
      <w:r>
        <w:t>User interface design</w:t>
      </w:r>
    </w:p>
    <w:p w:rsidR="00512CAC" w:rsidRDefault="00CB4D95" w:rsidP="006970E1">
      <w:pPr>
        <w:rPr>
          <w:lang w:val="en-GB"/>
        </w:rPr>
      </w:pPr>
      <w:r>
        <w:rPr>
          <w:noProof/>
          <w:lang w:eastAsia="en-IE"/>
        </w:rPr>
        <mc:AlternateContent>
          <mc:Choice Requires="wps">
            <w:drawing>
              <wp:anchor distT="0" distB="0" distL="114300" distR="114300" simplePos="0" relativeHeight="251648000" behindDoc="0" locked="0" layoutInCell="1" allowOverlap="1">
                <wp:simplePos x="0" y="0"/>
                <wp:positionH relativeFrom="column">
                  <wp:posOffset>4526915</wp:posOffset>
                </wp:positionH>
                <wp:positionV relativeFrom="paragraph">
                  <wp:posOffset>155575</wp:posOffset>
                </wp:positionV>
                <wp:extent cx="2252345" cy="2327910"/>
                <wp:effectExtent l="12065" t="12700" r="12065" b="12065"/>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27910"/>
                        </a:xfrm>
                        <a:prstGeom prst="rect">
                          <a:avLst/>
                        </a:prstGeom>
                        <a:solidFill>
                          <a:srgbClr val="FFFFFF"/>
                        </a:solidFill>
                        <a:ln w="9525">
                          <a:solidFill>
                            <a:srgbClr val="000000"/>
                          </a:solidFill>
                          <a:miter lim="800000"/>
                          <a:headEnd/>
                          <a:tailEnd/>
                        </a:ln>
                      </wps:spPr>
                      <wps:txbx>
                        <w:txbxContent>
                          <w:p w:rsidR="00E87EB1" w:rsidRDefault="00E87EB1" w:rsidP="00E87EB1">
                            <w:pPr>
                              <w:jc w:val="center"/>
                            </w:pPr>
                            <w:r>
                              <w:t>The HangMan game</w:t>
                            </w:r>
                          </w:p>
                          <w:p w:rsidR="00E87EB1" w:rsidRDefault="005A5ED0" w:rsidP="00E87EB1">
                            <w:r>
                              <w:t>Lives 5</w:t>
                            </w:r>
                          </w:p>
                          <w:p w:rsidR="00E87EB1" w:rsidRDefault="00E87EB1" w:rsidP="00E87EB1">
                            <w:r>
                              <w:t>The letters guess so far: A</w:t>
                            </w:r>
                          </w:p>
                          <w:p w:rsidR="00E87EB1" w:rsidRDefault="00E87EB1" w:rsidP="00E87EB1">
                            <w:r>
                              <w:t xml:space="preserve">INVALID IMPUT </w:t>
                            </w:r>
                          </w:p>
                          <w:p w:rsidR="008A2A7D" w:rsidRDefault="008A2A7D" w:rsidP="00E87EB1">
                            <w:r>
                              <w:t>Your word is: _ _ _ _ _ _</w:t>
                            </w:r>
                          </w:p>
                          <w:p w:rsidR="00E87EB1" w:rsidRDefault="00E87EB1" w:rsidP="00E87EB1">
                            <w:r>
                              <w:t>MAKE YOUR GUESS</w:t>
                            </w:r>
                          </w:p>
                          <w:p w:rsidR="00E87EB1" w:rsidRDefault="00E87EB1" w:rsidP="00E87EB1">
                            <w:r>
                              <w:t>Please enter a letter or 0 to exit.</w:t>
                            </w:r>
                          </w:p>
                          <w:p w:rsidR="00E87EB1" w:rsidRDefault="00E87EB1" w:rsidP="00E87EB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356.45pt;margin-top:12.25pt;width:177.35pt;height:183.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">
                <v:textbox>
                  <w:txbxContent>
                    <w:p w:rsidR="00E87EB1" w:rsidRDefault="00E87EB1" w:rsidP="00E87EB1">
                      <w:pPr>
                        <w:jc w:val="center"/>
                      </w:pPr>
                      <w:r>
                        <w:t>The HangMan game</w:t>
                      </w:r>
                    </w:p>
                    <w:p w:rsidR="00E87EB1" w:rsidRDefault="005A5ED0" w:rsidP="00E87EB1">
                      <w:r>
                        <w:t>Lives 5</w:t>
                      </w:r>
                    </w:p>
                    <w:p w:rsidR="00E87EB1" w:rsidRDefault="00E87EB1" w:rsidP="00E87EB1">
                      <w:r>
                        <w:t>The letters guess so far: A</w:t>
                      </w:r>
                    </w:p>
                    <w:p w:rsidR="00E87EB1" w:rsidRDefault="00E87EB1" w:rsidP="00E87EB1">
                      <w:r>
                        <w:t xml:space="preserve">INVALID IMPUT </w:t>
                      </w:r>
                    </w:p>
                    <w:p w:rsidR="008A2A7D" w:rsidRDefault="008A2A7D" w:rsidP="00E87EB1">
                      <w:r>
                        <w:t>Your word is: _ _ _ _ _ _</w:t>
                      </w:r>
                    </w:p>
                    <w:p w:rsidR="00E87EB1" w:rsidRDefault="00E87EB1" w:rsidP="00E87EB1">
                      <w:r>
                        <w:t>MAKE YOUR GUESS</w:t>
                      </w:r>
                    </w:p>
                    <w:p w:rsidR="00E87EB1" w:rsidRDefault="00E87EB1" w:rsidP="00E87EB1">
                      <w:r>
                        <w:t>Please enter a letter or 0 to exit.</w:t>
                      </w:r>
                    </w:p>
                    <w:p w:rsidR="00E87EB1" w:rsidRDefault="00E87EB1" w:rsidP="00E87EB1"/>
                  </w:txbxContent>
                </v:textbox>
              </v:shape>
            </w:pict>
          </mc:Fallback>
        </mc:AlternateContent>
      </w:r>
      <w:r>
        <w:rPr>
          <w:noProof/>
          <w:lang w:eastAsia="en-IE"/>
        </w:rPr>
        <mc:AlternateContent>
          <mc:Choice Requires="wps">
            <w:drawing>
              <wp:anchor distT="0" distB="0" distL="114300" distR="114300" simplePos="0" relativeHeight="251652096" behindDoc="0" locked="0" layoutInCell="1" allowOverlap="1">
                <wp:simplePos x="0" y="0"/>
                <wp:positionH relativeFrom="column">
                  <wp:posOffset>-351790</wp:posOffset>
                </wp:positionH>
                <wp:positionV relativeFrom="paragraph">
                  <wp:posOffset>155575</wp:posOffset>
                </wp:positionV>
                <wp:extent cx="2252345" cy="2327910"/>
                <wp:effectExtent l="10160" t="12700" r="13970" b="12065"/>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27910"/>
                        </a:xfrm>
                        <a:prstGeom prst="rect">
                          <a:avLst/>
                        </a:prstGeom>
                        <a:solidFill>
                          <a:srgbClr val="FFFFFF"/>
                        </a:solidFill>
                        <a:ln w="9525">
                          <a:solidFill>
                            <a:srgbClr val="000000"/>
                          </a:solidFill>
                          <a:miter lim="800000"/>
                          <a:headEnd/>
                          <a:tailEnd/>
                        </a:ln>
                      </wps:spPr>
                      <wps:txbx>
                        <w:txbxContent>
                          <w:p w:rsidR="00E87EB1" w:rsidRDefault="00E87EB1" w:rsidP="00E87EB1">
                            <w:pPr>
                              <w:jc w:val="center"/>
                            </w:pPr>
                            <w:r>
                              <w:t>The HangMan game</w:t>
                            </w:r>
                          </w:p>
                          <w:p w:rsidR="00E87EB1" w:rsidRDefault="005A5ED0" w:rsidP="00E87EB1">
                            <w:r>
                              <w:t>Lives 6</w:t>
                            </w:r>
                          </w:p>
                          <w:p w:rsidR="00E87EB1" w:rsidRDefault="00E87EB1" w:rsidP="00E87EB1">
                            <w:r>
                              <w:t>The letters guess so far:</w:t>
                            </w:r>
                          </w:p>
                          <w:p w:rsidR="00E87EB1" w:rsidRDefault="00E87EB1" w:rsidP="00E87EB1">
                            <w:r>
                              <w:t>Make your guess</w:t>
                            </w:r>
                          </w:p>
                          <w:p w:rsidR="00E87EB1" w:rsidRDefault="00E87EB1" w:rsidP="00E87EB1">
                            <w:r>
                              <w:t>Please enter a letter or 0 to exit.</w:t>
                            </w:r>
                          </w:p>
                          <w:p w:rsidR="00E87EB1" w:rsidRDefault="00E87EB1" w:rsidP="00E87EB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27.7pt;margin-top:12.25pt;width:177.35pt;height:183.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">
                <v:textbox>
                  <w:txbxContent>
                    <w:p w:rsidR="00E87EB1" w:rsidRDefault="00E87EB1" w:rsidP="00E87EB1">
                      <w:pPr>
                        <w:jc w:val="center"/>
                      </w:pPr>
                      <w:r>
                        <w:t>The HangMan game</w:t>
                      </w:r>
                    </w:p>
                    <w:p w:rsidR="00E87EB1" w:rsidRDefault="005A5ED0" w:rsidP="00E87EB1">
                      <w:r>
                        <w:t>Lives 6</w:t>
                      </w:r>
                    </w:p>
                    <w:p w:rsidR="00E87EB1" w:rsidRDefault="00E87EB1" w:rsidP="00E87EB1">
                      <w:r>
                        <w:t>The letters guess so far:</w:t>
                      </w:r>
                    </w:p>
                    <w:p w:rsidR="00E87EB1" w:rsidRDefault="00E87EB1" w:rsidP="00E87EB1">
                      <w:r>
                        <w:t>Make your guess</w:t>
                      </w:r>
                    </w:p>
                    <w:p w:rsidR="00E87EB1" w:rsidRDefault="00E87EB1" w:rsidP="00E87EB1">
                      <w:r>
                        <w:t>Please enter a letter or 0 to exit.</w:t>
                      </w:r>
                    </w:p>
                    <w:p w:rsidR="00E87EB1" w:rsidRDefault="00E87EB1" w:rsidP="00E87EB1"/>
                  </w:txbxContent>
                </v:textbox>
              </v:shape>
            </w:pict>
          </mc:Fallback>
        </mc:AlternateContent>
      </w:r>
      <w:r>
        <w:rPr>
          <w:noProof/>
          <w:lang w:eastAsia="en-IE"/>
        </w:rPr>
        <mc:AlternateContent>
          <mc:Choice Requires="wps">
            <w:drawing>
              <wp:anchor distT="0" distB="0" distL="114300" distR="114300" simplePos="0" relativeHeight="251646976" behindDoc="0" locked="0" layoutInCell="1" allowOverlap="1">
                <wp:simplePos x="0" y="0"/>
                <wp:positionH relativeFrom="column">
                  <wp:posOffset>2054860</wp:posOffset>
                </wp:positionH>
                <wp:positionV relativeFrom="paragraph">
                  <wp:posOffset>155575</wp:posOffset>
                </wp:positionV>
                <wp:extent cx="2252345" cy="2327910"/>
                <wp:effectExtent l="6985" t="12700" r="7620" b="1206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27910"/>
                        </a:xfrm>
                        <a:prstGeom prst="rect">
                          <a:avLst/>
                        </a:prstGeom>
                        <a:solidFill>
                          <a:srgbClr val="FFFFFF"/>
                        </a:solidFill>
                        <a:ln w="9525">
                          <a:solidFill>
                            <a:srgbClr val="000000"/>
                          </a:solidFill>
                          <a:miter lim="800000"/>
                          <a:headEnd/>
                          <a:tailEnd/>
                        </a:ln>
                      </wps:spPr>
                      <wps:txbx>
                        <w:txbxContent>
                          <w:p w:rsidR="00E87EB1" w:rsidRDefault="00E87EB1" w:rsidP="00E87EB1">
                            <w:pPr>
                              <w:jc w:val="center"/>
                            </w:pPr>
                            <w:r>
                              <w:t>The HangMan game</w:t>
                            </w:r>
                          </w:p>
                          <w:p w:rsidR="00E87EB1" w:rsidRDefault="00E87EB1" w:rsidP="00E87EB1">
                            <w:r>
                              <w:t>Lives</w:t>
                            </w:r>
                            <w:r w:rsidR="005A5ED0">
                              <w:t xml:space="preserve"> 5</w:t>
                            </w:r>
                          </w:p>
                          <w:p w:rsidR="00E87EB1" w:rsidRDefault="00E87EB1" w:rsidP="00E87EB1">
                            <w:r>
                              <w:t>The letters guess so far: A</w:t>
                            </w:r>
                          </w:p>
                          <w:p w:rsidR="00E87EB1" w:rsidRDefault="00E87EB1" w:rsidP="00E87EB1">
                            <w:r>
                              <w:t>SORRY WRONG LETTER</w:t>
                            </w:r>
                          </w:p>
                          <w:p w:rsidR="008A2A7D" w:rsidRDefault="008A2A7D" w:rsidP="00E87EB1">
                            <w:r>
                              <w:t>Your word is: _ _ _ _ _ _</w:t>
                            </w:r>
                          </w:p>
                          <w:p w:rsidR="008A2A7D" w:rsidRDefault="00E87EB1" w:rsidP="00E87EB1">
                            <w:r>
                              <w:t>MAKE YOUR GUESS</w:t>
                            </w:r>
                          </w:p>
                          <w:p w:rsidR="00E87EB1" w:rsidRDefault="00E87EB1" w:rsidP="00E87EB1">
                            <w:r>
                              <w:t>Please enter a letter or 0 to exit.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161.8pt;margin-top:12.25pt;width:177.35pt;height:183.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">
                <v:textbox>
                  <w:txbxContent>
                    <w:p w:rsidR="00E87EB1" w:rsidRDefault="00E87EB1" w:rsidP="00E87EB1">
                      <w:pPr>
                        <w:jc w:val="center"/>
                      </w:pPr>
                      <w:r>
                        <w:t>The HangMan game</w:t>
                      </w:r>
                    </w:p>
                    <w:p w:rsidR="00E87EB1" w:rsidRDefault="00E87EB1" w:rsidP="00E87EB1">
                      <w:r>
                        <w:t>Lives</w:t>
                      </w:r>
                      <w:r w:rsidR="005A5ED0">
                        <w:t xml:space="preserve"> 5</w:t>
                      </w:r>
                    </w:p>
                    <w:p w:rsidR="00E87EB1" w:rsidRDefault="00E87EB1" w:rsidP="00E87EB1">
                      <w:r>
                        <w:t>The letters guess so far: A</w:t>
                      </w:r>
                    </w:p>
                    <w:p w:rsidR="00E87EB1" w:rsidRDefault="00E87EB1" w:rsidP="00E87EB1">
                      <w:r>
                        <w:t>SORRY WRONG LETTER</w:t>
                      </w:r>
                    </w:p>
                    <w:p w:rsidR="008A2A7D" w:rsidRDefault="008A2A7D" w:rsidP="00E87EB1">
                      <w:r>
                        <w:t>Your word is: _ _ _ _ _ _</w:t>
                      </w:r>
                    </w:p>
                    <w:p w:rsidR="008A2A7D" w:rsidRDefault="00E87EB1" w:rsidP="00E87EB1">
                      <w:r>
                        <w:t>MAKE YOUR GUESS</w:t>
                      </w:r>
                    </w:p>
                    <w:p w:rsidR="00E87EB1" w:rsidRDefault="00E87EB1" w:rsidP="00E87EB1">
                      <w:r>
                        <w:t>Please enter a letter or 0 to exit.</w:t>
                      </w:r>
                    </w:p>
                  </w:txbxContent>
                </v:textbox>
              </v:shape>
            </w:pict>
          </mc:Fallback>
        </mc:AlternateContent>
      </w:r>
    </w:p>
    <w:p w:rsidR="008A2A7D" w:rsidRPr="008A2A7D" w:rsidRDefault="008A2A7D" w:rsidP="008A2A7D">
      <w:pPr>
        <w:rPr>
          <w:lang w:val="en-GB"/>
        </w:rPr>
      </w:pPr>
    </w:p>
    <w:p w:rsidR="008A2A7D" w:rsidRPr="008A2A7D" w:rsidRDefault="008A2A7D" w:rsidP="008A2A7D">
      <w:pPr>
        <w:rPr>
          <w:lang w:val="en-GB"/>
        </w:rPr>
      </w:pPr>
    </w:p>
    <w:p w:rsidR="008A2A7D" w:rsidRPr="008A2A7D" w:rsidRDefault="008A2A7D" w:rsidP="008A2A7D">
      <w:pPr>
        <w:rPr>
          <w:lang w:val="en-GB"/>
        </w:rPr>
      </w:pPr>
    </w:p>
    <w:p w:rsidR="008A2A7D" w:rsidRPr="008A2A7D" w:rsidRDefault="008A2A7D" w:rsidP="008A2A7D">
      <w:pPr>
        <w:rPr>
          <w:lang w:val="en-GB"/>
        </w:rPr>
      </w:pPr>
    </w:p>
    <w:p w:rsidR="008A2A7D" w:rsidRPr="008A2A7D" w:rsidRDefault="008A2A7D" w:rsidP="008A2A7D">
      <w:pPr>
        <w:rPr>
          <w:lang w:val="en-GB"/>
        </w:rPr>
      </w:pPr>
    </w:p>
    <w:p w:rsidR="008A2A7D" w:rsidRPr="008A2A7D" w:rsidRDefault="008A2A7D" w:rsidP="008A2A7D">
      <w:pPr>
        <w:rPr>
          <w:lang w:val="en-GB"/>
        </w:rPr>
      </w:pPr>
    </w:p>
    <w:p w:rsidR="008A2A7D" w:rsidRPr="008A2A7D" w:rsidRDefault="008A2A7D" w:rsidP="008A2A7D">
      <w:pPr>
        <w:rPr>
          <w:lang w:val="en-GB"/>
        </w:rPr>
      </w:pPr>
    </w:p>
    <w:p w:rsidR="008A2A7D" w:rsidRPr="008A2A7D" w:rsidRDefault="00CB4D95" w:rsidP="008A2A7D">
      <w:pPr>
        <w:rPr>
          <w:lang w:val="en-GB"/>
        </w:rPr>
      </w:pPr>
      <w:r>
        <w:rPr>
          <w:noProof/>
          <w:lang w:eastAsia="en-IE"/>
        </w:rPr>
        <mc:AlternateContent>
          <mc:Choice Requires="wps">
            <w:drawing>
              <wp:anchor distT="0" distB="0" distL="114300" distR="114300" simplePos="0" relativeHeight="251650048" behindDoc="0" locked="0" layoutInCell="1" allowOverlap="1">
                <wp:simplePos x="0" y="0"/>
                <wp:positionH relativeFrom="column">
                  <wp:posOffset>4526915</wp:posOffset>
                </wp:positionH>
                <wp:positionV relativeFrom="paragraph">
                  <wp:posOffset>100965</wp:posOffset>
                </wp:positionV>
                <wp:extent cx="2252345" cy="2327910"/>
                <wp:effectExtent l="12065" t="5715" r="12065" b="9525"/>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27910"/>
                        </a:xfrm>
                        <a:prstGeom prst="rect">
                          <a:avLst/>
                        </a:prstGeom>
                        <a:solidFill>
                          <a:srgbClr val="FFFFFF"/>
                        </a:solidFill>
                        <a:ln w="9525">
                          <a:solidFill>
                            <a:srgbClr val="000000"/>
                          </a:solidFill>
                          <a:miter lim="800000"/>
                          <a:headEnd/>
                          <a:tailEnd/>
                        </a:ln>
                      </wps:spPr>
                      <wps:txbx>
                        <w:txbxContent>
                          <w:p w:rsidR="00E87EB1" w:rsidRDefault="00E87EB1" w:rsidP="00E87EB1">
                            <w:pPr>
                              <w:jc w:val="center"/>
                            </w:pPr>
                            <w:r>
                              <w:t>The HangMan game</w:t>
                            </w:r>
                          </w:p>
                          <w:p w:rsidR="00E87EB1" w:rsidRDefault="005A5ED0" w:rsidP="00E87EB1">
                            <w:r>
                              <w:t>Lives 4</w:t>
                            </w:r>
                          </w:p>
                          <w:p w:rsidR="00E87EB1" w:rsidRDefault="00E87EB1" w:rsidP="00E87EB1">
                            <w:r>
                              <w:t>The letters guess so far:</w:t>
                            </w:r>
                            <w:r w:rsidR="008A2A7D">
                              <w:t>A,L,T,B</w:t>
                            </w:r>
                          </w:p>
                          <w:p w:rsidR="008A2A7D" w:rsidRDefault="008A2A7D" w:rsidP="00E87EB1">
                            <w:r>
                              <w:t>SORRY, WRONG LETTER</w:t>
                            </w:r>
                          </w:p>
                          <w:p w:rsidR="008A2A7D" w:rsidRDefault="008A2A7D" w:rsidP="00E87EB1">
                            <w:r>
                              <w:t>Your word is: L _ T T _ _</w:t>
                            </w:r>
                          </w:p>
                          <w:p w:rsidR="00E87EB1" w:rsidRDefault="00E87EB1" w:rsidP="00E87EB1">
                            <w:r>
                              <w:t>Please enter a letter or 0 to exit.</w:t>
                            </w:r>
                          </w:p>
                          <w:p w:rsidR="00E87EB1" w:rsidRDefault="00E87EB1" w:rsidP="00E87EB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margin-left:356.45pt;margin-top:7.95pt;width:177.35pt;height:183.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">
                <v:textbox>
                  <w:txbxContent>
                    <w:p w:rsidR="00E87EB1" w:rsidRDefault="00E87EB1" w:rsidP="00E87EB1">
                      <w:pPr>
                        <w:jc w:val="center"/>
                      </w:pPr>
                      <w:r>
                        <w:t>The HangMan game</w:t>
                      </w:r>
                    </w:p>
                    <w:p w:rsidR="00E87EB1" w:rsidRDefault="005A5ED0" w:rsidP="00E87EB1">
                      <w:r>
                        <w:t>Lives 4</w:t>
                      </w:r>
                    </w:p>
                    <w:p w:rsidR="00E87EB1" w:rsidRDefault="00E87EB1" w:rsidP="00E87EB1">
                      <w:r>
                        <w:t>The letters guess so far:</w:t>
                      </w:r>
                      <w:r w:rsidR="008A2A7D">
                        <w:t>A,L,T,B</w:t>
                      </w:r>
                    </w:p>
                    <w:p w:rsidR="008A2A7D" w:rsidRDefault="008A2A7D" w:rsidP="00E87EB1">
                      <w:r>
                        <w:t>SORRY, WRONG LETTER</w:t>
                      </w:r>
                    </w:p>
                    <w:p w:rsidR="008A2A7D" w:rsidRDefault="008A2A7D" w:rsidP="00E87EB1">
                      <w:r>
                        <w:t>Your word is: L _ T T _ _</w:t>
                      </w:r>
                    </w:p>
                    <w:p w:rsidR="00E87EB1" w:rsidRDefault="00E87EB1" w:rsidP="00E87EB1">
                      <w:r>
                        <w:t>Please enter a letter or 0 to exit.</w:t>
                      </w:r>
                    </w:p>
                    <w:p w:rsidR="00E87EB1" w:rsidRDefault="00E87EB1" w:rsidP="00E87EB1"/>
                  </w:txbxContent>
                </v:textbox>
              </v:shape>
            </w:pict>
          </mc:Fallback>
        </mc:AlternateContent>
      </w:r>
      <w:r>
        <w:rPr>
          <w:noProof/>
          <w:lang w:eastAsia="en-IE"/>
        </w:rPr>
        <mc:AlternateContent>
          <mc:Choice Requires="wps">
            <w:drawing>
              <wp:anchor distT="0" distB="0" distL="114300" distR="114300" simplePos="0" relativeHeight="251651072" behindDoc="0" locked="0" layoutInCell="1" allowOverlap="1">
                <wp:simplePos x="0" y="0"/>
                <wp:positionH relativeFrom="column">
                  <wp:posOffset>2054860</wp:posOffset>
                </wp:positionH>
                <wp:positionV relativeFrom="paragraph">
                  <wp:posOffset>100965</wp:posOffset>
                </wp:positionV>
                <wp:extent cx="2252345" cy="2327910"/>
                <wp:effectExtent l="6985" t="5715" r="7620" b="9525"/>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27910"/>
                        </a:xfrm>
                        <a:prstGeom prst="rect">
                          <a:avLst/>
                        </a:prstGeom>
                        <a:solidFill>
                          <a:srgbClr val="FFFFFF"/>
                        </a:solidFill>
                        <a:ln w="9525">
                          <a:solidFill>
                            <a:srgbClr val="000000"/>
                          </a:solidFill>
                          <a:miter lim="800000"/>
                          <a:headEnd/>
                          <a:tailEnd/>
                        </a:ln>
                      </wps:spPr>
                      <wps:txbx>
                        <w:txbxContent>
                          <w:p w:rsidR="00E87EB1" w:rsidRDefault="00E87EB1" w:rsidP="00E87EB1">
                            <w:pPr>
                              <w:jc w:val="center"/>
                            </w:pPr>
                            <w:r>
                              <w:t>The HangMan game</w:t>
                            </w:r>
                          </w:p>
                          <w:p w:rsidR="00E87EB1" w:rsidRDefault="005A5ED0" w:rsidP="00E87EB1">
                            <w:r>
                              <w:t>Lives 5</w:t>
                            </w:r>
                          </w:p>
                          <w:p w:rsidR="00E87EB1" w:rsidRDefault="00E87EB1" w:rsidP="00E87EB1">
                            <w:r>
                              <w:t>The letters guess so far:</w:t>
                            </w:r>
                            <w:r w:rsidR="008A2A7D">
                              <w:t xml:space="preserve"> A , L, T</w:t>
                            </w:r>
                          </w:p>
                          <w:p w:rsidR="00E87EB1" w:rsidRDefault="008A2A7D" w:rsidP="00E87EB1">
                            <w:r>
                              <w:t>WELL DONE, YOU JUST GUESS A LETTER</w:t>
                            </w:r>
                          </w:p>
                          <w:p w:rsidR="008A2A7D" w:rsidRDefault="008A2A7D" w:rsidP="00E87EB1">
                            <w:r>
                              <w:t>Your word is: L _ T T _ _</w:t>
                            </w:r>
                          </w:p>
                          <w:p w:rsidR="00E87EB1" w:rsidRDefault="00E87EB1" w:rsidP="00E87EB1">
                            <w:r>
                              <w:t>Please enter a letter or 0 to exit.</w:t>
                            </w:r>
                          </w:p>
                          <w:p w:rsidR="00E87EB1" w:rsidRDefault="00E87EB1" w:rsidP="00E87EB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161.8pt;margin-top:7.95pt;width:177.35pt;height:183.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">
                <v:textbox>
                  <w:txbxContent>
                    <w:p w:rsidR="00E87EB1" w:rsidRDefault="00E87EB1" w:rsidP="00E87EB1">
                      <w:pPr>
                        <w:jc w:val="center"/>
                      </w:pPr>
                      <w:r>
                        <w:t>The HangMan game</w:t>
                      </w:r>
                    </w:p>
                    <w:p w:rsidR="00E87EB1" w:rsidRDefault="005A5ED0" w:rsidP="00E87EB1">
                      <w:r>
                        <w:t>Lives 5</w:t>
                      </w:r>
                    </w:p>
                    <w:p w:rsidR="00E87EB1" w:rsidRDefault="00E87EB1" w:rsidP="00E87EB1">
                      <w:r>
                        <w:t>The letters guess so far:</w:t>
                      </w:r>
                      <w:r w:rsidR="008A2A7D">
                        <w:t xml:space="preserve"> A , L, T</w:t>
                      </w:r>
                    </w:p>
                    <w:p w:rsidR="00E87EB1" w:rsidRDefault="008A2A7D" w:rsidP="00E87EB1">
                      <w:r>
                        <w:t>WELL DONE, YOU JUST GUESS A LETTER</w:t>
                      </w:r>
                    </w:p>
                    <w:p w:rsidR="008A2A7D" w:rsidRDefault="008A2A7D" w:rsidP="00E87EB1">
                      <w:r>
                        <w:t>Your word is: L _ T T _ _</w:t>
                      </w:r>
                    </w:p>
                    <w:p w:rsidR="00E87EB1" w:rsidRDefault="00E87EB1" w:rsidP="00E87EB1">
                      <w:r>
                        <w:t>Please enter a letter or 0 to exit.</w:t>
                      </w:r>
                    </w:p>
                    <w:p w:rsidR="00E87EB1" w:rsidRDefault="00E87EB1" w:rsidP="00E87EB1"/>
                  </w:txbxContent>
                </v:textbox>
              </v:shape>
            </w:pict>
          </mc:Fallback>
        </mc:AlternateContent>
      </w:r>
      <w:r>
        <w:rPr>
          <w:noProof/>
          <w:lang w:eastAsia="en-IE"/>
        </w:rPr>
        <mc:AlternateContent>
          <mc:Choice Requires="wps">
            <w:drawing>
              <wp:anchor distT="0" distB="0" distL="114300" distR="114300" simplePos="0" relativeHeight="251654144" behindDoc="0" locked="0" layoutInCell="1" allowOverlap="1">
                <wp:simplePos x="0" y="0"/>
                <wp:positionH relativeFrom="column">
                  <wp:posOffset>-351790</wp:posOffset>
                </wp:positionH>
                <wp:positionV relativeFrom="paragraph">
                  <wp:posOffset>100965</wp:posOffset>
                </wp:positionV>
                <wp:extent cx="2252345" cy="2327910"/>
                <wp:effectExtent l="10160" t="5715" r="13970" b="9525"/>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27910"/>
                        </a:xfrm>
                        <a:prstGeom prst="rect">
                          <a:avLst/>
                        </a:prstGeom>
                        <a:solidFill>
                          <a:srgbClr val="FFFFFF"/>
                        </a:solidFill>
                        <a:ln w="9525">
                          <a:solidFill>
                            <a:srgbClr val="000000"/>
                          </a:solidFill>
                          <a:miter lim="800000"/>
                          <a:headEnd/>
                          <a:tailEnd/>
                        </a:ln>
                      </wps:spPr>
                      <wps:txbx>
                        <w:txbxContent>
                          <w:p w:rsidR="008A2A7D" w:rsidRDefault="008A2A7D" w:rsidP="008A2A7D">
                            <w:pPr>
                              <w:spacing w:line="240" w:lineRule="auto"/>
                              <w:jc w:val="center"/>
                            </w:pPr>
                            <w:r>
                              <w:t>The HangMan game</w:t>
                            </w:r>
                          </w:p>
                          <w:p w:rsidR="00E87EB1" w:rsidRDefault="005A5ED0" w:rsidP="008A2A7D">
                            <w:pPr>
                              <w:spacing w:line="240" w:lineRule="auto"/>
                            </w:pPr>
                            <w:r>
                              <w:t>Lives 5</w:t>
                            </w:r>
                          </w:p>
                          <w:p w:rsidR="00E87EB1" w:rsidRDefault="00E87EB1" w:rsidP="008A2A7D">
                            <w:pPr>
                              <w:spacing w:line="240" w:lineRule="auto"/>
                            </w:pPr>
                            <w:r>
                              <w:t>The letters guess so far:</w:t>
                            </w:r>
                            <w:r w:rsidR="008A2A7D">
                              <w:t xml:space="preserve"> A, L</w:t>
                            </w:r>
                          </w:p>
                          <w:p w:rsidR="008A2A7D" w:rsidRDefault="008A2A7D" w:rsidP="008A2A7D">
                            <w:pPr>
                              <w:spacing w:line="240" w:lineRule="auto"/>
                            </w:pPr>
                            <w:r>
                              <w:t>WELL DONE, YOU JUST GUESS A LETTER</w:t>
                            </w:r>
                          </w:p>
                          <w:p w:rsidR="008A2A7D" w:rsidRDefault="008A2A7D" w:rsidP="008A2A7D">
                            <w:pPr>
                              <w:spacing w:line="240" w:lineRule="auto"/>
                            </w:pPr>
                            <w:r>
                              <w:t>Your word is: L _ _ _ _ _</w:t>
                            </w:r>
                          </w:p>
                          <w:p w:rsidR="00E87EB1" w:rsidRDefault="00E87EB1" w:rsidP="008A2A7D">
                            <w:pPr>
                              <w:spacing w:line="240" w:lineRule="auto"/>
                            </w:pPr>
                            <w:r>
                              <w:t>Make your guess</w:t>
                            </w:r>
                          </w:p>
                          <w:p w:rsidR="00E87EB1" w:rsidRDefault="00E87EB1" w:rsidP="008A2A7D">
                            <w:pPr>
                              <w:spacing w:line="240" w:lineRule="auto"/>
                            </w:pPr>
                            <w:r>
                              <w:t>Please enter a letter or 0 to exit.</w:t>
                            </w:r>
                          </w:p>
                          <w:p w:rsidR="00E87EB1" w:rsidRDefault="00E87EB1" w:rsidP="008A2A7D">
                            <w:pPr>
                              <w:spacing w:line="240" w:lineRule="aut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margin-left:-27.7pt;margin-top:7.95pt;width:177.35pt;height:183.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fMoLwIAAFo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">
                <v:textbox>
                  <w:txbxContent>
                    <w:p w:rsidR="008A2A7D" w:rsidRDefault="008A2A7D" w:rsidP="008A2A7D">
                      <w:pPr>
                        <w:spacing w:line="240" w:lineRule="auto"/>
                        <w:jc w:val="center"/>
                      </w:pPr>
                      <w:r>
                        <w:t>The HangMan game</w:t>
                      </w:r>
                    </w:p>
                    <w:p w:rsidR="00E87EB1" w:rsidRDefault="005A5ED0" w:rsidP="008A2A7D">
                      <w:pPr>
                        <w:spacing w:line="240" w:lineRule="auto"/>
                      </w:pPr>
                      <w:r>
                        <w:t>Lives 5</w:t>
                      </w:r>
                    </w:p>
                    <w:p w:rsidR="00E87EB1" w:rsidRDefault="00E87EB1" w:rsidP="008A2A7D">
                      <w:pPr>
                        <w:spacing w:line="240" w:lineRule="auto"/>
                      </w:pPr>
                      <w:r>
                        <w:t>The letters guess so far:</w:t>
                      </w:r>
                      <w:r w:rsidR="008A2A7D">
                        <w:t xml:space="preserve"> A, L</w:t>
                      </w:r>
                    </w:p>
                    <w:p w:rsidR="008A2A7D" w:rsidRDefault="008A2A7D" w:rsidP="008A2A7D">
                      <w:pPr>
                        <w:spacing w:line="240" w:lineRule="auto"/>
                      </w:pPr>
                      <w:r>
                        <w:t>WELL DONE, YOU JUST GUESS A LETTER</w:t>
                      </w:r>
                    </w:p>
                    <w:p w:rsidR="008A2A7D" w:rsidRDefault="008A2A7D" w:rsidP="008A2A7D">
                      <w:pPr>
                        <w:spacing w:line="240" w:lineRule="auto"/>
                      </w:pPr>
                      <w:r>
                        <w:t>Your word is: L _ _ _ _ _</w:t>
                      </w:r>
                    </w:p>
                    <w:p w:rsidR="00E87EB1" w:rsidRDefault="00E87EB1" w:rsidP="008A2A7D">
                      <w:pPr>
                        <w:spacing w:line="240" w:lineRule="auto"/>
                      </w:pPr>
                      <w:r>
                        <w:t>Make your guess</w:t>
                      </w:r>
                    </w:p>
                    <w:p w:rsidR="00E87EB1" w:rsidRDefault="00E87EB1" w:rsidP="008A2A7D">
                      <w:pPr>
                        <w:spacing w:line="240" w:lineRule="auto"/>
                      </w:pPr>
                      <w:r>
                        <w:t>Please enter a letter or 0 to exit.</w:t>
                      </w:r>
                    </w:p>
                    <w:p w:rsidR="00E87EB1" w:rsidRDefault="00E87EB1" w:rsidP="008A2A7D">
                      <w:pPr>
                        <w:spacing w:line="240" w:lineRule="auto"/>
                      </w:pPr>
                    </w:p>
                  </w:txbxContent>
                </v:textbox>
              </v:shape>
            </w:pict>
          </mc:Fallback>
        </mc:AlternateContent>
      </w:r>
    </w:p>
    <w:p w:rsidR="008A2A7D" w:rsidRPr="008A2A7D" w:rsidRDefault="008A2A7D" w:rsidP="008A2A7D">
      <w:pPr>
        <w:rPr>
          <w:lang w:val="en-GB"/>
        </w:rPr>
      </w:pPr>
    </w:p>
    <w:p w:rsidR="008A2A7D" w:rsidRPr="008A2A7D" w:rsidRDefault="008A2A7D" w:rsidP="008A2A7D">
      <w:pPr>
        <w:rPr>
          <w:lang w:val="en-GB"/>
        </w:rPr>
      </w:pPr>
    </w:p>
    <w:p w:rsidR="008A2A7D" w:rsidRPr="008A2A7D" w:rsidRDefault="008A2A7D" w:rsidP="008A2A7D">
      <w:pPr>
        <w:rPr>
          <w:lang w:val="en-GB"/>
        </w:rPr>
      </w:pPr>
    </w:p>
    <w:p w:rsidR="008A2A7D" w:rsidRPr="008A2A7D" w:rsidRDefault="008A2A7D" w:rsidP="008A2A7D">
      <w:pPr>
        <w:rPr>
          <w:lang w:val="en-GB"/>
        </w:rPr>
      </w:pPr>
    </w:p>
    <w:p w:rsidR="008A2A7D" w:rsidRPr="008A2A7D" w:rsidRDefault="008A2A7D" w:rsidP="008A2A7D">
      <w:pPr>
        <w:rPr>
          <w:lang w:val="en-GB"/>
        </w:rPr>
      </w:pPr>
    </w:p>
    <w:p w:rsidR="008A2A7D" w:rsidRPr="008A2A7D" w:rsidRDefault="008A2A7D" w:rsidP="008A2A7D">
      <w:pPr>
        <w:rPr>
          <w:lang w:val="en-GB"/>
        </w:rPr>
      </w:pPr>
    </w:p>
    <w:p w:rsidR="008A2A7D" w:rsidRPr="008A2A7D" w:rsidRDefault="008A2A7D" w:rsidP="008A2A7D">
      <w:pPr>
        <w:rPr>
          <w:lang w:val="en-GB"/>
        </w:rPr>
      </w:pPr>
    </w:p>
    <w:p w:rsidR="008A2A7D" w:rsidRDefault="008A2A7D" w:rsidP="008A2A7D">
      <w:pPr>
        <w:jc w:val="center"/>
        <w:rPr>
          <w:lang w:val="en-GB"/>
        </w:rPr>
      </w:pPr>
    </w:p>
    <w:p w:rsidR="008A2A7D" w:rsidRPr="008A2A7D" w:rsidRDefault="008A2A7D" w:rsidP="008A2A7D">
      <w:pPr>
        <w:jc w:val="center"/>
        <w:rPr>
          <w:lang w:val="en-GB"/>
        </w:rPr>
      </w:pPr>
    </w:p>
    <w:p w:rsidR="008A2A7D" w:rsidRDefault="00AC3110" w:rsidP="008A2A7D">
      <w:pPr>
        <w:rPr>
          <w:lang w:val="en-GB"/>
        </w:rPr>
      </w:pPr>
      <w:r>
        <w:rPr>
          <w:noProof/>
          <w:lang w:eastAsia="en-IE"/>
        </w:rPr>
        <w:lastRenderedPageBreak/>
        <mc:AlternateContent>
          <mc:Choice Requires="wps">
            <w:drawing>
              <wp:anchor distT="0" distB="0" distL="114300" distR="114300" simplePos="0" relativeHeight="251644928" behindDoc="0" locked="0" layoutInCell="1" allowOverlap="1" wp14:anchorId="5319F1A2" wp14:editId="2557C080">
                <wp:simplePos x="0" y="0"/>
                <wp:positionH relativeFrom="column">
                  <wp:posOffset>4570095</wp:posOffset>
                </wp:positionH>
                <wp:positionV relativeFrom="paragraph">
                  <wp:posOffset>-264795</wp:posOffset>
                </wp:positionV>
                <wp:extent cx="2252345" cy="2327910"/>
                <wp:effectExtent l="7620" t="9525" r="6985" b="5715"/>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27910"/>
                        </a:xfrm>
                        <a:prstGeom prst="rect">
                          <a:avLst/>
                        </a:prstGeom>
                        <a:solidFill>
                          <a:srgbClr val="FFFFFF"/>
                        </a:solidFill>
                        <a:ln w="9525">
                          <a:solidFill>
                            <a:srgbClr val="000000"/>
                          </a:solidFill>
                          <a:miter lim="800000"/>
                          <a:headEnd/>
                          <a:tailEnd/>
                        </a:ln>
                      </wps:spPr>
                      <wps:txbx>
                        <w:txbxContent>
                          <w:p w:rsidR="008A2A7D" w:rsidRDefault="008A2A7D" w:rsidP="008A2A7D">
                            <w:pPr>
                              <w:jc w:val="center"/>
                            </w:pPr>
                            <w:r>
                              <w:t>The HangMan game</w:t>
                            </w:r>
                          </w:p>
                          <w:p w:rsidR="008A2A7D" w:rsidRDefault="005A5ED0" w:rsidP="008A2A7D">
                            <w:r>
                              <w:t>Lives 3</w:t>
                            </w:r>
                          </w:p>
                          <w:p w:rsidR="008A2A7D" w:rsidRDefault="008A2A7D" w:rsidP="008A2A7D">
                            <w:r>
                              <w:t>The letters guess so far:A,L,T,B</w:t>
                            </w:r>
                            <w:r w:rsidR="00512CAC">
                              <w:t>,I,R</w:t>
                            </w:r>
                          </w:p>
                          <w:p w:rsidR="00512CAC" w:rsidRDefault="00512CAC" w:rsidP="00512CAC">
                            <w:pPr>
                              <w:spacing w:line="240" w:lineRule="auto"/>
                            </w:pPr>
                            <w:r>
                              <w:t>WELL DONE, YOU JUST GUESS A LETTER</w:t>
                            </w:r>
                          </w:p>
                          <w:p w:rsidR="008A2A7D" w:rsidRDefault="008A2A7D" w:rsidP="008A2A7D">
                            <w:r>
                              <w:t xml:space="preserve">Your word is: L </w:t>
                            </w:r>
                            <w:r w:rsidR="00512CAC">
                              <w:t xml:space="preserve">I </w:t>
                            </w:r>
                            <w:r>
                              <w:t xml:space="preserve">T T _ </w:t>
                            </w:r>
                            <w:r w:rsidR="00512CAC">
                              <w:t>R</w:t>
                            </w:r>
                          </w:p>
                          <w:p w:rsidR="008A2A7D" w:rsidRDefault="008A2A7D" w:rsidP="008A2A7D">
                            <w:r>
                              <w:t>Please enter a letter or 0 to exit.</w:t>
                            </w:r>
                          </w:p>
                          <w:p w:rsidR="008A2A7D" w:rsidRDefault="008A2A7D" w:rsidP="008A2A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19F1A2" id="Text Box 11" o:spid="_x0000_s1036" type="#_x0000_t202" style="position:absolute;margin-left:359.85pt;margin-top:-20.85pt;width:177.35pt;height:183.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">
                <v:textbox>
                  <w:txbxContent>
                    <w:p w:rsidR="008A2A7D" w:rsidRDefault="008A2A7D" w:rsidP="008A2A7D">
                      <w:pPr>
                        <w:jc w:val="center"/>
                      </w:pPr>
                      <w:r>
                        <w:t>The HangMan game</w:t>
                      </w:r>
                    </w:p>
                    <w:p w:rsidR="008A2A7D" w:rsidRDefault="005A5ED0" w:rsidP="008A2A7D">
                      <w:r>
                        <w:t>Lives 3</w:t>
                      </w:r>
                    </w:p>
                    <w:p w:rsidR="008A2A7D" w:rsidRDefault="008A2A7D" w:rsidP="008A2A7D">
                      <w:r>
                        <w:t>The letters guess so far:A,L,T,B</w:t>
                      </w:r>
                      <w:r w:rsidR="00512CAC">
                        <w:t>,I,R</w:t>
                      </w:r>
                    </w:p>
                    <w:p w:rsidR="00512CAC" w:rsidRDefault="00512CAC" w:rsidP="00512CAC">
                      <w:pPr>
                        <w:spacing w:line="240" w:lineRule="auto"/>
                      </w:pPr>
                      <w:r>
                        <w:t>WELL DONE, YOU JUST GUESS A LETTER</w:t>
                      </w:r>
                    </w:p>
                    <w:p w:rsidR="008A2A7D" w:rsidRDefault="008A2A7D" w:rsidP="008A2A7D">
                      <w:r>
                        <w:t xml:space="preserve">Your word is: L </w:t>
                      </w:r>
                      <w:r w:rsidR="00512CAC">
                        <w:t xml:space="preserve">I </w:t>
                      </w:r>
                      <w:r>
                        <w:t xml:space="preserve">T T _ </w:t>
                      </w:r>
                      <w:r w:rsidR="00512CAC">
                        <w:t>R</w:t>
                      </w:r>
                    </w:p>
                    <w:p w:rsidR="008A2A7D" w:rsidRDefault="008A2A7D" w:rsidP="008A2A7D">
                      <w:r>
                        <w:t>Please enter a letter or 0 to exit.</w:t>
                      </w:r>
                    </w:p>
                    <w:p w:rsidR="008A2A7D" w:rsidRDefault="008A2A7D" w:rsidP="008A2A7D"/>
                  </w:txbxContent>
                </v:textbox>
              </v:shape>
            </w:pict>
          </mc:Fallback>
        </mc:AlternateContent>
      </w:r>
      <w:r>
        <w:rPr>
          <w:noProof/>
          <w:lang w:eastAsia="en-IE"/>
        </w:rPr>
        <mc:AlternateContent>
          <mc:Choice Requires="wps">
            <w:drawing>
              <wp:anchor distT="0" distB="0" distL="114300" distR="114300" simplePos="0" relativeHeight="251645952" behindDoc="0" locked="0" layoutInCell="1" allowOverlap="1" wp14:anchorId="67658CC8" wp14:editId="3DD6C619">
                <wp:simplePos x="0" y="0"/>
                <wp:positionH relativeFrom="column">
                  <wp:posOffset>2185035</wp:posOffset>
                </wp:positionH>
                <wp:positionV relativeFrom="paragraph">
                  <wp:posOffset>-274320</wp:posOffset>
                </wp:positionV>
                <wp:extent cx="2252345" cy="2327910"/>
                <wp:effectExtent l="13335" t="9525" r="10795" b="571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27910"/>
                        </a:xfrm>
                        <a:prstGeom prst="rect">
                          <a:avLst/>
                        </a:prstGeom>
                        <a:solidFill>
                          <a:srgbClr val="FFFFFF"/>
                        </a:solidFill>
                        <a:ln w="9525">
                          <a:solidFill>
                            <a:srgbClr val="000000"/>
                          </a:solidFill>
                          <a:miter lim="800000"/>
                          <a:headEnd/>
                          <a:tailEnd/>
                        </a:ln>
                      </wps:spPr>
                      <wps:txbx>
                        <w:txbxContent>
                          <w:p w:rsidR="008A2A7D" w:rsidRDefault="008A2A7D" w:rsidP="008A2A7D">
                            <w:pPr>
                              <w:jc w:val="center"/>
                            </w:pPr>
                            <w:r>
                              <w:t>The HangMan game</w:t>
                            </w:r>
                          </w:p>
                          <w:p w:rsidR="008A2A7D" w:rsidRDefault="005A5ED0" w:rsidP="008A2A7D">
                            <w:r>
                              <w:t>Lives 3</w:t>
                            </w:r>
                          </w:p>
                          <w:p w:rsidR="008A2A7D" w:rsidRDefault="008A2A7D" w:rsidP="008A2A7D">
                            <w:r>
                              <w:t>The letters guess so far:A,L,T,B</w:t>
                            </w:r>
                            <w:r w:rsidR="00512CAC">
                              <w:t>,I</w:t>
                            </w:r>
                          </w:p>
                          <w:p w:rsidR="008A2A7D" w:rsidRDefault="008A2A7D" w:rsidP="008A2A7D">
                            <w:r>
                              <w:t xml:space="preserve">Your word is: L </w:t>
                            </w:r>
                            <w:r w:rsidR="00512CAC">
                              <w:t>I</w:t>
                            </w:r>
                            <w:r>
                              <w:t xml:space="preserve"> T T _ _</w:t>
                            </w:r>
                          </w:p>
                          <w:p w:rsidR="00512CAC" w:rsidRDefault="00512CAC" w:rsidP="00512CAC">
                            <w:pPr>
                              <w:spacing w:line="240" w:lineRule="auto"/>
                            </w:pPr>
                            <w:r>
                              <w:t>WELL DONE, YOU JUST GUESS A LETTER</w:t>
                            </w:r>
                          </w:p>
                          <w:p w:rsidR="008A2A7D" w:rsidRDefault="008A2A7D" w:rsidP="008A2A7D">
                            <w:r>
                              <w:t>Please enter a letter or 0 to exit.</w:t>
                            </w:r>
                          </w:p>
                          <w:p w:rsidR="008A2A7D" w:rsidRDefault="008A2A7D" w:rsidP="008A2A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658CC8" id="Text Box 12" o:spid="_x0000_s1037" type="#_x0000_t202" style="position:absolute;margin-left:172.05pt;margin-top:-21.6pt;width:177.35pt;height:183.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">
                <v:textbox>
                  <w:txbxContent>
                    <w:p w:rsidR="008A2A7D" w:rsidRDefault="008A2A7D" w:rsidP="008A2A7D">
                      <w:pPr>
                        <w:jc w:val="center"/>
                      </w:pPr>
                      <w:r>
                        <w:t>The HangMan game</w:t>
                      </w:r>
                    </w:p>
                    <w:p w:rsidR="008A2A7D" w:rsidRDefault="005A5ED0" w:rsidP="008A2A7D">
                      <w:r>
                        <w:t>Lives 3</w:t>
                      </w:r>
                    </w:p>
                    <w:p w:rsidR="008A2A7D" w:rsidRDefault="008A2A7D" w:rsidP="008A2A7D">
                      <w:r>
                        <w:t>The letters guess so far:A,L,T,B</w:t>
                      </w:r>
                      <w:r w:rsidR="00512CAC">
                        <w:t>,I</w:t>
                      </w:r>
                    </w:p>
                    <w:p w:rsidR="008A2A7D" w:rsidRDefault="008A2A7D" w:rsidP="008A2A7D">
                      <w:r>
                        <w:t xml:space="preserve">Your word is: L </w:t>
                      </w:r>
                      <w:r w:rsidR="00512CAC">
                        <w:t>I</w:t>
                      </w:r>
                      <w:r>
                        <w:t xml:space="preserve"> T T _ _</w:t>
                      </w:r>
                    </w:p>
                    <w:p w:rsidR="00512CAC" w:rsidRDefault="00512CAC" w:rsidP="00512CAC">
                      <w:pPr>
                        <w:spacing w:line="240" w:lineRule="auto"/>
                      </w:pPr>
                      <w:r>
                        <w:t>WELL DONE, YOU JUST GUESS A LETTER</w:t>
                      </w:r>
                    </w:p>
                    <w:p w:rsidR="008A2A7D" w:rsidRDefault="008A2A7D" w:rsidP="008A2A7D">
                      <w:r>
                        <w:t>Please enter a letter or 0 to exit.</w:t>
                      </w:r>
                    </w:p>
                    <w:p w:rsidR="008A2A7D" w:rsidRDefault="008A2A7D" w:rsidP="008A2A7D"/>
                  </w:txbxContent>
                </v:textbox>
              </v:shape>
            </w:pict>
          </mc:Fallback>
        </mc:AlternateContent>
      </w:r>
      <w:r>
        <w:rPr>
          <w:noProof/>
          <w:lang w:eastAsia="en-IE"/>
        </w:rPr>
        <mc:AlternateContent>
          <mc:Choice Requires="wps">
            <w:drawing>
              <wp:anchor distT="0" distB="0" distL="114300" distR="114300" simplePos="0" relativeHeight="251643904" behindDoc="0" locked="0" layoutInCell="1" allowOverlap="1" wp14:anchorId="64BD8EAA" wp14:editId="571701F3">
                <wp:simplePos x="0" y="0"/>
                <wp:positionH relativeFrom="column">
                  <wp:posOffset>-347345</wp:posOffset>
                </wp:positionH>
                <wp:positionV relativeFrom="paragraph">
                  <wp:posOffset>-312420</wp:posOffset>
                </wp:positionV>
                <wp:extent cx="2252345" cy="2327910"/>
                <wp:effectExtent l="5080" t="9525" r="9525" b="5715"/>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27910"/>
                        </a:xfrm>
                        <a:prstGeom prst="rect">
                          <a:avLst/>
                        </a:prstGeom>
                        <a:solidFill>
                          <a:srgbClr val="FFFFFF"/>
                        </a:solidFill>
                        <a:ln w="9525">
                          <a:solidFill>
                            <a:srgbClr val="000000"/>
                          </a:solidFill>
                          <a:miter lim="800000"/>
                          <a:headEnd/>
                          <a:tailEnd/>
                        </a:ln>
                      </wps:spPr>
                      <wps:txbx>
                        <w:txbxContent>
                          <w:p w:rsidR="008A2A7D" w:rsidRDefault="008A2A7D" w:rsidP="008A2A7D">
                            <w:pPr>
                              <w:jc w:val="center"/>
                            </w:pPr>
                            <w:r>
                              <w:t>The HangMan game</w:t>
                            </w:r>
                          </w:p>
                          <w:p w:rsidR="008A2A7D" w:rsidRDefault="008A2A7D" w:rsidP="008A2A7D">
                            <w:r>
                              <w:t xml:space="preserve">Lives </w:t>
                            </w:r>
                            <w:r w:rsidR="005A5ED0">
                              <w:t>3</w:t>
                            </w:r>
                          </w:p>
                          <w:p w:rsidR="008A2A7D" w:rsidRDefault="008A2A7D" w:rsidP="008A2A7D">
                            <w:r>
                              <w:t>The letters guess so far:A,L,T,B</w:t>
                            </w:r>
                            <w:r w:rsidR="00512CAC">
                              <w:t>,X</w:t>
                            </w:r>
                          </w:p>
                          <w:p w:rsidR="005A5ED0" w:rsidRDefault="005A5ED0" w:rsidP="005A5ED0">
                            <w:r>
                              <w:t>SORRY, WRONG LETTER</w:t>
                            </w:r>
                          </w:p>
                          <w:p w:rsidR="005A5ED0" w:rsidRDefault="005A5ED0" w:rsidP="005A5ED0">
                            <w:r>
                              <w:t>Your word is: L _ T T _ _</w:t>
                            </w:r>
                          </w:p>
                          <w:p w:rsidR="008A2A7D" w:rsidRDefault="00512CAC" w:rsidP="008A2A7D">
                            <w:r>
                              <w:t>Do you want to play again? (Y/n)</w:t>
                            </w:r>
                          </w:p>
                          <w:p w:rsidR="008A2A7D" w:rsidRDefault="008A2A7D" w:rsidP="008A2A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BD8EAA" id="Text Box 9" o:spid="_x0000_s1038" type="#_x0000_t202" style="position:absolute;margin-left:-27.35pt;margin-top:-24.6pt;width:177.35pt;height:183.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">
                <v:textbox>
                  <w:txbxContent>
                    <w:p w:rsidR="008A2A7D" w:rsidRDefault="008A2A7D" w:rsidP="008A2A7D">
                      <w:pPr>
                        <w:jc w:val="center"/>
                      </w:pPr>
                      <w:r>
                        <w:t>The HangMan game</w:t>
                      </w:r>
                    </w:p>
                    <w:p w:rsidR="008A2A7D" w:rsidRDefault="008A2A7D" w:rsidP="008A2A7D">
                      <w:r>
                        <w:t xml:space="preserve">Lives </w:t>
                      </w:r>
                      <w:r w:rsidR="005A5ED0">
                        <w:t>3</w:t>
                      </w:r>
                    </w:p>
                    <w:p w:rsidR="008A2A7D" w:rsidRDefault="008A2A7D" w:rsidP="008A2A7D">
                      <w:r>
                        <w:t>The letters guess so far:A,L,T,B</w:t>
                      </w:r>
                      <w:r w:rsidR="00512CAC">
                        <w:t>,X</w:t>
                      </w:r>
                    </w:p>
                    <w:p w:rsidR="005A5ED0" w:rsidRDefault="005A5ED0" w:rsidP="005A5ED0">
                      <w:r>
                        <w:t>SORRY, WRONG LETTER</w:t>
                      </w:r>
                    </w:p>
                    <w:p w:rsidR="005A5ED0" w:rsidRDefault="005A5ED0" w:rsidP="005A5ED0">
                      <w:r>
                        <w:t>Your word is: L _ T T _ _</w:t>
                      </w:r>
                    </w:p>
                    <w:p w:rsidR="008A2A7D" w:rsidRDefault="00512CAC" w:rsidP="008A2A7D">
                      <w:r>
                        <w:t>Do you want to play again? (Y/n)</w:t>
                      </w:r>
                    </w:p>
                    <w:p w:rsidR="008A2A7D" w:rsidRDefault="008A2A7D" w:rsidP="008A2A7D"/>
                  </w:txbxContent>
                </v:textbox>
              </v:shape>
            </w:pict>
          </mc:Fallback>
        </mc:AlternateContent>
      </w:r>
    </w:p>
    <w:p w:rsidR="005A5ED0" w:rsidRDefault="005A5ED0" w:rsidP="008A2A7D">
      <w:pPr>
        <w:rPr>
          <w:lang w:val="en-GB"/>
        </w:rPr>
      </w:pPr>
    </w:p>
    <w:p w:rsidR="005A5ED0" w:rsidRPr="005A5ED0" w:rsidRDefault="005A5ED0" w:rsidP="005A5ED0">
      <w:pPr>
        <w:rPr>
          <w:lang w:val="en-GB"/>
        </w:rPr>
      </w:pPr>
    </w:p>
    <w:p w:rsidR="005A5ED0" w:rsidRPr="005A5ED0" w:rsidRDefault="005A5ED0" w:rsidP="005A5ED0">
      <w:pPr>
        <w:rPr>
          <w:lang w:val="en-GB"/>
        </w:rPr>
      </w:pPr>
    </w:p>
    <w:p w:rsidR="005A5ED0" w:rsidRPr="005A5ED0" w:rsidRDefault="005A5ED0" w:rsidP="005A5ED0">
      <w:pPr>
        <w:rPr>
          <w:lang w:val="en-GB"/>
        </w:rPr>
      </w:pPr>
    </w:p>
    <w:p w:rsidR="005A5ED0" w:rsidRPr="005A5ED0" w:rsidRDefault="005A5ED0" w:rsidP="005A5ED0">
      <w:pPr>
        <w:rPr>
          <w:lang w:val="en-GB"/>
        </w:rPr>
      </w:pPr>
    </w:p>
    <w:p w:rsidR="005A5ED0" w:rsidRDefault="005A5ED0" w:rsidP="005A5ED0">
      <w:pPr>
        <w:rPr>
          <w:lang w:val="en-GB"/>
        </w:rPr>
      </w:pPr>
    </w:p>
    <w:p w:rsidR="005A5ED0" w:rsidRDefault="005A5ED0" w:rsidP="005A5ED0">
      <w:pPr>
        <w:tabs>
          <w:tab w:val="left" w:pos="7965"/>
        </w:tabs>
        <w:rPr>
          <w:lang w:val="en-GB"/>
        </w:rPr>
      </w:pPr>
      <w:r>
        <w:rPr>
          <w:lang w:val="en-GB"/>
        </w:rPr>
        <w:tab/>
      </w:r>
    </w:p>
    <w:p w:rsidR="005A5ED0" w:rsidRDefault="005A5ED0" w:rsidP="005A5ED0">
      <w:pPr>
        <w:rPr>
          <w:lang w:val="en-GB"/>
        </w:rPr>
      </w:pPr>
    </w:p>
    <w:p w:rsidR="00453EE2" w:rsidRPr="005A5ED0" w:rsidRDefault="00AC3110" w:rsidP="005A5ED0">
      <w:pPr>
        <w:rPr>
          <w:lang w:val="en-GB"/>
        </w:rPr>
        <w:sectPr w:rsidR="00453EE2" w:rsidRPr="005A5ED0" w:rsidSect="00453EE2">
          <w:footerReference w:type="default" r:id="rId8"/>
          <w:pgSz w:w="12242" w:h="15842" w:code="1"/>
          <w:pgMar w:top="1440" w:right="1304" w:bottom="1440" w:left="1259" w:header="709" w:footer="0" w:gutter="0"/>
          <w:cols w:space="708"/>
          <w:titlePg/>
          <w:docGrid w:linePitch="360"/>
        </w:sectPr>
      </w:pPr>
      <w:r>
        <w:rPr>
          <w:noProof/>
          <w:lang w:eastAsia="en-IE"/>
        </w:rPr>
        <mc:AlternateContent>
          <mc:Choice Requires="wps">
            <w:drawing>
              <wp:anchor distT="0" distB="0" distL="114300" distR="114300" simplePos="0" relativeHeight="251655168" behindDoc="0" locked="0" layoutInCell="1" allowOverlap="1" wp14:anchorId="3F6B7C60" wp14:editId="198F4FD6">
                <wp:simplePos x="0" y="0"/>
                <wp:positionH relativeFrom="column">
                  <wp:posOffset>4618355</wp:posOffset>
                </wp:positionH>
                <wp:positionV relativeFrom="paragraph">
                  <wp:posOffset>729615</wp:posOffset>
                </wp:positionV>
                <wp:extent cx="2252345" cy="2327910"/>
                <wp:effectExtent l="8255" t="5080" r="6350" b="10160"/>
                <wp:wrapNone/>
                <wp:docPr id="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27910"/>
                        </a:xfrm>
                        <a:prstGeom prst="rect">
                          <a:avLst/>
                        </a:prstGeom>
                        <a:solidFill>
                          <a:srgbClr val="FFFFFF"/>
                        </a:solidFill>
                        <a:ln w="9525">
                          <a:solidFill>
                            <a:srgbClr val="000000"/>
                          </a:solidFill>
                          <a:miter lim="800000"/>
                          <a:headEnd/>
                          <a:tailEnd/>
                        </a:ln>
                      </wps:spPr>
                      <wps:txbx>
                        <w:txbxContent>
                          <w:p w:rsidR="005A5ED0" w:rsidRDefault="005A5ED0" w:rsidP="005A5ED0">
                            <w:pPr>
                              <w:jc w:val="center"/>
                            </w:pPr>
                            <w:r>
                              <w:t>The HangMan game</w:t>
                            </w:r>
                          </w:p>
                          <w:p w:rsidR="005A5ED0" w:rsidRDefault="005A5ED0" w:rsidP="005A5ED0">
                            <w:r>
                              <w:t>Lives 2</w:t>
                            </w:r>
                          </w:p>
                          <w:p w:rsidR="005A5ED0" w:rsidRDefault="005A5ED0" w:rsidP="005A5ED0">
                            <w:r>
                              <w:t>The letters guess so far:A,L,T,B,X,V,K</w:t>
                            </w:r>
                          </w:p>
                          <w:p w:rsidR="005A5ED0" w:rsidRDefault="005A5ED0" w:rsidP="005A5ED0">
                            <w:r>
                              <w:t>SORRY, WRONG LETTER</w:t>
                            </w:r>
                          </w:p>
                          <w:p w:rsidR="005A5ED0" w:rsidRDefault="005A5ED0" w:rsidP="005A5ED0">
                            <w:r>
                              <w:t>Your word is: L _ T T _ _</w:t>
                            </w:r>
                          </w:p>
                          <w:p w:rsidR="005A5ED0" w:rsidRDefault="005A5ED0" w:rsidP="005A5ED0">
                            <w:r>
                              <w:t>Do you want to play again? (Y/n)</w:t>
                            </w:r>
                          </w:p>
                          <w:p w:rsidR="005A5ED0" w:rsidRDefault="005A5ED0" w:rsidP="005A5ED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6B7C60" id="Text Box 33" o:spid="_x0000_s1039" type="#_x0000_t202" style="position:absolute;margin-left:363.65pt;margin-top:57.45pt;width:177.35pt;height:183.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">
                <v:textbox>
                  <w:txbxContent>
                    <w:p w:rsidR="005A5ED0" w:rsidRDefault="005A5ED0" w:rsidP="005A5ED0">
                      <w:pPr>
                        <w:jc w:val="center"/>
                      </w:pPr>
                      <w:r>
                        <w:t>The HangMan game</w:t>
                      </w:r>
                    </w:p>
                    <w:p w:rsidR="005A5ED0" w:rsidRDefault="005A5ED0" w:rsidP="005A5ED0">
                      <w:r>
                        <w:t>Lives 2</w:t>
                      </w:r>
                    </w:p>
                    <w:p w:rsidR="005A5ED0" w:rsidRDefault="005A5ED0" w:rsidP="005A5ED0">
                      <w:r>
                        <w:t>The letters guess so far:A,L,T,B,X,V,K</w:t>
                      </w:r>
                    </w:p>
                    <w:p w:rsidR="005A5ED0" w:rsidRDefault="005A5ED0" w:rsidP="005A5ED0">
                      <w:r>
                        <w:t>SORRY, WRONG LETTER</w:t>
                      </w:r>
                    </w:p>
                    <w:p w:rsidR="005A5ED0" w:rsidRDefault="005A5ED0" w:rsidP="005A5ED0">
                      <w:r>
                        <w:t>Your word is: L _ T T _ _</w:t>
                      </w:r>
                    </w:p>
                    <w:p w:rsidR="005A5ED0" w:rsidRDefault="005A5ED0" w:rsidP="005A5ED0">
                      <w:r>
                        <w:t>Do you want to play again? (Y/n)</w:t>
                      </w:r>
                    </w:p>
                    <w:p w:rsidR="005A5ED0" w:rsidRDefault="005A5ED0" w:rsidP="005A5ED0"/>
                  </w:txbxContent>
                </v:textbox>
              </v:shape>
            </w:pict>
          </mc:Fallback>
        </mc:AlternateContent>
      </w:r>
      <w:r>
        <w:rPr>
          <w:noProof/>
          <w:lang w:eastAsia="en-IE"/>
        </w:rPr>
        <mc:AlternateContent>
          <mc:Choice Requires="wps">
            <w:drawing>
              <wp:anchor distT="0" distB="0" distL="114300" distR="114300" simplePos="0" relativeHeight="251657216" behindDoc="0" locked="0" layoutInCell="1" allowOverlap="1" wp14:anchorId="0B4F79AA" wp14:editId="02FB375E">
                <wp:simplePos x="0" y="0"/>
                <wp:positionH relativeFrom="column">
                  <wp:posOffset>2089785</wp:posOffset>
                </wp:positionH>
                <wp:positionV relativeFrom="paragraph">
                  <wp:posOffset>3218815</wp:posOffset>
                </wp:positionV>
                <wp:extent cx="2252345" cy="2327910"/>
                <wp:effectExtent l="13335" t="8890" r="10795" b="6350"/>
                <wp:wrapNone/>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27910"/>
                        </a:xfrm>
                        <a:prstGeom prst="rect">
                          <a:avLst/>
                        </a:prstGeom>
                        <a:solidFill>
                          <a:srgbClr val="FFFFFF"/>
                        </a:solidFill>
                        <a:ln w="9525">
                          <a:solidFill>
                            <a:srgbClr val="000000"/>
                          </a:solidFill>
                          <a:miter lim="800000"/>
                          <a:headEnd/>
                          <a:tailEnd/>
                        </a:ln>
                      </wps:spPr>
                      <wps:txbx>
                        <w:txbxContent>
                          <w:p w:rsidR="005A5ED0" w:rsidRDefault="005A5ED0" w:rsidP="005A5ED0">
                            <w:pPr>
                              <w:jc w:val="center"/>
                            </w:pPr>
                            <w:r>
                              <w:t>The HangMan game</w:t>
                            </w:r>
                          </w:p>
                          <w:p w:rsidR="005A5ED0" w:rsidRDefault="005A5ED0" w:rsidP="005A5ED0">
                            <w:r>
                              <w:t>Lives 0</w:t>
                            </w:r>
                          </w:p>
                          <w:p w:rsidR="005A5ED0" w:rsidRDefault="005A5ED0" w:rsidP="005A5ED0">
                            <w:r>
                              <w:t>The letters guess so far:A,L,T,B,X,V,K,S,Q</w:t>
                            </w:r>
                          </w:p>
                          <w:p w:rsidR="005A5ED0" w:rsidRDefault="005A5ED0" w:rsidP="005A5ED0">
                            <w:r>
                              <w:t>SORRY, YOU LOOSE</w:t>
                            </w:r>
                          </w:p>
                          <w:p w:rsidR="005A5ED0" w:rsidRDefault="005A5ED0" w:rsidP="005A5ED0">
                            <w:r>
                              <w:t>The word was: LITTER</w:t>
                            </w:r>
                          </w:p>
                          <w:p w:rsidR="005A5ED0" w:rsidRDefault="005A5ED0" w:rsidP="005A5ED0">
                            <w:r>
                              <w:t>Do you want to play again? (Y/n)</w:t>
                            </w:r>
                          </w:p>
                          <w:p w:rsidR="005A5ED0" w:rsidRDefault="005A5ED0" w:rsidP="005A5ED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4F79AA" id="Text Box 35" o:spid="_x0000_s1040" type="#_x0000_t202" style="position:absolute;margin-left:164.55pt;margin-top:253.45pt;width:177.35pt;height:183.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">
                <v:textbox>
                  <w:txbxContent>
                    <w:p w:rsidR="005A5ED0" w:rsidRDefault="005A5ED0" w:rsidP="005A5ED0">
                      <w:pPr>
                        <w:jc w:val="center"/>
                      </w:pPr>
                      <w:r>
                        <w:t>The HangMan game</w:t>
                      </w:r>
                    </w:p>
                    <w:p w:rsidR="005A5ED0" w:rsidRDefault="005A5ED0" w:rsidP="005A5ED0">
                      <w:r>
                        <w:t>Lives 0</w:t>
                      </w:r>
                    </w:p>
                    <w:p w:rsidR="005A5ED0" w:rsidRDefault="005A5ED0" w:rsidP="005A5ED0">
                      <w:r>
                        <w:t>The letters guess so far:A,L,T,B,X,V,K,S,Q</w:t>
                      </w:r>
                    </w:p>
                    <w:p w:rsidR="005A5ED0" w:rsidRDefault="005A5ED0" w:rsidP="005A5ED0">
                      <w:r>
                        <w:t>SORRY, YOU LOOSE</w:t>
                      </w:r>
                    </w:p>
                    <w:p w:rsidR="005A5ED0" w:rsidRDefault="005A5ED0" w:rsidP="005A5ED0">
                      <w:r>
                        <w:t>The word was: LITTER</w:t>
                      </w:r>
                    </w:p>
                    <w:p w:rsidR="005A5ED0" w:rsidRDefault="005A5ED0" w:rsidP="005A5ED0">
                      <w:r>
                        <w:t>Do you want to play again? (Y/n)</w:t>
                      </w:r>
                    </w:p>
                    <w:p w:rsidR="005A5ED0" w:rsidRDefault="005A5ED0" w:rsidP="005A5ED0"/>
                  </w:txbxContent>
                </v:textbox>
              </v:shape>
            </w:pict>
          </mc:Fallback>
        </mc:AlternateContent>
      </w:r>
      <w:r>
        <w:rPr>
          <w:noProof/>
          <w:lang w:eastAsia="en-IE"/>
        </w:rPr>
        <mc:AlternateContent>
          <mc:Choice Requires="wps">
            <w:drawing>
              <wp:anchor distT="0" distB="0" distL="114300" distR="114300" simplePos="0" relativeHeight="251653120" behindDoc="0" locked="0" layoutInCell="1" allowOverlap="1" wp14:anchorId="77B4E892" wp14:editId="724B1216">
                <wp:simplePos x="0" y="0"/>
                <wp:positionH relativeFrom="column">
                  <wp:posOffset>2127885</wp:posOffset>
                </wp:positionH>
                <wp:positionV relativeFrom="paragraph">
                  <wp:posOffset>727075</wp:posOffset>
                </wp:positionV>
                <wp:extent cx="2252345" cy="2327910"/>
                <wp:effectExtent l="13335" t="11430" r="10795" b="13335"/>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27910"/>
                        </a:xfrm>
                        <a:prstGeom prst="rect">
                          <a:avLst/>
                        </a:prstGeom>
                        <a:solidFill>
                          <a:srgbClr val="FFFFFF"/>
                        </a:solidFill>
                        <a:ln w="9525">
                          <a:solidFill>
                            <a:srgbClr val="000000"/>
                          </a:solidFill>
                          <a:miter lim="800000"/>
                          <a:headEnd/>
                          <a:tailEnd/>
                        </a:ln>
                      </wps:spPr>
                      <wps:txbx>
                        <w:txbxContent>
                          <w:p w:rsidR="005A5ED0" w:rsidRDefault="005A5ED0" w:rsidP="005A5ED0">
                            <w:pPr>
                              <w:jc w:val="center"/>
                            </w:pPr>
                            <w:r>
                              <w:t>The HangMan game</w:t>
                            </w:r>
                          </w:p>
                          <w:p w:rsidR="005A5ED0" w:rsidRDefault="005A5ED0" w:rsidP="005A5ED0">
                            <w:r>
                              <w:t>Lives 2</w:t>
                            </w:r>
                          </w:p>
                          <w:p w:rsidR="005A5ED0" w:rsidRDefault="005A5ED0" w:rsidP="005A5ED0">
                            <w:r>
                              <w:t>The letters guess so far:A,L,T,B,X,V</w:t>
                            </w:r>
                          </w:p>
                          <w:p w:rsidR="005A5ED0" w:rsidRDefault="005A5ED0" w:rsidP="005A5ED0">
                            <w:r>
                              <w:t>SORRY, WRONG LETTER</w:t>
                            </w:r>
                          </w:p>
                          <w:p w:rsidR="005A5ED0" w:rsidRDefault="005A5ED0" w:rsidP="005A5ED0">
                            <w:r>
                              <w:t>Your word is: L _ T T _ _</w:t>
                            </w:r>
                          </w:p>
                          <w:p w:rsidR="005A5ED0" w:rsidRDefault="005A5ED0" w:rsidP="005A5ED0">
                            <w:r>
                              <w:t>Do you want to play again? (Y/n)</w:t>
                            </w:r>
                          </w:p>
                          <w:p w:rsidR="005A5ED0" w:rsidRDefault="005A5ED0" w:rsidP="005A5ED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B4E892" id="Text Box 32" o:spid="_x0000_s1041" type="#_x0000_t202" style="position:absolute;margin-left:167.55pt;margin-top:57.25pt;width:177.35pt;height:183.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">
                <v:textbox>
                  <w:txbxContent>
                    <w:p w:rsidR="005A5ED0" w:rsidRDefault="005A5ED0" w:rsidP="005A5ED0">
                      <w:pPr>
                        <w:jc w:val="center"/>
                      </w:pPr>
                      <w:r>
                        <w:t>The HangMan game</w:t>
                      </w:r>
                    </w:p>
                    <w:p w:rsidR="005A5ED0" w:rsidRDefault="005A5ED0" w:rsidP="005A5ED0">
                      <w:r>
                        <w:t>Lives 2</w:t>
                      </w:r>
                    </w:p>
                    <w:p w:rsidR="005A5ED0" w:rsidRDefault="005A5ED0" w:rsidP="005A5ED0">
                      <w:r>
                        <w:t>The letters guess so far:A,L,T,B,X,V</w:t>
                      </w:r>
                    </w:p>
                    <w:p w:rsidR="005A5ED0" w:rsidRDefault="005A5ED0" w:rsidP="005A5ED0">
                      <w:r>
                        <w:t>SORRY, WRONG LETTER</w:t>
                      </w:r>
                    </w:p>
                    <w:p w:rsidR="005A5ED0" w:rsidRDefault="005A5ED0" w:rsidP="005A5ED0">
                      <w:r>
                        <w:t>Your word is: L _ T T _ _</w:t>
                      </w:r>
                    </w:p>
                    <w:p w:rsidR="005A5ED0" w:rsidRDefault="005A5ED0" w:rsidP="005A5ED0">
                      <w:r>
                        <w:t>Do you want to play again? (Y/n)</w:t>
                      </w:r>
                    </w:p>
                    <w:p w:rsidR="005A5ED0" w:rsidRDefault="005A5ED0" w:rsidP="005A5ED0"/>
                  </w:txbxContent>
                </v:textbox>
              </v:shape>
            </w:pict>
          </mc:Fallback>
        </mc:AlternateContent>
      </w:r>
      <w:r>
        <w:rPr>
          <w:noProof/>
          <w:lang w:eastAsia="en-IE"/>
        </w:rPr>
        <mc:AlternateContent>
          <mc:Choice Requires="wps">
            <w:drawing>
              <wp:anchor distT="0" distB="0" distL="114300" distR="114300" simplePos="0" relativeHeight="251649024" behindDoc="0" locked="0" layoutInCell="1" allowOverlap="1" wp14:anchorId="4501C94F" wp14:editId="7094A427">
                <wp:simplePos x="0" y="0"/>
                <wp:positionH relativeFrom="column">
                  <wp:posOffset>-261620</wp:posOffset>
                </wp:positionH>
                <wp:positionV relativeFrom="paragraph">
                  <wp:posOffset>717550</wp:posOffset>
                </wp:positionV>
                <wp:extent cx="2252345" cy="2327910"/>
                <wp:effectExtent l="5080" t="11430" r="9525" b="13335"/>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27910"/>
                        </a:xfrm>
                        <a:prstGeom prst="rect">
                          <a:avLst/>
                        </a:prstGeom>
                        <a:solidFill>
                          <a:srgbClr val="FFFFFF"/>
                        </a:solidFill>
                        <a:ln w="9525">
                          <a:solidFill>
                            <a:srgbClr val="000000"/>
                          </a:solidFill>
                          <a:miter lim="800000"/>
                          <a:headEnd/>
                          <a:tailEnd/>
                        </a:ln>
                      </wps:spPr>
                      <wps:txbx>
                        <w:txbxContent>
                          <w:p w:rsidR="00512CAC" w:rsidRDefault="00512CAC" w:rsidP="00512CAC">
                            <w:pPr>
                              <w:jc w:val="center"/>
                            </w:pPr>
                            <w:r>
                              <w:t>The HangMan game</w:t>
                            </w:r>
                          </w:p>
                          <w:p w:rsidR="00512CAC" w:rsidRDefault="005A5ED0" w:rsidP="00512CAC">
                            <w:r>
                              <w:t>Lives 3</w:t>
                            </w:r>
                          </w:p>
                          <w:p w:rsidR="00512CAC" w:rsidRDefault="00512CAC" w:rsidP="00512CAC">
                            <w:r>
                              <w:t>The letters guess so far:A,L,T,B,I,R,E</w:t>
                            </w:r>
                          </w:p>
                          <w:p w:rsidR="00512CAC" w:rsidRDefault="00512CAC" w:rsidP="00512CAC">
                            <w:pPr>
                              <w:spacing w:line="240" w:lineRule="auto"/>
                            </w:pPr>
                            <w:r>
                              <w:t>WELL DONE, YOU WIN</w:t>
                            </w:r>
                          </w:p>
                          <w:p w:rsidR="00512CAC" w:rsidRDefault="00512CAC" w:rsidP="00512CAC">
                            <w:r>
                              <w:t>Your word is: L I T T E R</w:t>
                            </w:r>
                          </w:p>
                          <w:p w:rsidR="00512CAC" w:rsidRDefault="00512CAC" w:rsidP="00512CAC">
                            <w:r>
                              <w:t>Do you want to play again? (Y/N)</w:t>
                            </w:r>
                          </w:p>
                          <w:p w:rsidR="00512CAC" w:rsidRDefault="00512CAC" w:rsidP="00512CA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1C94F" id="Text Box 13" o:spid="_x0000_s1042" type="#_x0000_t202" style="position:absolute;margin-left:-20.6pt;margin-top:56.5pt;width:177.35pt;height:183.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">
                <v:textbox>
                  <w:txbxContent>
                    <w:p w:rsidR="00512CAC" w:rsidRDefault="00512CAC" w:rsidP="00512CAC">
                      <w:pPr>
                        <w:jc w:val="center"/>
                      </w:pPr>
                      <w:r>
                        <w:t>The HangMan game</w:t>
                      </w:r>
                    </w:p>
                    <w:p w:rsidR="00512CAC" w:rsidRDefault="005A5ED0" w:rsidP="00512CAC">
                      <w:r>
                        <w:t>Lives 3</w:t>
                      </w:r>
                    </w:p>
                    <w:p w:rsidR="00512CAC" w:rsidRDefault="00512CAC" w:rsidP="00512CAC">
                      <w:r>
                        <w:t>The letters guess so far:A,L,T,B,I,R,E</w:t>
                      </w:r>
                    </w:p>
                    <w:p w:rsidR="00512CAC" w:rsidRDefault="00512CAC" w:rsidP="00512CAC">
                      <w:pPr>
                        <w:spacing w:line="240" w:lineRule="auto"/>
                      </w:pPr>
                      <w:r>
                        <w:t>WELL DONE, YOU WIN</w:t>
                      </w:r>
                    </w:p>
                    <w:p w:rsidR="00512CAC" w:rsidRDefault="00512CAC" w:rsidP="00512CAC">
                      <w:r>
                        <w:t>Your word is: L I T T E R</w:t>
                      </w:r>
                    </w:p>
                    <w:p w:rsidR="00512CAC" w:rsidRDefault="00512CAC" w:rsidP="00512CAC">
                      <w:r>
                        <w:t>Do you want to play again? (Y/N)</w:t>
                      </w:r>
                    </w:p>
                    <w:p w:rsidR="00512CAC" w:rsidRDefault="00512CAC" w:rsidP="00512CAC"/>
                  </w:txbxContent>
                </v:textbox>
              </v:shape>
            </w:pict>
          </mc:Fallback>
        </mc:AlternateContent>
      </w:r>
      <w:r>
        <w:rPr>
          <w:noProof/>
          <w:lang w:eastAsia="en-IE"/>
        </w:rPr>
        <mc:AlternateContent>
          <mc:Choice Requires="wps">
            <w:drawing>
              <wp:anchor distT="0" distB="0" distL="114300" distR="114300" simplePos="0" relativeHeight="251656192" behindDoc="0" locked="0" layoutInCell="1" allowOverlap="1" wp14:anchorId="116A5ED0" wp14:editId="38C401BE">
                <wp:simplePos x="0" y="0"/>
                <wp:positionH relativeFrom="column">
                  <wp:posOffset>-252095</wp:posOffset>
                </wp:positionH>
                <wp:positionV relativeFrom="paragraph">
                  <wp:posOffset>3161665</wp:posOffset>
                </wp:positionV>
                <wp:extent cx="2252345" cy="2327910"/>
                <wp:effectExtent l="5080" t="8890" r="9525" b="6350"/>
                <wp:wrapNone/>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27910"/>
                        </a:xfrm>
                        <a:prstGeom prst="rect">
                          <a:avLst/>
                        </a:prstGeom>
                        <a:solidFill>
                          <a:srgbClr val="FFFFFF"/>
                        </a:solidFill>
                        <a:ln w="9525">
                          <a:solidFill>
                            <a:srgbClr val="000000"/>
                          </a:solidFill>
                          <a:miter lim="800000"/>
                          <a:headEnd/>
                          <a:tailEnd/>
                        </a:ln>
                      </wps:spPr>
                      <wps:txbx>
                        <w:txbxContent>
                          <w:p w:rsidR="005A5ED0" w:rsidRDefault="005A5ED0" w:rsidP="005A5ED0">
                            <w:pPr>
                              <w:jc w:val="center"/>
                            </w:pPr>
                            <w:r>
                              <w:t>The HangMan game</w:t>
                            </w:r>
                          </w:p>
                          <w:p w:rsidR="005A5ED0" w:rsidRDefault="005A5ED0" w:rsidP="005A5ED0">
                            <w:r>
                              <w:t>Lives 1</w:t>
                            </w:r>
                          </w:p>
                          <w:p w:rsidR="005A5ED0" w:rsidRDefault="005A5ED0" w:rsidP="005A5ED0">
                            <w:r>
                              <w:t>The letters guess so far:A,L,T,B,X,V,K,S</w:t>
                            </w:r>
                          </w:p>
                          <w:p w:rsidR="005A5ED0" w:rsidRDefault="005A5ED0" w:rsidP="005A5ED0">
                            <w:r>
                              <w:t>SORRY, WRONG LETTER</w:t>
                            </w:r>
                          </w:p>
                          <w:p w:rsidR="005A5ED0" w:rsidRDefault="005A5ED0" w:rsidP="005A5ED0">
                            <w:r>
                              <w:t>Your word is: L _ T T _ _</w:t>
                            </w:r>
                          </w:p>
                          <w:p w:rsidR="005A5ED0" w:rsidRDefault="005A5ED0" w:rsidP="005A5ED0">
                            <w:r>
                              <w:t>Do you want to play again? (Y/n)</w:t>
                            </w:r>
                          </w:p>
                          <w:p w:rsidR="005A5ED0" w:rsidRDefault="005A5ED0" w:rsidP="005A5ED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6A5ED0" id="Text Box 34" o:spid="_x0000_s1043" type="#_x0000_t202" style="position:absolute;margin-left:-19.85pt;margin-top:248.95pt;width:177.35pt;height:183.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">
                <v:textbox>
                  <w:txbxContent>
                    <w:p w:rsidR="005A5ED0" w:rsidRDefault="005A5ED0" w:rsidP="005A5ED0">
                      <w:pPr>
                        <w:jc w:val="center"/>
                      </w:pPr>
                      <w:r>
                        <w:t>The HangMan game</w:t>
                      </w:r>
                    </w:p>
                    <w:p w:rsidR="005A5ED0" w:rsidRDefault="005A5ED0" w:rsidP="005A5ED0">
                      <w:r>
                        <w:t>Lives 1</w:t>
                      </w:r>
                    </w:p>
                    <w:p w:rsidR="005A5ED0" w:rsidRDefault="005A5ED0" w:rsidP="005A5ED0">
                      <w:r>
                        <w:t>The letters guess so far:A,L,T,B,X,V,K,S</w:t>
                      </w:r>
                    </w:p>
                    <w:p w:rsidR="005A5ED0" w:rsidRDefault="005A5ED0" w:rsidP="005A5ED0">
                      <w:r>
                        <w:t>SORRY, WRONG LETTER</w:t>
                      </w:r>
                    </w:p>
                    <w:p w:rsidR="005A5ED0" w:rsidRDefault="005A5ED0" w:rsidP="005A5ED0">
                      <w:r>
                        <w:t>Your word is: L _ T T _ _</w:t>
                      </w:r>
                    </w:p>
                    <w:p w:rsidR="005A5ED0" w:rsidRDefault="005A5ED0" w:rsidP="005A5ED0">
                      <w:r>
                        <w:t>Do you want to play again? (Y/n)</w:t>
                      </w:r>
                    </w:p>
                    <w:p w:rsidR="005A5ED0" w:rsidRDefault="005A5ED0" w:rsidP="005A5ED0"/>
                  </w:txbxContent>
                </v:textbox>
              </v:shape>
            </w:pict>
          </mc:Fallback>
        </mc:AlternateContent>
      </w:r>
    </w:p>
    <w:p w:rsidR="00E25F8B" w:rsidRDefault="00E25F8B" w:rsidP="00E25F8B">
      <w:pPr>
        <w:pStyle w:val="Heading2"/>
        <w:rPr>
          <w:lang w:val="en-IE"/>
        </w:rPr>
      </w:pPr>
      <w:bookmarkStart w:id="13" w:name="_Toc338615285"/>
      <w:r>
        <w:rPr>
          <w:lang w:val="en-IE"/>
        </w:rPr>
        <w:lastRenderedPageBreak/>
        <w:t>Summary Flowchart</w:t>
      </w:r>
      <w:bookmarkEnd w:id="13"/>
    </w:p>
    <w:p w:rsidR="00E25F8B" w:rsidRDefault="006241D3" w:rsidP="00E25F8B">
      <w:pPr>
        <w:rPr>
          <w:lang w:val="en-GB"/>
        </w:rPr>
      </w:pPr>
      <w:r>
        <w:rPr>
          <w:noProof/>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1in;margin-top:5.3pt;width:461.3pt;height:461.2pt;z-index:251661312;mso-position-horizontal-relative:text;mso-position-vertical-relative:text" wrapcoords="2489 34 2288 101 2128 335 2128 704 3051 1107 3413 1107 3413 1643 1606 1845 1285 1912 1285 2750 3332 3253 1164 3689 1164 3824 843 4327 602 4830 3413 4863 3413 5937 2168 6071 1807 6171 1807 6473 1566 6976 3413 7010 3413 7547 2931 8083 1044 8486 1124 8620 241 8788 161 8855 120 19688 3533 19856 9555 19889 9555 20426 8712 20661 8311 20862 8311 21198 8391 21499 8592 21533 10720 21533 10880 21499 11041 21097 11041 20862 10639 20694 9756 20426 9756 19889 20998 19688 21118 19588 18147 19353 18147 18280 19111 18045 19231 17877 18950 17743 19071 17206 19874 16670 20636 16670 21439 16401 21480 1207 3975 1107 4898 704 4938 436 4778 168 4537 34 2489 34">
            <v:imagedata r:id="rId9" o:title=""/>
            <w10:wrap type="tight"/>
          </v:shape>
          <o:OLEObject Type="Embed" ProgID="Visio.Drawing.11" ShapeID="_x0000_s1038" DrawAspect="Content" ObjectID="_1453548578" r:id="rId10"/>
        </w:object>
      </w:r>
    </w:p>
    <w:p w:rsidR="00E25F8B" w:rsidRDefault="00E25F8B" w:rsidP="00E25F8B">
      <w:pPr>
        <w:rPr>
          <w:lang w:val="en-GB"/>
        </w:rPr>
      </w:pPr>
    </w:p>
    <w:p w:rsidR="00453EE2" w:rsidRDefault="00453EE2">
      <w:pPr>
        <w:spacing w:after="0" w:line="240" w:lineRule="auto"/>
      </w:pPr>
      <w:r>
        <w:br w:type="page"/>
      </w:r>
    </w:p>
    <w:p w:rsidR="003D2A0A" w:rsidRDefault="003D2A0A" w:rsidP="003D2A0A">
      <w:pPr>
        <w:pStyle w:val="Heading2"/>
      </w:pPr>
      <w:r>
        <w:lastRenderedPageBreak/>
        <w:t>Invalid input Handling</w:t>
      </w:r>
    </w:p>
    <w:p w:rsidR="003D2A0A" w:rsidRDefault="006241D3">
      <w:pPr>
        <w:spacing w:after="0" w:line="240" w:lineRule="auto"/>
        <w:rPr>
          <w:rFonts w:ascii="Trebuchet MS" w:hAnsi="Trebuchet MS"/>
          <w:b/>
          <w:color w:val="000000"/>
          <w:sz w:val="24"/>
        </w:rPr>
      </w:pPr>
      <w:r>
        <w:rPr>
          <w:noProof/>
          <w:lang w:val="en-US"/>
        </w:rPr>
        <w:object w:dxaOrig="1440" w:dyaOrig="1440">
          <v:shape id="_x0000_s1039" type="#_x0000_t75" style="position:absolute;margin-left:118.05pt;margin-top:.8pt;width:418.6pt;height:451.75pt;z-index:251662336;mso-position-horizontal-relative:text;mso-position-vertical-relative:text" wrapcoords="3649 33 3313 67 2726 402 2684 737 2726 1239 3355 1641 3565 1641 5201 2177 5243 2713 2307 2980 1090 3114 1090 3248 84 4856 0 5090 2097 5291 5243 5392 5243 5927 1636 6329 1636 6463 503 8372 1845 8506 5243 8607 5243 9142 4907 9678 2223 11286 1929 11487 1971 11587 5033 13429 5243 13965 5159 18787 629 18988 671 19055 10989 19323 10989 19859 10108 20093 9185 20361 9017 20595 8892 21031 9269 21466 9563 21533 12583 21533 12960 21466 13254 21064 13296 20863 13044 20361 11198 19859 11198 19323 21516 19055 21558 18988 15980 18787 15854 17715 17574 17715 20719 17380 20719 17180 21600 15706 21348 15673 15938 15572 15854 14500 16399 14500 17322 14166 17280 13965 16106 13429 19167 11654 19209 11487 16273 9678 17070 9142 17196 8941 16735 8740 15854 8607 15938 2378 5494 2177 7130 1641 7382 1641 8053 1239 8053 435 7424 67 7088 33 3649 33">
            <v:imagedata r:id="rId11" o:title=""/>
            <w10:wrap type="tight"/>
          </v:shape>
          <o:OLEObject Type="Embed" ProgID="Visio.Drawing.11" ShapeID="_x0000_s1039" DrawAspect="Content" ObjectID="_1453548579" r:id="rId12"/>
        </w:object>
      </w: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3D2A0A">
      <w:pPr>
        <w:spacing w:after="0" w:line="240" w:lineRule="auto"/>
        <w:rPr>
          <w:rFonts w:ascii="Trebuchet MS" w:hAnsi="Trebuchet MS"/>
          <w:b/>
          <w:color w:val="000000"/>
          <w:sz w:val="24"/>
        </w:rPr>
      </w:pPr>
    </w:p>
    <w:p w:rsidR="003D2A0A" w:rsidRDefault="006241D3">
      <w:pPr>
        <w:spacing w:after="0" w:line="240" w:lineRule="auto"/>
        <w:rPr>
          <w:rFonts w:ascii="Trebuchet MS" w:hAnsi="Trebuchet MS"/>
          <w:b/>
          <w:color w:val="000000"/>
          <w:sz w:val="24"/>
        </w:rPr>
      </w:pPr>
      <w:r>
        <w:rPr>
          <w:noProof/>
          <w:lang w:val="en-US"/>
        </w:rPr>
        <w:lastRenderedPageBreak/>
        <w:object w:dxaOrig="1440" w:dyaOrig="1440">
          <v:shape id="_x0000_s1040" type="#_x0000_t75" style="position:absolute;margin-left:87.05pt;margin-top:-4.8pt;width:495.65pt;height:483.9pt;z-index:251663360;mso-position-horizontal-relative:text;mso-position-vertical-relative:text" wrapcoords="2843 33 2582 67 2124 402 2091 737 2124 1273 2582 1641 2778 1641 4052 2177 4085 2713 1797 2980 850 3114 850 3248 65 4856 0 5090 1634 5291 4085 5392 4085 5927 1274 6329 1274 6463 392 8372 1438 8506 4085 8607 4019 9243 3823 9678 1732 11286 1503 11487 1536 11587 3921 13429 4085 13965 4019 18787 490 18988 523 19055 8562 19323 8562 19859 7875 20093 7156 20361 6928 20796 6928 21031 7189 21466 7418 21533 7451 21533 9803 21533 9836 21533 10065 21466 10326 21031 10359 20863 10163 20361 8725 19859 8725 19323 21175 19055 21273 18988 18365 18787 18234 17180 19607 17180 20979 16912 20979 16644 21404 15706 21208 15673 18300 15572 18234 13429 18986 13328 19051 12993 18659 12893 20064 11821 20391 11654 20424 11487 20195 11286 18757 10214 18888 10214 19770 9745 19803 9544 19378 9410 18234 9142 18234 8607 18822 8607 20816 8205 21600 6430 18332 5927 20326 5425 20979 4086 20587 4019 18234 3784 18300 2913 4248 2713 4281 2177 5555 1641 5751 1641 6274 1239 6274 435 5784 67 5523 33 2843 33">
            <v:imagedata r:id="rId13" o:title=""/>
            <w10:wrap type="tight"/>
          </v:shape>
          <o:OLEObject Type="Embed" ProgID="Visio.Drawing.11" ShapeID="_x0000_s1040" DrawAspect="Content" ObjectID="_1453548580" r:id="rId14"/>
        </w:object>
      </w: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DC6BF3">
      <w:pPr>
        <w:spacing w:after="0" w:line="240" w:lineRule="auto"/>
        <w:rPr>
          <w:rFonts w:ascii="Trebuchet MS" w:hAnsi="Trebuchet MS"/>
          <w:b/>
          <w:color w:val="000000"/>
          <w:sz w:val="24"/>
        </w:rPr>
      </w:pPr>
    </w:p>
    <w:p w:rsidR="00DC6BF3" w:rsidRDefault="006241D3" w:rsidP="00DC6BF3">
      <w:pPr>
        <w:pStyle w:val="Heading2"/>
      </w:pPr>
      <w:r>
        <w:rPr>
          <w:noProof/>
        </w:rPr>
        <w:lastRenderedPageBreak/>
        <w:object w:dxaOrig="1440" w:dyaOrig="1440">
          <v:shape id="_x0000_s1041" type="#_x0000_t75" style="position:absolute;left:0;text-align:left;margin-left:68.65pt;margin-top:26.75pt;width:447.1pt;height:446.1pt;z-index:251664384;mso-position-horizontal-relative:text;mso-position-vertical-relative:text" wrapcoords="2435 34 2239 101 2081 335 2081 704 2985 1107 3338 1107 3338 1643 1571 1845 1257 1912 1257 2750 3260 3253 1139 3689 1139 3824 825 4327 589 4830 3338 4863 3338 5937 2121 6071 1767 6171 1767 6473 1532 6976 3338 7010 3338 7547 2867 8083 1021 8486 1100 8620 236 8788 157 8855 118 19688 3456 19856 9347 19889 9347 20426 8561 20661 8090 20862 8090 21130 8247 21499 8404 21533 10486 21533 10643 21499 10800 21097 10800 20896 10329 20661 9543 20426 9543 19889 20500 19688 20618 19588 17751 19353 17751 18280 18694 18011 18812 17877 18497 17743 18655 17206 19440 16670 20186 16670 20972 16401 21011 1207 3888 1107 4791 704 4831 436 4673 168 4438 34 2435 34">
            <v:imagedata r:id="rId15" o:title=""/>
            <w10:wrap type="tight"/>
          </v:shape>
          <o:OLEObject Type="Embed" ProgID="Visio.Drawing.11" ShapeID="_x0000_s1041" DrawAspect="Content" ObjectID="_1453548581" r:id="rId16"/>
        </w:object>
      </w:r>
      <w:r w:rsidR="00DC6BF3">
        <w:t xml:space="preserve">Getting very squished hard to </w:t>
      </w:r>
      <w:r w:rsidR="00DC6BF3" w:rsidRPr="00DC6BF3">
        <w:t>read?</w:t>
      </w: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DC6BF3" w:rsidRDefault="00DC6BF3" w:rsidP="00DC6BF3">
      <w:pPr>
        <w:spacing w:after="0" w:line="240" w:lineRule="auto"/>
        <w:rPr>
          <w:rFonts w:ascii="Trebuchet MS" w:hAnsi="Trebuchet MS"/>
          <w:b/>
          <w:color w:val="000000"/>
          <w:sz w:val="24"/>
        </w:rPr>
      </w:pPr>
    </w:p>
    <w:p w:rsidR="0087133B" w:rsidRDefault="006241D3" w:rsidP="0087133B">
      <w:pPr>
        <w:pStyle w:val="Heading2"/>
      </w:pPr>
      <w:r>
        <w:rPr>
          <w:noProof/>
        </w:rPr>
        <w:lastRenderedPageBreak/>
        <w:object w:dxaOrig="1440" w:dyaOrig="1440">
          <v:shape id="_x0000_s1043" type="#_x0000_t75" style="position:absolute;left:0;text-align:left;margin-left:265.35pt;margin-top:16.3pt;width:110.5pt;height:321.25pt;z-index:251665408;mso-position-horizontal-relative:text;mso-position-vertical-relative:text" wrapcoords="9698 89 8963 179 7788 626 7788 894 8522 1520 1029 1744 -147 1834 -147 18872 8082 19409 10286 19453 8522 20124 8082 20348 7788 20840 7788 21019 9551 21511 10139 21511 11314 21511 12049 21511 13812 21019 13518 20437 13078 20124 11020 19409 13371 19409 21600 18872 21600 1834 20424 1744 13078 1520 13665 984 13812 671 12490 179 11755 89 9698 89">
            <v:imagedata r:id="rId17" o:title=""/>
            <w10:wrap type="tight"/>
          </v:shape>
          <o:OLEObject Type="Embed" ProgID="Visio.Drawing.11" ShapeID="_x0000_s1043" DrawAspect="Content" ObjectID="_1453548582" r:id="rId18"/>
        </w:object>
      </w:r>
      <w:r w:rsidR="0087133B">
        <w:t>Initializing words for game</w:t>
      </w: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87133B" w:rsidRDefault="0087133B" w:rsidP="00DC6BF3">
      <w:pPr>
        <w:spacing w:after="0" w:line="240" w:lineRule="auto"/>
        <w:rPr>
          <w:rFonts w:ascii="Trebuchet MS" w:hAnsi="Trebuchet MS"/>
          <w:b/>
          <w:color w:val="000000"/>
          <w:sz w:val="24"/>
        </w:rPr>
      </w:pPr>
    </w:p>
    <w:p w:rsidR="00A012D0" w:rsidRDefault="00A012D0" w:rsidP="00DC6BF3">
      <w:pPr>
        <w:spacing w:after="0" w:line="240" w:lineRule="auto"/>
        <w:rPr>
          <w:rFonts w:ascii="Trebuchet MS" w:hAnsi="Trebuchet MS"/>
          <w:b/>
          <w:color w:val="000000"/>
          <w:sz w:val="24"/>
        </w:rPr>
      </w:pPr>
    </w:p>
    <w:p w:rsidR="00E925F9" w:rsidRDefault="00E925F9" w:rsidP="00DC6BF3">
      <w:pPr>
        <w:spacing w:after="0" w:line="240" w:lineRule="auto"/>
        <w:rPr>
          <w:rFonts w:ascii="Trebuchet MS" w:hAnsi="Trebuchet MS"/>
          <w:b/>
          <w:color w:val="000000"/>
          <w:sz w:val="24"/>
        </w:rPr>
      </w:pPr>
    </w:p>
    <w:p w:rsidR="005E2938" w:rsidRDefault="005E2938" w:rsidP="00DC6BF3">
      <w:pPr>
        <w:spacing w:after="0" w:line="240" w:lineRule="auto"/>
        <w:rPr>
          <w:rFonts w:ascii="Trebuchet MS" w:hAnsi="Trebuchet MS"/>
          <w:b/>
          <w:color w:val="000000"/>
          <w:sz w:val="24"/>
        </w:rPr>
      </w:pPr>
    </w:p>
    <w:p w:rsidR="005E2938" w:rsidRDefault="005E2938" w:rsidP="00DC6BF3">
      <w:pPr>
        <w:spacing w:after="0" w:line="240" w:lineRule="auto"/>
        <w:rPr>
          <w:rFonts w:ascii="Trebuchet MS" w:hAnsi="Trebuchet MS"/>
          <w:b/>
          <w:color w:val="000000"/>
          <w:sz w:val="24"/>
        </w:rPr>
      </w:pPr>
    </w:p>
    <w:p w:rsidR="005E2938" w:rsidRDefault="005E2938" w:rsidP="00DC6BF3">
      <w:pPr>
        <w:spacing w:after="0" w:line="240" w:lineRule="auto"/>
        <w:rPr>
          <w:rFonts w:ascii="Trebuchet MS" w:hAnsi="Trebuchet MS"/>
          <w:b/>
          <w:color w:val="000000"/>
          <w:sz w:val="24"/>
        </w:rPr>
      </w:pPr>
    </w:p>
    <w:p w:rsidR="005E2938" w:rsidRDefault="005E2938" w:rsidP="00DC6BF3">
      <w:pPr>
        <w:spacing w:after="0" w:line="240" w:lineRule="auto"/>
        <w:rPr>
          <w:rFonts w:ascii="Trebuchet MS" w:hAnsi="Trebuchet MS"/>
          <w:b/>
          <w:color w:val="000000"/>
          <w:sz w:val="24"/>
        </w:rPr>
      </w:pPr>
    </w:p>
    <w:p w:rsidR="005E2938" w:rsidRDefault="005E2938" w:rsidP="00DC6BF3">
      <w:pPr>
        <w:spacing w:after="0" w:line="240" w:lineRule="auto"/>
        <w:rPr>
          <w:rFonts w:ascii="Trebuchet MS" w:hAnsi="Trebuchet MS"/>
          <w:b/>
          <w:color w:val="000000"/>
          <w:sz w:val="24"/>
        </w:rPr>
      </w:pPr>
    </w:p>
    <w:p w:rsidR="007012DC" w:rsidRDefault="007012DC" w:rsidP="007012DC">
      <w:pPr>
        <w:pStyle w:val="Heading2"/>
        <w:rPr>
          <w:lang w:val="en-IE"/>
        </w:rPr>
      </w:pPr>
      <w:bookmarkStart w:id="14" w:name="_Toc338615286"/>
      <w:r>
        <w:rPr>
          <w:lang w:val="en-IE"/>
        </w:rPr>
        <w:t>Hangman Flowchart</w:t>
      </w:r>
      <w:bookmarkEnd w:id="14"/>
    </w:p>
    <w:p w:rsidR="00E925F9" w:rsidRPr="00E925F9" w:rsidRDefault="00E925F9" w:rsidP="00E925F9"/>
    <w:p w:rsidR="00E05708" w:rsidRDefault="00CB4D95" w:rsidP="00E05708">
      <w:r>
        <w:rPr>
          <w:noProof/>
          <w:lang w:eastAsia="en-IE"/>
        </w:rPr>
        <w:lastRenderedPageBreak/>
        <mc:AlternateContent>
          <mc:Choice Requires="wps">
            <w:drawing>
              <wp:anchor distT="0" distB="0" distL="114300" distR="114300" simplePos="0" relativeHeight="251658240" behindDoc="0" locked="0" layoutInCell="1" allowOverlap="1">
                <wp:simplePos x="0" y="0"/>
                <wp:positionH relativeFrom="column">
                  <wp:posOffset>491490</wp:posOffset>
                </wp:positionH>
                <wp:positionV relativeFrom="paragraph">
                  <wp:posOffset>-331470</wp:posOffset>
                </wp:positionV>
                <wp:extent cx="3023235" cy="255905"/>
                <wp:effectExtent l="5715" t="10795" r="9525" b="9525"/>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235" cy="255905"/>
                        </a:xfrm>
                        <a:prstGeom prst="rect">
                          <a:avLst/>
                        </a:prstGeom>
                        <a:solidFill>
                          <a:srgbClr val="FFFFFF"/>
                        </a:solidFill>
                        <a:ln w="9525">
                          <a:solidFill>
                            <a:schemeClr val="bg1">
                              <a:lumMod val="100000"/>
                              <a:lumOff val="0"/>
                            </a:schemeClr>
                          </a:solidFill>
                          <a:miter lim="800000"/>
                          <a:headEnd/>
                          <a:tailEnd/>
                        </a:ln>
                      </wps:spPr>
                      <wps:txbx>
                        <w:txbxContent>
                          <w:p w:rsidR="005E2938" w:rsidRPr="005E2938" w:rsidRDefault="005E2938">
                            <w:pPr>
                              <w:rPr>
                                <w:b/>
                              </w:rPr>
                            </w:pPr>
                            <w:r w:rsidRPr="005E2938">
                              <w:rPr>
                                <w:b/>
                              </w:rPr>
                              <w:t>3.7.1 Version without asking to play again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44" type="#_x0000_t202" style="position:absolute;margin-left:38.7pt;margin-top:-26.1pt;width:238.05pt;height:2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" strokecolor="white [3212]">
                <v:textbox>
                  <w:txbxContent>
                    <w:p w:rsidR="005E2938" w:rsidRPr="005E2938" w:rsidRDefault="005E2938">
                      <w:pPr>
                        <w:rPr>
                          <w:b/>
                        </w:rPr>
                      </w:pPr>
                      <w:r w:rsidRPr="005E2938">
                        <w:rPr>
                          <w:b/>
                        </w:rPr>
                        <w:t>3.7.1 Version without asking to play again</w:t>
                      </w:r>
                    </w:p>
                  </w:txbxContent>
                </v:textbox>
              </v:shape>
            </w:pict>
          </mc:Fallback>
        </mc:AlternateContent>
      </w:r>
      <w:r w:rsidR="006241D3">
        <w:rPr>
          <w:noProof/>
          <w:lang w:val="en-US"/>
        </w:rPr>
        <w:object w:dxaOrig="1440" w:dyaOrig="1440">
          <v:shape id="_x0000_s1048" type="#_x0000_t75" style="position:absolute;margin-left:-70pt;margin-top:-29.95pt;width:790.1pt;height:553.5pt;z-index:251667456;mso-position-horizontal-relative:text;mso-position-vertical-relative:text" wrapcoords="891 33 754 167 754 368 514 1105 309 1574 411 1641 1474 1641 1131 2177 1131 2545 1577 2713 2503 2713 823 3047 549 3148 343 3751 1783 3784 1749 4320 823 4353 754 4387 754 5660 1234 5927 857 5994 583 6128 583 6463 411 6865 1783 6999 891 7133 754 7200 754 7870 1166 8071 960 8171 823 8272 823 8841 1371 9142 1783 9142 1303 9678 617 9913 617 9980 1234 10214 1749 10750 514 11219 514 11922 1577 12357 1783 12357 1063 12525 823 12659 823 12893 651 13328 754 13362 1783 13429 446 13797 446 13965 1269 13965 240 14099 103 14166 103 20662 5006 20930 9189 20964 9120 21198 9189 21466 9291 21533 10629 21533 10731 21466 10834 21232 10731 21031 10526 20930 21394 20662 21531 20595 20263 20394 20263 17715 20949 17715 21497 17481 21531 804 18651 737 2297 569 2434 402 2400 234 2229 33 891 33">
            <v:imagedata r:id="rId19" o:title=""/>
            <w10:wrap type="tight"/>
          </v:shape>
          <o:OLEObject Type="Embed" ProgID="Visio.Drawing.11" ShapeID="_x0000_s1048" DrawAspect="Content" ObjectID="_1453548583" r:id="rId20"/>
        </w:object>
      </w:r>
    </w:p>
    <w:p w:rsidR="00E05708" w:rsidRPr="00E05708" w:rsidRDefault="006241D3" w:rsidP="00E05708">
      <w:r>
        <w:rPr>
          <w:noProof/>
          <w:lang w:val="en-US"/>
        </w:rPr>
        <w:lastRenderedPageBreak/>
        <w:object w:dxaOrig="1440" w:dyaOrig="1440">
          <v:shape id="_x0000_s1047" type="#_x0000_t75" style="position:absolute;margin-left:-70.5pt;margin-top:-39.7pt;width:795pt;height:563.25pt;z-index:251666432;mso-position-horizontal-relative:text;mso-position-vertical-relative:text" wrapcoords="882 34 729 168 767 570 1458 570 1420 1107 652 1107 269 1275 269 1643 1074 2180 1113 2482 1726 2717 2455 2717 1074 2918 460 3052 345 3555 614 3689 1765 3790 959 4058 729 4159 729 5266 998 5400 1765 5400 882 5568 575 5702 575 5937 384 6306 499 6339 1765 6473 844 6574 729 6607 806 8083 1688 8620 652 9022 575 9089 767 9157 1650 9693 1113 9961 499 10196 499 10834 1573 11303 1074 11337 729 11538 652 12041 1036 12242 1726 12376 499 12443 115 12578 77 20560 7980 20963 9668 20996 9476 21231 9553 21499 9745 21566 10896 21566 10934 21566 11049 21499 11203 21265 11011 20996 10436 20963 21370 20560 21523 20460 18454 20426 18416 19889 18607 19889 19068 19487 19029 19353 20411 19353 21523 19118 21562 771 2225 570 2417 235 2225 34 882 34">
            <v:imagedata r:id="rId21" o:title=""/>
          </v:shape>
          <o:OLEObject Type="Embed" ProgID="Visio.Drawing.11" ShapeID="_x0000_s1047" DrawAspect="Content" ObjectID="_1453548584" r:id="rId22"/>
        </w:object>
      </w:r>
      <w:r w:rsidR="00CB4D95">
        <w:rPr>
          <w:noProof/>
          <w:lang w:eastAsia="en-IE"/>
        </w:rPr>
        <mc:AlternateContent>
          <mc:Choice Requires="wps">
            <w:drawing>
              <wp:anchor distT="0" distB="0" distL="114300" distR="114300" simplePos="0" relativeHeight="251659264" behindDoc="0" locked="0" layoutInCell="1" allowOverlap="1">
                <wp:simplePos x="0" y="0"/>
                <wp:positionH relativeFrom="column">
                  <wp:posOffset>476250</wp:posOffset>
                </wp:positionH>
                <wp:positionV relativeFrom="paragraph">
                  <wp:posOffset>-504190</wp:posOffset>
                </wp:positionV>
                <wp:extent cx="2362200" cy="219075"/>
                <wp:effectExtent l="9525" t="10160" r="9525" b="8890"/>
                <wp:wrapNone/>
                <wp:docPr id="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19075"/>
                        </a:xfrm>
                        <a:prstGeom prst="rect">
                          <a:avLst/>
                        </a:prstGeom>
                        <a:solidFill>
                          <a:srgbClr val="FFFFFF"/>
                        </a:solidFill>
                        <a:ln w="9525">
                          <a:solidFill>
                            <a:schemeClr val="bg1">
                              <a:lumMod val="100000"/>
                              <a:lumOff val="0"/>
                            </a:schemeClr>
                          </a:solidFill>
                          <a:miter lim="800000"/>
                          <a:headEnd/>
                          <a:tailEnd/>
                        </a:ln>
                      </wps:spPr>
                      <wps:txbx>
                        <w:txbxContent>
                          <w:p w:rsidR="005E2938" w:rsidRPr="005E2938" w:rsidRDefault="005E2938">
                            <w:pPr>
                              <w:rPr>
                                <w:b/>
                              </w:rPr>
                            </w:pPr>
                            <w:r w:rsidRPr="005E2938">
                              <w:rPr>
                                <w:b/>
                              </w:rPr>
                              <w:t xml:space="preserve">3.7.2 </w:t>
                            </w:r>
                            <w:r>
                              <w:rPr>
                                <w:b/>
                              </w:rPr>
                              <w:t>G</w:t>
                            </w:r>
                            <w:r w:rsidRPr="005E2938">
                              <w:rPr>
                                <w:b/>
                              </w:rPr>
                              <w:t>ood version</w:t>
                            </w:r>
                            <w:r w:rsidR="00646BFC">
                              <w:rPr>
                                <w:b/>
                              </w:rPr>
                              <w:t xml:space="preserve">  but not the best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45" type="#_x0000_t202" style="position:absolute;margin-left:37.5pt;margin-top:-39.7pt;width:186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" strokecolor="white [3212]">
                <v:textbox>
                  <w:txbxContent>
                    <w:p w:rsidR="005E2938" w:rsidRPr="005E2938" w:rsidRDefault="005E2938">
                      <w:pPr>
                        <w:rPr>
                          <w:b/>
                        </w:rPr>
                      </w:pPr>
                      <w:r w:rsidRPr="005E2938">
                        <w:rPr>
                          <w:b/>
                        </w:rPr>
                        <w:t xml:space="preserve">3.7.2 </w:t>
                      </w:r>
                      <w:r>
                        <w:rPr>
                          <w:b/>
                        </w:rPr>
                        <w:t>G</w:t>
                      </w:r>
                      <w:r w:rsidRPr="005E2938">
                        <w:rPr>
                          <w:b/>
                        </w:rPr>
                        <w:t>ood version</w:t>
                      </w:r>
                      <w:r w:rsidR="00646BFC">
                        <w:rPr>
                          <w:b/>
                        </w:rPr>
                        <w:t xml:space="preserve">  but not the best</w:t>
                      </w:r>
                    </w:p>
                  </w:txbxContent>
                </v:textbox>
              </v:shape>
            </w:pict>
          </mc:Fallback>
        </mc:AlternateContent>
      </w:r>
    </w:p>
    <w:p w:rsidR="0087133B" w:rsidRPr="0087133B" w:rsidRDefault="0087133B" w:rsidP="00E925F9">
      <w:pPr>
        <w:rPr>
          <w:lang w:val="en-GB"/>
        </w:rPr>
      </w:pPr>
    </w:p>
    <w:p w:rsidR="00646BFC" w:rsidRDefault="00646BFC" w:rsidP="0087133B">
      <w:pPr>
        <w:rPr>
          <w:lang w:val="en-GB"/>
        </w:rPr>
      </w:pPr>
    </w:p>
    <w:p w:rsidR="00646BFC" w:rsidRPr="00646BFC" w:rsidRDefault="00646BFC" w:rsidP="00646BFC">
      <w:pPr>
        <w:rPr>
          <w:lang w:val="en-GB"/>
        </w:rPr>
      </w:pPr>
    </w:p>
    <w:p w:rsidR="00646BFC" w:rsidRPr="00646BFC" w:rsidRDefault="00646BFC" w:rsidP="00646BFC">
      <w:pPr>
        <w:rPr>
          <w:lang w:val="en-GB"/>
        </w:rPr>
      </w:pPr>
    </w:p>
    <w:p w:rsidR="00646BFC" w:rsidRPr="00646BFC" w:rsidRDefault="00646BFC" w:rsidP="00646BFC">
      <w:pPr>
        <w:rPr>
          <w:lang w:val="en-GB"/>
        </w:rPr>
      </w:pPr>
    </w:p>
    <w:p w:rsidR="00646BFC" w:rsidRPr="00646BFC" w:rsidRDefault="00646BFC" w:rsidP="00646BFC">
      <w:pPr>
        <w:rPr>
          <w:lang w:val="en-GB"/>
        </w:rPr>
      </w:pPr>
    </w:p>
    <w:p w:rsidR="00646BFC" w:rsidRPr="00646BFC" w:rsidRDefault="00646BFC" w:rsidP="00646BFC">
      <w:pPr>
        <w:rPr>
          <w:lang w:val="en-GB"/>
        </w:rPr>
      </w:pPr>
    </w:p>
    <w:p w:rsidR="00646BFC" w:rsidRPr="00646BFC" w:rsidRDefault="00646BFC" w:rsidP="00646BFC">
      <w:pPr>
        <w:rPr>
          <w:lang w:val="en-GB"/>
        </w:rPr>
      </w:pPr>
    </w:p>
    <w:p w:rsidR="00646BFC" w:rsidRPr="00646BFC" w:rsidRDefault="00646BFC" w:rsidP="00646BFC">
      <w:pPr>
        <w:rPr>
          <w:lang w:val="en-GB"/>
        </w:rPr>
      </w:pPr>
    </w:p>
    <w:p w:rsidR="00646BFC" w:rsidRPr="00646BFC" w:rsidRDefault="00646BFC" w:rsidP="00646BFC">
      <w:pPr>
        <w:rPr>
          <w:lang w:val="en-GB"/>
        </w:rPr>
      </w:pPr>
    </w:p>
    <w:p w:rsidR="00646BFC" w:rsidRPr="00646BFC" w:rsidRDefault="00646BFC" w:rsidP="00646BFC">
      <w:pPr>
        <w:rPr>
          <w:lang w:val="en-GB"/>
        </w:rPr>
      </w:pPr>
    </w:p>
    <w:p w:rsidR="00646BFC" w:rsidRPr="00646BFC" w:rsidRDefault="00646BFC" w:rsidP="00646BFC">
      <w:pPr>
        <w:rPr>
          <w:lang w:val="en-GB"/>
        </w:rPr>
      </w:pPr>
    </w:p>
    <w:p w:rsidR="00646BFC" w:rsidRPr="00646BFC" w:rsidRDefault="00646BFC" w:rsidP="00646BFC">
      <w:pPr>
        <w:rPr>
          <w:lang w:val="en-GB"/>
        </w:rPr>
      </w:pPr>
    </w:p>
    <w:p w:rsidR="00646BFC" w:rsidRPr="00646BFC" w:rsidRDefault="00646BFC" w:rsidP="00646BFC">
      <w:pPr>
        <w:rPr>
          <w:lang w:val="en-GB"/>
        </w:rPr>
      </w:pPr>
    </w:p>
    <w:p w:rsidR="00646BFC" w:rsidRPr="00646BFC" w:rsidRDefault="00646BFC" w:rsidP="00646BFC">
      <w:pPr>
        <w:rPr>
          <w:lang w:val="en-GB"/>
        </w:rPr>
      </w:pPr>
    </w:p>
    <w:p w:rsidR="00646BFC" w:rsidRPr="00646BFC" w:rsidRDefault="00646BFC" w:rsidP="00646BFC">
      <w:pPr>
        <w:rPr>
          <w:lang w:val="en-GB"/>
        </w:rPr>
      </w:pPr>
    </w:p>
    <w:p w:rsidR="00646BFC" w:rsidRPr="00646BFC" w:rsidRDefault="00646BFC" w:rsidP="00646BFC">
      <w:pPr>
        <w:rPr>
          <w:lang w:val="en-GB"/>
        </w:rPr>
      </w:pPr>
    </w:p>
    <w:p w:rsidR="00646BFC" w:rsidRDefault="00646BFC" w:rsidP="00646BFC">
      <w:pPr>
        <w:rPr>
          <w:lang w:val="en-GB"/>
        </w:rPr>
      </w:pPr>
    </w:p>
    <w:p w:rsidR="00646BFC" w:rsidRDefault="00CB4D95" w:rsidP="00646BFC">
      <w:pPr>
        <w:rPr>
          <w:lang w:val="en-GB"/>
        </w:rPr>
      </w:pPr>
      <w:r>
        <w:rPr>
          <w:noProof/>
          <w:lang w:eastAsia="en-IE"/>
        </w:rPr>
        <mc:AlternateContent>
          <mc:Choice Requires="wps">
            <w:drawing>
              <wp:anchor distT="0" distB="0" distL="114300" distR="114300" simplePos="0" relativeHeight="251660288" behindDoc="0" locked="0" layoutInCell="1" allowOverlap="1">
                <wp:simplePos x="0" y="0"/>
                <wp:positionH relativeFrom="column">
                  <wp:posOffset>609600</wp:posOffset>
                </wp:positionH>
                <wp:positionV relativeFrom="paragraph">
                  <wp:posOffset>-618490</wp:posOffset>
                </wp:positionV>
                <wp:extent cx="1511935" cy="258445"/>
                <wp:effectExtent l="9525" t="10160" r="12065" b="762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258445"/>
                        </a:xfrm>
                        <a:prstGeom prst="rect">
                          <a:avLst/>
                        </a:prstGeom>
                        <a:solidFill>
                          <a:srgbClr val="FFFFFF"/>
                        </a:solidFill>
                        <a:ln w="9525">
                          <a:solidFill>
                            <a:schemeClr val="bg1">
                              <a:lumMod val="100000"/>
                              <a:lumOff val="0"/>
                            </a:schemeClr>
                          </a:solidFill>
                          <a:miter lim="800000"/>
                          <a:headEnd/>
                          <a:tailEnd/>
                        </a:ln>
                      </wps:spPr>
                      <wps:txbx>
                        <w:txbxContent>
                          <w:p w:rsidR="00646BFC" w:rsidRPr="00646BFC" w:rsidRDefault="00646BFC">
                            <w:pPr>
                              <w:rPr>
                                <w:b/>
                              </w:rPr>
                            </w:pPr>
                            <w:r w:rsidRPr="00646BFC">
                              <w:rPr>
                                <w:b/>
                              </w:rPr>
                              <w:t xml:space="preserve">3.7.3 The best version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46" type="#_x0000_t202" style="position:absolute;margin-left:48pt;margin-top:-48.7pt;width:119.0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" strokecolor="white [3212]">
                <v:textbox>
                  <w:txbxContent>
                    <w:p w:rsidR="00646BFC" w:rsidRPr="00646BFC" w:rsidRDefault="00646BFC">
                      <w:pPr>
                        <w:rPr>
                          <w:b/>
                        </w:rPr>
                      </w:pPr>
                      <w:r w:rsidRPr="00646BFC">
                        <w:rPr>
                          <w:b/>
                        </w:rPr>
                        <w:t xml:space="preserve">3.7.3 The best version </w:t>
                      </w:r>
                    </w:p>
                  </w:txbxContent>
                </v:textbox>
              </v:shape>
            </w:pict>
          </mc:Fallback>
        </mc:AlternateContent>
      </w:r>
    </w:p>
    <w:p w:rsidR="00646BFC" w:rsidRDefault="00646BFC" w:rsidP="00646BFC">
      <w:pPr>
        <w:rPr>
          <w:lang w:val="en-GB"/>
        </w:rPr>
      </w:pPr>
    </w:p>
    <w:p w:rsidR="001A3C5F" w:rsidRDefault="006241D3" w:rsidP="00646BFC">
      <w:pPr>
        <w:rPr>
          <w:lang w:val="en-GB"/>
        </w:rPr>
      </w:pPr>
      <w:r>
        <w:rPr>
          <w:noProof/>
          <w:lang w:val="en-US"/>
        </w:rPr>
        <w:lastRenderedPageBreak/>
        <w:object w:dxaOrig="1440" w:dyaOrig="1440">
          <v:shape id="_x0000_s1061" type="#_x0000_t75" style="position:absolute;margin-left:-50.25pt;margin-top:-42.9pt;width:748.5pt;height:570.85pt;z-index:251668480;mso-position-horizontal-relative:text;mso-position-vertical-relative:text">
            <v:imagedata r:id="rId23" o:title=""/>
          </v:shape>
          <o:OLEObject Type="Embed" ProgID="Visio.Drawing.11" ShapeID="_x0000_s1061" DrawAspect="Content" ObjectID="_1453548585" r:id="rId24"/>
        </w:object>
      </w:r>
    </w:p>
    <w:p w:rsidR="001A3C5F" w:rsidRPr="001A3C5F" w:rsidRDefault="001A3C5F" w:rsidP="001A3C5F">
      <w:pPr>
        <w:rPr>
          <w:lang w:val="en-GB"/>
        </w:rPr>
      </w:pPr>
    </w:p>
    <w:p w:rsidR="001A3C5F" w:rsidRPr="001A3C5F" w:rsidRDefault="001A3C5F" w:rsidP="001A3C5F">
      <w:pPr>
        <w:rPr>
          <w:lang w:val="en-GB"/>
        </w:rPr>
      </w:pPr>
    </w:p>
    <w:p w:rsidR="001A3C5F" w:rsidRPr="001A3C5F" w:rsidRDefault="001A3C5F" w:rsidP="001A3C5F">
      <w:pPr>
        <w:rPr>
          <w:lang w:val="en-GB"/>
        </w:rPr>
      </w:pPr>
    </w:p>
    <w:p w:rsidR="001A3C5F" w:rsidRPr="001A3C5F" w:rsidRDefault="001A3C5F" w:rsidP="001A3C5F">
      <w:pPr>
        <w:rPr>
          <w:lang w:val="en-GB"/>
        </w:rPr>
      </w:pPr>
    </w:p>
    <w:p w:rsidR="001A3C5F" w:rsidRPr="001A3C5F" w:rsidRDefault="001A3C5F" w:rsidP="001A3C5F">
      <w:pPr>
        <w:rPr>
          <w:lang w:val="en-GB"/>
        </w:rPr>
      </w:pPr>
    </w:p>
    <w:p w:rsidR="001A3C5F" w:rsidRPr="001A3C5F" w:rsidRDefault="001A3C5F" w:rsidP="001A3C5F">
      <w:pPr>
        <w:rPr>
          <w:lang w:val="en-GB"/>
        </w:rPr>
      </w:pPr>
    </w:p>
    <w:p w:rsidR="001A3C5F" w:rsidRPr="001A3C5F" w:rsidRDefault="001A3C5F" w:rsidP="001A3C5F">
      <w:pPr>
        <w:rPr>
          <w:lang w:val="en-GB"/>
        </w:rPr>
      </w:pPr>
    </w:p>
    <w:p w:rsidR="001A3C5F" w:rsidRPr="001A3C5F" w:rsidRDefault="001A3C5F" w:rsidP="001A3C5F">
      <w:pPr>
        <w:rPr>
          <w:lang w:val="en-GB"/>
        </w:rPr>
      </w:pPr>
    </w:p>
    <w:p w:rsidR="001A3C5F" w:rsidRPr="001A3C5F" w:rsidRDefault="001A3C5F" w:rsidP="001A3C5F">
      <w:pPr>
        <w:rPr>
          <w:lang w:val="en-GB"/>
        </w:rPr>
      </w:pPr>
    </w:p>
    <w:p w:rsidR="001A3C5F" w:rsidRPr="001A3C5F" w:rsidRDefault="001A3C5F" w:rsidP="001A3C5F">
      <w:pPr>
        <w:rPr>
          <w:lang w:val="en-GB"/>
        </w:rPr>
      </w:pPr>
    </w:p>
    <w:p w:rsidR="001A3C5F" w:rsidRPr="001A3C5F" w:rsidRDefault="001A3C5F" w:rsidP="001A3C5F">
      <w:pPr>
        <w:rPr>
          <w:lang w:val="en-GB"/>
        </w:rPr>
      </w:pPr>
    </w:p>
    <w:p w:rsidR="001A3C5F" w:rsidRPr="001A3C5F" w:rsidRDefault="001A3C5F" w:rsidP="001A3C5F">
      <w:pPr>
        <w:rPr>
          <w:lang w:val="en-GB"/>
        </w:rPr>
      </w:pPr>
    </w:p>
    <w:p w:rsidR="001A3C5F" w:rsidRPr="001A3C5F" w:rsidRDefault="001A3C5F" w:rsidP="001A3C5F">
      <w:pPr>
        <w:rPr>
          <w:lang w:val="en-GB"/>
        </w:rPr>
      </w:pPr>
    </w:p>
    <w:p w:rsidR="001A3C5F" w:rsidRPr="001A3C5F" w:rsidRDefault="001A3C5F" w:rsidP="001A3C5F">
      <w:pPr>
        <w:rPr>
          <w:lang w:val="en-GB"/>
        </w:rPr>
      </w:pPr>
    </w:p>
    <w:p w:rsidR="002D0A2E" w:rsidRDefault="002D0A2E" w:rsidP="001A3C5F">
      <w:pPr>
        <w:rPr>
          <w:lang w:val="en-GB"/>
        </w:rPr>
      </w:pPr>
    </w:p>
    <w:p w:rsidR="002D0A2E" w:rsidRDefault="002D0A2E" w:rsidP="001A3C5F">
      <w:pPr>
        <w:rPr>
          <w:lang w:val="en-GB"/>
        </w:rPr>
      </w:pPr>
    </w:p>
    <w:p w:rsidR="002D0A2E" w:rsidRDefault="002D0A2E" w:rsidP="001A3C5F">
      <w:pPr>
        <w:rPr>
          <w:lang w:val="en-GB"/>
        </w:rPr>
      </w:pPr>
    </w:p>
    <w:p w:rsidR="002D0A2E" w:rsidRDefault="002D0A2E" w:rsidP="001A3C5F">
      <w:pPr>
        <w:rPr>
          <w:lang w:val="en-GB"/>
        </w:rPr>
      </w:pPr>
    </w:p>
    <w:p w:rsidR="002D0A2E" w:rsidRDefault="002D0A2E" w:rsidP="001A3C5F">
      <w:pPr>
        <w:rPr>
          <w:lang w:val="en-GB"/>
        </w:rPr>
      </w:pPr>
    </w:p>
    <w:p w:rsidR="001A3C5F" w:rsidRDefault="001A3C5F" w:rsidP="001A3C5F">
      <w:pPr>
        <w:rPr>
          <w:lang w:val="en-GB"/>
        </w:rPr>
      </w:pPr>
    </w:p>
    <w:p w:rsidR="001A3C5F" w:rsidRDefault="006241D3" w:rsidP="007F5CD0">
      <w:pPr>
        <w:pStyle w:val="Heading2"/>
      </w:pPr>
      <w:bookmarkStart w:id="15" w:name="_GoBack"/>
      <w:r>
        <w:rPr>
          <w:noProof/>
        </w:rPr>
        <w:lastRenderedPageBreak/>
        <w:object w:dxaOrig="1440" w:dyaOrig="1440">
          <v:shape id="_x0000_s1063" type="#_x0000_t75" style="position:absolute;left:0;text-align:left;margin-left:261.75pt;margin-top:5.55pt;width:342.75pt;height:500.8pt;z-index:251669504;mso-position-horizontal-relative:text;mso-position-vertical-relative:text">
            <v:imagedata r:id="rId25" o:title=""/>
          </v:shape>
          <o:OLEObject Type="Embed" ProgID="Visio.Drawing.11" ShapeID="_x0000_s1063" DrawAspect="Content" ObjectID="_1453548586" r:id="rId26"/>
        </w:object>
      </w:r>
      <w:bookmarkEnd w:id="15"/>
      <w:r w:rsidR="007F5CD0">
        <w:t>Big version of flowchart</w:t>
      </w:r>
    </w:p>
    <w:p w:rsidR="007F5CD0" w:rsidRDefault="007F5CD0"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6241D3" w:rsidP="001A3C5F">
      <w:pPr>
        <w:rPr>
          <w:lang w:val="en-GB"/>
        </w:rPr>
      </w:pPr>
      <w:r>
        <w:rPr>
          <w:noProof/>
          <w:lang w:val="en-US"/>
        </w:rPr>
        <w:lastRenderedPageBreak/>
        <w:object w:dxaOrig="1440" w:dyaOrig="1440">
          <v:shape id="_x0000_s1064" type="#_x0000_t75" style="position:absolute;margin-left:57pt;margin-top:-284.15pt;width:510.75pt;height:543.8pt;z-index:251670528;mso-position-horizontal-relative:text;mso-position-vertical-relative:text" wrapcoords="14400 67 9089 134 8426 201 8426 771 13481 1140 15523 1140 5413 1476 5413 11873 4698 12309 1226 12779 102 12880 0 13114 0 13349 153 13550 4647 14087 3370 15060 2962 15630 2757 15999 3064 16032 5413 16166 5413 16703 2400 16971 1991 17039 1991 17240 1736 17709 5413 17776 5413 19017 10264 19386 12204 19386 12204 21130 12409 21533 12460 21533 18740 21533 18791 21533 19251 20963 15932 20460 18434 20460 19098 20359 18996 19923 19302 19923 20630 19487 20681 19084 20170 18917 19557 18850 20681 18514 20681 18280 20477 18078 20119 17776 20221 17642 9294 17240 19200 17240 21600 17139 21600 16602 20987 16401 20374 15630 20885 15093 21191 14858 20885 14557 16953 14557 19098 14087 19200 10398 18843 10364 16902 10263 17923 9995 17923 8720 17413 8687 14809 8653 21294 8385 21345 7916 20834 7848 17668 7580 18383 7580 18791 7379 18843 4729 18536 4629 17311 4360 17413 3924 17209 3857 16953 3824 19200 3455 19302 2214 17872 1677 18740 1576 18587 1409 16085 1140 16953 1140 18485 805 18434 604 18843 134 18587 67 16443 67 14400 67">
            <v:imagedata r:id="rId27" o:title=""/>
            <w10:wrap type="tight"/>
          </v:shape>
          <o:OLEObject Type="Embed" ProgID="Visio.Drawing.11" ShapeID="_x0000_s1064" DrawAspect="Content" ObjectID="_1453548587" r:id="rId28"/>
        </w:object>
      </w: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6241D3" w:rsidP="001A3C5F">
      <w:pPr>
        <w:rPr>
          <w:lang w:val="en-GB"/>
        </w:rPr>
      </w:pPr>
      <w:r>
        <w:rPr>
          <w:noProof/>
          <w:lang w:val="en-US"/>
        </w:rPr>
        <w:lastRenderedPageBreak/>
        <w:object w:dxaOrig="1440" w:dyaOrig="1440">
          <v:shape id="_x0000_s1066" type="#_x0000_t75" style="position:absolute;margin-left:81.75pt;margin-top:-38.3pt;width:484.5pt;height:483.75pt;z-index:251671552;mso-position-horizontal-relative:text;mso-position-vertical-relative:text">
            <v:imagedata r:id="rId29" o:title=""/>
          </v:shape>
          <o:OLEObject Type="Embed" ProgID="Visio.Drawing.11" ShapeID="_x0000_s1066" DrawAspect="Content" ObjectID="_1453548588" r:id="rId30"/>
        </w:object>
      </w: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1A3C5F" w:rsidRDefault="001A3C5F" w:rsidP="001A3C5F">
      <w:pPr>
        <w:rPr>
          <w:lang w:val="en-GB"/>
        </w:rPr>
      </w:pPr>
    </w:p>
    <w:p w:rsidR="00453EE2" w:rsidRPr="001A3C5F" w:rsidRDefault="00453EE2" w:rsidP="001A3C5F">
      <w:pPr>
        <w:rPr>
          <w:lang w:val="en-GB"/>
        </w:rPr>
        <w:sectPr w:rsidR="00453EE2" w:rsidRPr="001A3C5F" w:rsidSect="00453EE2">
          <w:footerReference w:type="first" r:id="rId31"/>
          <w:pgSz w:w="15842" w:h="12242" w:orient="landscape" w:code="1"/>
          <w:pgMar w:top="1259" w:right="1440" w:bottom="1304" w:left="1440" w:header="709" w:footer="0" w:gutter="0"/>
          <w:cols w:space="708"/>
          <w:titlePg/>
          <w:docGrid w:linePitch="360"/>
        </w:sectPr>
      </w:pPr>
    </w:p>
    <w:p w:rsidR="000908F8" w:rsidRDefault="000908F8" w:rsidP="000908F8">
      <w:pPr>
        <w:pStyle w:val="Heading1"/>
      </w:pPr>
      <w:bookmarkStart w:id="16" w:name="_Toc338615287"/>
      <w:r>
        <w:lastRenderedPageBreak/>
        <w:t>Test Cases</w:t>
      </w:r>
      <w:bookmarkEnd w:id="16"/>
    </w:p>
    <w:p w:rsidR="000908F8" w:rsidRDefault="000908F8" w:rsidP="000908F8">
      <w:pPr>
        <w:pStyle w:val="Heading2"/>
        <w:rPr>
          <w:lang w:val="en-IE"/>
        </w:rPr>
      </w:pPr>
      <w:bookmarkStart w:id="17" w:name="_Toc338615288"/>
      <w:r>
        <w:rPr>
          <w:lang w:val="en-IE"/>
        </w:rPr>
        <w:t>Overview</w:t>
      </w:r>
      <w:bookmarkEnd w:id="17"/>
    </w:p>
    <w:p w:rsidR="000908F8" w:rsidRDefault="000908F8" w:rsidP="000908F8">
      <w:pPr>
        <w:rPr>
          <w:lang w:val="en-GB"/>
        </w:rPr>
      </w:pPr>
    </w:p>
    <w:tbl>
      <w:tblPr>
        <w:tblW w:w="5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3457"/>
        <w:gridCol w:w="1653"/>
        <w:gridCol w:w="3692"/>
      </w:tblGrid>
      <w:tr w:rsidR="00AC3DF6" w:rsidRPr="00106751" w:rsidTr="007657AE">
        <w:tc>
          <w:tcPr>
            <w:tcW w:w="656" w:type="pct"/>
          </w:tcPr>
          <w:p w:rsidR="00AC3DF6" w:rsidRPr="00204932" w:rsidRDefault="00AC3DF6" w:rsidP="00E87EB1">
            <w:pPr>
              <w:rPr>
                <w:b/>
                <w:color w:val="000000"/>
                <w:sz w:val="20"/>
              </w:rPr>
            </w:pPr>
            <w:r w:rsidRPr="00204932">
              <w:rPr>
                <w:b/>
                <w:color w:val="000000"/>
                <w:sz w:val="20"/>
              </w:rPr>
              <w:t>Ref</w:t>
            </w:r>
          </w:p>
        </w:tc>
        <w:tc>
          <w:tcPr>
            <w:tcW w:w="1706" w:type="pct"/>
          </w:tcPr>
          <w:p w:rsidR="00AC3DF6" w:rsidRPr="00083D02" w:rsidRDefault="00AC3DF6" w:rsidP="00E87EB1">
            <w:pPr>
              <w:rPr>
                <w:b/>
                <w:color w:val="000000"/>
                <w:sz w:val="20"/>
              </w:rPr>
            </w:pPr>
            <w:r w:rsidRPr="00083D02">
              <w:rPr>
                <w:b/>
                <w:color w:val="000000"/>
                <w:sz w:val="20"/>
              </w:rPr>
              <w:t>Description</w:t>
            </w:r>
          </w:p>
        </w:tc>
        <w:tc>
          <w:tcPr>
            <w:tcW w:w="816" w:type="pct"/>
          </w:tcPr>
          <w:p w:rsidR="00AC3DF6" w:rsidRPr="00204932" w:rsidRDefault="00AC3DF6" w:rsidP="00E87EB1">
            <w:pPr>
              <w:rPr>
                <w:b/>
                <w:color w:val="000000"/>
                <w:sz w:val="20"/>
              </w:rPr>
            </w:pPr>
            <w:r>
              <w:rPr>
                <w:b/>
                <w:color w:val="000000"/>
                <w:sz w:val="20"/>
              </w:rPr>
              <w:t>Test case type *</w:t>
            </w:r>
          </w:p>
        </w:tc>
        <w:tc>
          <w:tcPr>
            <w:tcW w:w="1822" w:type="pct"/>
          </w:tcPr>
          <w:p w:rsidR="00AC3DF6" w:rsidRDefault="00AC3DF6" w:rsidP="00E87EB1">
            <w:pPr>
              <w:rPr>
                <w:b/>
                <w:color w:val="000000"/>
                <w:sz w:val="20"/>
              </w:rPr>
            </w:pPr>
            <w:r>
              <w:rPr>
                <w:b/>
                <w:color w:val="000000"/>
                <w:sz w:val="20"/>
              </w:rPr>
              <w:t>Expected Result</w:t>
            </w:r>
          </w:p>
        </w:tc>
      </w:tr>
      <w:tr w:rsidR="00083D02" w:rsidRPr="00106751" w:rsidTr="007657AE">
        <w:tc>
          <w:tcPr>
            <w:tcW w:w="656" w:type="pct"/>
          </w:tcPr>
          <w:p w:rsidR="00083D02" w:rsidRPr="00204932" w:rsidRDefault="00083D02" w:rsidP="00E87EB1">
            <w:pPr>
              <w:rPr>
                <w:sz w:val="20"/>
                <w:lang w:val="en-GB"/>
              </w:rPr>
            </w:pPr>
            <w:r>
              <w:rPr>
                <w:sz w:val="20"/>
                <w:lang w:val="en-GB"/>
              </w:rPr>
              <w:t>TC-0010</w:t>
            </w:r>
          </w:p>
        </w:tc>
        <w:tc>
          <w:tcPr>
            <w:tcW w:w="1706" w:type="pct"/>
          </w:tcPr>
          <w:p w:rsidR="00083D02" w:rsidRPr="00083D02" w:rsidRDefault="00083D02" w:rsidP="00BF6211">
            <w:pPr>
              <w:rPr>
                <w:sz w:val="20"/>
                <w:lang w:val="en-GB"/>
              </w:rPr>
            </w:pPr>
            <w:r w:rsidRPr="00083D02">
              <w:rPr>
                <w:sz w:val="20"/>
                <w:lang w:val="en-GB"/>
              </w:rPr>
              <w:t>When the program starts enter zero</w:t>
            </w:r>
          </w:p>
        </w:tc>
        <w:tc>
          <w:tcPr>
            <w:tcW w:w="816" w:type="pct"/>
          </w:tcPr>
          <w:p w:rsidR="00083D02" w:rsidRPr="00204932" w:rsidRDefault="00083D02" w:rsidP="00BF6211">
            <w:pPr>
              <w:rPr>
                <w:sz w:val="20"/>
                <w:lang w:val="en-GB"/>
              </w:rPr>
            </w:pPr>
            <w:r>
              <w:rPr>
                <w:sz w:val="20"/>
                <w:lang w:val="en-GB"/>
              </w:rPr>
              <w:t>simple</w:t>
            </w:r>
          </w:p>
        </w:tc>
        <w:tc>
          <w:tcPr>
            <w:tcW w:w="1822" w:type="pct"/>
          </w:tcPr>
          <w:p w:rsidR="00083D02" w:rsidRPr="00204932" w:rsidRDefault="00083D02" w:rsidP="00BF6211">
            <w:pPr>
              <w:rPr>
                <w:sz w:val="20"/>
                <w:lang w:val="en-GB"/>
              </w:rPr>
            </w:pPr>
            <w:r>
              <w:rPr>
                <w:sz w:val="20"/>
                <w:lang w:val="en-GB"/>
              </w:rPr>
              <w:t>Exit Screen appears saying bye – thanks for playing</w:t>
            </w:r>
          </w:p>
        </w:tc>
      </w:tr>
      <w:tr w:rsidR="003A4E92" w:rsidRPr="00106751" w:rsidTr="007657AE">
        <w:tc>
          <w:tcPr>
            <w:tcW w:w="656" w:type="pct"/>
          </w:tcPr>
          <w:p w:rsidR="003A4E92" w:rsidRPr="00204932" w:rsidRDefault="003A4E92" w:rsidP="00E87EB1">
            <w:pPr>
              <w:rPr>
                <w:sz w:val="20"/>
                <w:lang w:val="en-GB"/>
              </w:rPr>
            </w:pPr>
            <w:r>
              <w:rPr>
                <w:sz w:val="20"/>
                <w:lang w:val="en-GB"/>
              </w:rPr>
              <w:t>TC-0020</w:t>
            </w:r>
          </w:p>
        </w:tc>
        <w:tc>
          <w:tcPr>
            <w:tcW w:w="1706" w:type="pct"/>
          </w:tcPr>
          <w:p w:rsidR="003A4E92" w:rsidRPr="00204932" w:rsidRDefault="003A4E92" w:rsidP="003A4E92">
            <w:pPr>
              <w:rPr>
                <w:sz w:val="20"/>
                <w:lang w:val="en-GB"/>
              </w:rPr>
            </w:pPr>
            <w:r>
              <w:rPr>
                <w:sz w:val="20"/>
                <w:lang w:val="en-GB"/>
              </w:rPr>
              <w:t>Enter the number 5</w:t>
            </w:r>
          </w:p>
        </w:tc>
        <w:tc>
          <w:tcPr>
            <w:tcW w:w="816" w:type="pct"/>
          </w:tcPr>
          <w:p w:rsidR="003A4E92" w:rsidRPr="00204932" w:rsidRDefault="003A4E92" w:rsidP="00BF6211">
            <w:pPr>
              <w:rPr>
                <w:sz w:val="20"/>
                <w:lang w:val="en-GB"/>
              </w:rPr>
            </w:pPr>
            <w:r>
              <w:rPr>
                <w:sz w:val="20"/>
                <w:lang w:val="en-GB"/>
              </w:rPr>
              <w:t>simple</w:t>
            </w:r>
          </w:p>
        </w:tc>
        <w:tc>
          <w:tcPr>
            <w:tcW w:w="1822" w:type="pct"/>
          </w:tcPr>
          <w:p w:rsidR="003A4E92" w:rsidRPr="00204932" w:rsidRDefault="003A4E92" w:rsidP="003A4E92">
            <w:pPr>
              <w:rPr>
                <w:sz w:val="20"/>
                <w:lang w:val="en-GB"/>
              </w:rPr>
            </w:pPr>
            <w:r>
              <w:rPr>
                <w:sz w:val="20"/>
                <w:lang w:val="en-GB"/>
              </w:rPr>
              <w:t>Invalid entry screen should appear and the player should be brought back to the main ask for entry a letter or zero to exit screen</w:t>
            </w:r>
          </w:p>
        </w:tc>
      </w:tr>
      <w:tr w:rsidR="003A4E92" w:rsidRPr="00106751" w:rsidTr="007657AE">
        <w:tc>
          <w:tcPr>
            <w:tcW w:w="656" w:type="pct"/>
          </w:tcPr>
          <w:p w:rsidR="003A4E92" w:rsidRPr="00204932" w:rsidRDefault="003A4E92" w:rsidP="00E87EB1">
            <w:pPr>
              <w:rPr>
                <w:sz w:val="20"/>
                <w:lang w:val="en-GB"/>
              </w:rPr>
            </w:pPr>
            <w:r>
              <w:rPr>
                <w:sz w:val="20"/>
                <w:lang w:val="en-GB"/>
              </w:rPr>
              <w:t>TC-0030</w:t>
            </w:r>
          </w:p>
        </w:tc>
        <w:tc>
          <w:tcPr>
            <w:tcW w:w="1706" w:type="pct"/>
          </w:tcPr>
          <w:p w:rsidR="003A4E92" w:rsidRPr="00204932" w:rsidRDefault="003A4E92" w:rsidP="00BF6211">
            <w:pPr>
              <w:rPr>
                <w:sz w:val="20"/>
                <w:lang w:val="en-GB"/>
              </w:rPr>
            </w:pPr>
            <w:r>
              <w:rPr>
                <w:sz w:val="20"/>
                <w:lang w:val="en-GB"/>
              </w:rPr>
              <w:t>Enter the character #</w:t>
            </w:r>
          </w:p>
        </w:tc>
        <w:tc>
          <w:tcPr>
            <w:tcW w:w="816" w:type="pct"/>
          </w:tcPr>
          <w:p w:rsidR="003A4E92" w:rsidRPr="00204932" w:rsidRDefault="003A4E92" w:rsidP="00BF6211">
            <w:pPr>
              <w:rPr>
                <w:sz w:val="20"/>
                <w:lang w:val="en-GB"/>
              </w:rPr>
            </w:pPr>
            <w:r>
              <w:rPr>
                <w:sz w:val="20"/>
                <w:lang w:val="en-GB"/>
              </w:rPr>
              <w:t>simple</w:t>
            </w:r>
          </w:p>
        </w:tc>
        <w:tc>
          <w:tcPr>
            <w:tcW w:w="1822" w:type="pct"/>
          </w:tcPr>
          <w:p w:rsidR="003A4E92" w:rsidRPr="00204932" w:rsidRDefault="003A4E92" w:rsidP="003A4E92">
            <w:pPr>
              <w:rPr>
                <w:sz w:val="20"/>
                <w:lang w:val="en-GB"/>
              </w:rPr>
            </w:pPr>
            <w:r>
              <w:rPr>
                <w:sz w:val="20"/>
                <w:lang w:val="en-GB"/>
              </w:rPr>
              <w:t>Invalid entry screen should appear and the player should be brought back to the main ask for a letter or zero to exit screen</w:t>
            </w:r>
          </w:p>
        </w:tc>
      </w:tr>
      <w:tr w:rsidR="003A4E92" w:rsidRPr="00106751" w:rsidTr="007657AE">
        <w:tc>
          <w:tcPr>
            <w:tcW w:w="656" w:type="pct"/>
          </w:tcPr>
          <w:p w:rsidR="003A4E92" w:rsidRPr="00204932" w:rsidRDefault="003A4E92" w:rsidP="00E87EB1">
            <w:pPr>
              <w:rPr>
                <w:sz w:val="20"/>
                <w:lang w:val="en-GB"/>
              </w:rPr>
            </w:pPr>
            <w:r>
              <w:rPr>
                <w:sz w:val="20"/>
                <w:lang w:val="en-GB"/>
              </w:rPr>
              <w:t>TC-0040</w:t>
            </w:r>
          </w:p>
        </w:tc>
        <w:tc>
          <w:tcPr>
            <w:tcW w:w="1706" w:type="pct"/>
          </w:tcPr>
          <w:p w:rsidR="003A4E92" w:rsidRPr="00204932" w:rsidRDefault="003A4E92" w:rsidP="00BF6211">
            <w:pPr>
              <w:rPr>
                <w:sz w:val="20"/>
              </w:rPr>
            </w:pPr>
            <w:r>
              <w:rPr>
                <w:sz w:val="20"/>
              </w:rPr>
              <w:t>Enter A</w:t>
            </w:r>
          </w:p>
        </w:tc>
        <w:tc>
          <w:tcPr>
            <w:tcW w:w="816" w:type="pct"/>
          </w:tcPr>
          <w:p w:rsidR="003A4E92" w:rsidRPr="00204932" w:rsidRDefault="003A4E92" w:rsidP="00BF6211">
            <w:pPr>
              <w:rPr>
                <w:sz w:val="20"/>
              </w:rPr>
            </w:pPr>
            <w:r>
              <w:rPr>
                <w:sz w:val="20"/>
              </w:rPr>
              <w:t>Edge</w:t>
            </w:r>
          </w:p>
        </w:tc>
        <w:tc>
          <w:tcPr>
            <w:tcW w:w="1822" w:type="pct"/>
          </w:tcPr>
          <w:p w:rsidR="003A4E92" w:rsidRPr="00204932" w:rsidRDefault="003A4E92" w:rsidP="003A4E92">
            <w:pPr>
              <w:rPr>
                <w:sz w:val="20"/>
              </w:rPr>
            </w:pPr>
            <w:r>
              <w:rPr>
                <w:sz w:val="20"/>
              </w:rPr>
              <w:t>The good job you find a letter from the word or enter lives – 1 screen with request to enter another letter appears</w:t>
            </w:r>
          </w:p>
        </w:tc>
      </w:tr>
      <w:tr w:rsidR="003A4E92" w:rsidRPr="00106751" w:rsidTr="007657AE">
        <w:tc>
          <w:tcPr>
            <w:tcW w:w="656" w:type="pct"/>
          </w:tcPr>
          <w:p w:rsidR="003A4E92" w:rsidRDefault="003A4E92" w:rsidP="00E87EB1">
            <w:pPr>
              <w:rPr>
                <w:sz w:val="20"/>
                <w:lang w:val="en-GB"/>
              </w:rPr>
            </w:pPr>
            <w:r>
              <w:rPr>
                <w:sz w:val="20"/>
                <w:lang w:val="en-GB"/>
              </w:rPr>
              <w:t>TC-0050</w:t>
            </w:r>
          </w:p>
        </w:tc>
        <w:tc>
          <w:tcPr>
            <w:tcW w:w="1706" w:type="pct"/>
          </w:tcPr>
          <w:p w:rsidR="003A4E92" w:rsidRPr="00204932" w:rsidRDefault="003A4E92" w:rsidP="00BF6211">
            <w:pPr>
              <w:rPr>
                <w:sz w:val="20"/>
              </w:rPr>
            </w:pPr>
            <w:r>
              <w:rPr>
                <w:sz w:val="20"/>
              </w:rPr>
              <w:t>Enter Z</w:t>
            </w:r>
          </w:p>
        </w:tc>
        <w:tc>
          <w:tcPr>
            <w:tcW w:w="816" w:type="pct"/>
          </w:tcPr>
          <w:p w:rsidR="003A4E92" w:rsidRPr="00204932" w:rsidRDefault="003A4E92" w:rsidP="00BF6211">
            <w:pPr>
              <w:rPr>
                <w:sz w:val="20"/>
              </w:rPr>
            </w:pPr>
            <w:r>
              <w:rPr>
                <w:sz w:val="20"/>
              </w:rPr>
              <w:t>Edge</w:t>
            </w:r>
          </w:p>
        </w:tc>
        <w:tc>
          <w:tcPr>
            <w:tcW w:w="1822" w:type="pct"/>
          </w:tcPr>
          <w:p w:rsidR="003A4E92" w:rsidRPr="00204932" w:rsidRDefault="003A4E92" w:rsidP="00BF6211">
            <w:pPr>
              <w:rPr>
                <w:sz w:val="20"/>
              </w:rPr>
            </w:pPr>
            <w:r>
              <w:rPr>
                <w:sz w:val="20"/>
              </w:rPr>
              <w:t>The good job you find a letter from the word or enter lives – 1 screen with request to enter another letter appears</w:t>
            </w:r>
          </w:p>
        </w:tc>
      </w:tr>
      <w:tr w:rsidR="007657AE" w:rsidRPr="00106751" w:rsidTr="007657AE">
        <w:tc>
          <w:tcPr>
            <w:tcW w:w="656" w:type="pct"/>
          </w:tcPr>
          <w:p w:rsidR="007657AE" w:rsidRDefault="007657AE" w:rsidP="00E87EB1">
            <w:pPr>
              <w:rPr>
                <w:sz w:val="20"/>
                <w:lang w:val="en-GB"/>
              </w:rPr>
            </w:pPr>
            <w:r>
              <w:rPr>
                <w:sz w:val="20"/>
                <w:lang w:val="en-GB"/>
              </w:rPr>
              <w:t>TC-0060</w:t>
            </w:r>
          </w:p>
        </w:tc>
        <w:tc>
          <w:tcPr>
            <w:tcW w:w="1706" w:type="pct"/>
          </w:tcPr>
          <w:p w:rsidR="007657AE" w:rsidRPr="00204932" w:rsidRDefault="007657AE" w:rsidP="007657AE">
            <w:pPr>
              <w:rPr>
                <w:sz w:val="20"/>
              </w:rPr>
            </w:pPr>
            <w:r>
              <w:rPr>
                <w:sz w:val="20"/>
              </w:rPr>
              <w:t>After entering the letter A on next request for input enter zero</w:t>
            </w:r>
          </w:p>
        </w:tc>
        <w:tc>
          <w:tcPr>
            <w:tcW w:w="816" w:type="pct"/>
          </w:tcPr>
          <w:p w:rsidR="007657AE" w:rsidRPr="00204932" w:rsidRDefault="007657AE" w:rsidP="00BF6211">
            <w:pPr>
              <w:rPr>
                <w:sz w:val="20"/>
              </w:rPr>
            </w:pPr>
            <w:r>
              <w:rPr>
                <w:sz w:val="20"/>
              </w:rPr>
              <w:t>normal</w:t>
            </w:r>
          </w:p>
        </w:tc>
        <w:tc>
          <w:tcPr>
            <w:tcW w:w="1822" w:type="pct"/>
          </w:tcPr>
          <w:p w:rsidR="007657AE" w:rsidRDefault="007657AE" w:rsidP="00BF6211">
            <w:pPr>
              <w:rPr>
                <w:sz w:val="20"/>
                <w:lang w:val="en-GB"/>
              </w:rPr>
            </w:pPr>
            <w:r>
              <w:rPr>
                <w:sz w:val="20"/>
                <w:lang w:val="en-GB"/>
              </w:rPr>
              <w:t>Exit Screen appears saying bye – thanks for playing</w:t>
            </w:r>
          </w:p>
          <w:p w:rsidR="007657AE" w:rsidRPr="00204932" w:rsidRDefault="007657AE" w:rsidP="00BF6211">
            <w:pPr>
              <w:rPr>
                <w:sz w:val="20"/>
              </w:rPr>
            </w:pPr>
          </w:p>
        </w:tc>
      </w:tr>
      <w:tr w:rsidR="007657AE" w:rsidRPr="00106751" w:rsidTr="007657AE">
        <w:tc>
          <w:tcPr>
            <w:tcW w:w="656" w:type="pct"/>
          </w:tcPr>
          <w:p w:rsidR="007657AE" w:rsidRDefault="007657AE" w:rsidP="00E87EB1">
            <w:pPr>
              <w:rPr>
                <w:sz w:val="20"/>
                <w:lang w:val="en-GB"/>
              </w:rPr>
            </w:pPr>
            <w:r>
              <w:rPr>
                <w:sz w:val="20"/>
                <w:lang w:val="en-GB"/>
              </w:rPr>
              <w:t>TC-0070</w:t>
            </w:r>
          </w:p>
        </w:tc>
        <w:tc>
          <w:tcPr>
            <w:tcW w:w="1706" w:type="pct"/>
          </w:tcPr>
          <w:p w:rsidR="007657AE" w:rsidRDefault="007657AE" w:rsidP="00BF6211">
            <w:pPr>
              <w:rPr>
                <w:sz w:val="20"/>
              </w:rPr>
            </w:pPr>
            <w:r>
              <w:rPr>
                <w:sz w:val="20"/>
              </w:rPr>
              <w:t>Guess letters until run out of lives</w:t>
            </w:r>
          </w:p>
          <w:p w:rsidR="007657AE" w:rsidRPr="00204932" w:rsidRDefault="007657AE" w:rsidP="00BF6211">
            <w:pPr>
              <w:rPr>
                <w:sz w:val="20"/>
              </w:rPr>
            </w:pPr>
            <w:r>
              <w:rPr>
                <w:sz w:val="20"/>
              </w:rPr>
              <w:t>Choose N to replay</w:t>
            </w:r>
          </w:p>
        </w:tc>
        <w:tc>
          <w:tcPr>
            <w:tcW w:w="816" w:type="pct"/>
          </w:tcPr>
          <w:p w:rsidR="007657AE" w:rsidRPr="00204932" w:rsidRDefault="007657AE" w:rsidP="00BF6211">
            <w:pPr>
              <w:rPr>
                <w:sz w:val="20"/>
              </w:rPr>
            </w:pPr>
            <w:r>
              <w:rPr>
                <w:sz w:val="20"/>
              </w:rPr>
              <w:t>normal</w:t>
            </w:r>
          </w:p>
        </w:tc>
        <w:tc>
          <w:tcPr>
            <w:tcW w:w="1822" w:type="pct"/>
          </w:tcPr>
          <w:p w:rsidR="007657AE" w:rsidRDefault="007657AE" w:rsidP="00BF6211">
            <w:pPr>
              <w:rPr>
                <w:sz w:val="20"/>
              </w:rPr>
            </w:pPr>
            <w:r>
              <w:rPr>
                <w:sz w:val="20"/>
              </w:rPr>
              <w:t xml:space="preserve">See “you lost “ screen. </w:t>
            </w:r>
          </w:p>
          <w:p w:rsidR="007657AE" w:rsidRPr="007657AE" w:rsidRDefault="007657AE" w:rsidP="00BF6211">
            <w:pPr>
              <w:rPr>
                <w:sz w:val="20"/>
                <w:lang w:val="en-GB"/>
              </w:rPr>
            </w:pPr>
            <w:r>
              <w:rPr>
                <w:sz w:val="20"/>
                <w:lang w:val="en-GB"/>
              </w:rPr>
              <w:t>Exit Screen appears saying bye – thanks for playing</w:t>
            </w:r>
          </w:p>
        </w:tc>
      </w:tr>
      <w:tr w:rsidR="007657AE" w:rsidRPr="00106751" w:rsidTr="007657AE">
        <w:tc>
          <w:tcPr>
            <w:tcW w:w="656" w:type="pct"/>
          </w:tcPr>
          <w:p w:rsidR="007657AE" w:rsidRDefault="007657AE" w:rsidP="00E87EB1">
            <w:pPr>
              <w:rPr>
                <w:sz w:val="20"/>
                <w:lang w:val="en-GB"/>
              </w:rPr>
            </w:pPr>
            <w:r>
              <w:rPr>
                <w:sz w:val="20"/>
                <w:lang w:val="en-GB"/>
              </w:rPr>
              <w:t>TC-0080</w:t>
            </w:r>
          </w:p>
        </w:tc>
        <w:tc>
          <w:tcPr>
            <w:tcW w:w="1706" w:type="pct"/>
          </w:tcPr>
          <w:p w:rsidR="007657AE" w:rsidRDefault="007657AE" w:rsidP="00BF6211">
            <w:pPr>
              <w:rPr>
                <w:sz w:val="20"/>
              </w:rPr>
            </w:pPr>
            <w:r>
              <w:rPr>
                <w:sz w:val="20"/>
              </w:rPr>
              <w:t>Guess letters until run out of lives</w:t>
            </w:r>
          </w:p>
          <w:p w:rsidR="007657AE" w:rsidRDefault="007657AE" w:rsidP="00BF6211">
            <w:pPr>
              <w:rPr>
                <w:sz w:val="20"/>
              </w:rPr>
            </w:pPr>
            <w:r>
              <w:rPr>
                <w:sz w:val="20"/>
              </w:rPr>
              <w:t>Choose Y to replay</w:t>
            </w:r>
          </w:p>
          <w:p w:rsidR="007657AE" w:rsidRPr="00204932" w:rsidRDefault="007657AE" w:rsidP="00BF6211">
            <w:pPr>
              <w:rPr>
                <w:sz w:val="20"/>
              </w:rPr>
            </w:pPr>
            <w:r>
              <w:rPr>
                <w:sz w:val="20"/>
              </w:rPr>
              <w:t>Retry TC-0010 to TC-0060 again where the game is being played following a Y to the replay game question</w:t>
            </w:r>
          </w:p>
        </w:tc>
        <w:tc>
          <w:tcPr>
            <w:tcW w:w="816" w:type="pct"/>
          </w:tcPr>
          <w:p w:rsidR="007657AE" w:rsidRPr="00204932" w:rsidRDefault="007657AE" w:rsidP="00BF6211">
            <w:pPr>
              <w:rPr>
                <w:sz w:val="20"/>
              </w:rPr>
            </w:pPr>
            <w:r>
              <w:rPr>
                <w:sz w:val="20"/>
              </w:rPr>
              <w:t>normal</w:t>
            </w:r>
          </w:p>
        </w:tc>
        <w:tc>
          <w:tcPr>
            <w:tcW w:w="1822" w:type="pct"/>
          </w:tcPr>
          <w:p w:rsidR="007657AE" w:rsidRDefault="007657AE" w:rsidP="00BF6211">
            <w:pPr>
              <w:rPr>
                <w:sz w:val="20"/>
              </w:rPr>
            </w:pPr>
            <w:r>
              <w:rPr>
                <w:sz w:val="20"/>
              </w:rPr>
              <w:t xml:space="preserve">See “you lost” screen. </w:t>
            </w:r>
          </w:p>
          <w:p w:rsidR="007657AE" w:rsidRDefault="007657AE" w:rsidP="00BF6211">
            <w:pPr>
              <w:rPr>
                <w:sz w:val="20"/>
                <w:lang w:val="en-GB"/>
              </w:rPr>
            </w:pPr>
            <w:r>
              <w:rPr>
                <w:sz w:val="20"/>
                <w:lang w:val="en-GB"/>
              </w:rPr>
              <w:t>Main Screen  appears</w:t>
            </w:r>
          </w:p>
          <w:p w:rsidR="007657AE" w:rsidRPr="00204932" w:rsidRDefault="007657AE" w:rsidP="007657AE">
            <w:pPr>
              <w:rPr>
                <w:sz w:val="20"/>
              </w:rPr>
            </w:pPr>
            <w:r>
              <w:rPr>
                <w:sz w:val="20"/>
                <w:lang w:val="en-GB"/>
              </w:rPr>
              <w:t xml:space="preserve">Should play as per expected results in each case. Looking to see if a variable has not been initialised correctly on the second pass </w:t>
            </w:r>
          </w:p>
        </w:tc>
      </w:tr>
      <w:tr w:rsidR="007657AE" w:rsidRPr="00106751" w:rsidTr="007657AE">
        <w:tc>
          <w:tcPr>
            <w:tcW w:w="656" w:type="pct"/>
          </w:tcPr>
          <w:p w:rsidR="007657AE" w:rsidRDefault="007657AE" w:rsidP="00E87EB1">
            <w:pPr>
              <w:rPr>
                <w:sz w:val="20"/>
                <w:lang w:val="en-GB"/>
              </w:rPr>
            </w:pPr>
            <w:r>
              <w:rPr>
                <w:sz w:val="20"/>
                <w:lang w:val="en-GB"/>
              </w:rPr>
              <w:t>TC-0090</w:t>
            </w:r>
          </w:p>
        </w:tc>
        <w:tc>
          <w:tcPr>
            <w:tcW w:w="1706" w:type="pct"/>
          </w:tcPr>
          <w:p w:rsidR="007657AE" w:rsidRDefault="007657AE" w:rsidP="00BF6211">
            <w:pPr>
              <w:rPr>
                <w:sz w:val="20"/>
              </w:rPr>
            </w:pPr>
            <w:r>
              <w:rPr>
                <w:sz w:val="20"/>
              </w:rPr>
              <w:t xml:space="preserve">Guess the </w:t>
            </w:r>
            <w:r w:rsidR="006960B9">
              <w:rPr>
                <w:sz w:val="20"/>
              </w:rPr>
              <w:t xml:space="preserve">letters </w:t>
            </w:r>
            <w:r>
              <w:rPr>
                <w:sz w:val="20"/>
              </w:rPr>
              <w:t>until win</w:t>
            </w:r>
          </w:p>
          <w:p w:rsidR="007657AE" w:rsidRDefault="007657AE" w:rsidP="00BF6211">
            <w:pPr>
              <w:rPr>
                <w:sz w:val="20"/>
              </w:rPr>
            </w:pPr>
            <w:r>
              <w:rPr>
                <w:sz w:val="20"/>
              </w:rPr>
              <w:lastRenderedPageBreak/>
              <w:t>Choose N to replay</w:t>
            </w:r>
          </w:p>
        </w:tc>
        <w:tc>
          <w:tcPr>
            <w:tcW w:w="816" w:type="pct"/>
          </w:tcPr>
          <w:p w:rsidR="007657AE" w:rsidRDefault="007657AE" w:rsidP="00BF6211">
            <w:pPr>
              <w:rPr>
                <w:sz w:val="20"/>
              </w:rPr>
            </w:pPr>
            <w:r>
              <w:rPr>
                <w:sz w:val="20"/>
              </w:rPr>
              <w:lastRenderedPageBreak/>
              <w:t>normal</w:t>
            </w:r>
          </w:p>
        </w:tc>
        <w:tc>
          <w:tcPr>
            <w:tcW w:w="1822" w:type="pct"/>
          </w:tcPr>
          <w:p w:rsidR="007657AE" w:rsidRDefault="007657AE" w:rsidP="00BF6211">
            <w:pPr>
              <w:rPr>
                <w:sz w:val="20"/>
              </w:rPr>
            </w:pPr>
            <w:r>
              <w:rPr>
                <w:sz w:val="20"/>
              </w:rPr>
              <w:t>See “you win” screen</w:t>
            </w:r>
          </w:p>
          <w:p w:rsidR="007657AE" w:rsidRPr="000F10D4" w:rsidRDefault="007657AE" w:rsidP="00BF6211">
            <w:pPr>
              <w:rPr>
                <w:sz w:val="20"/>
                <w:lang w:val="en-GB"/>
              </w:rPr>
            </w:pPr>
            <w:r>
              <w:rPr>
                <w:sz w:val="20"/>
                <w:lang w:val="en-GB"/>
              </w:rPr>
              <w:lastRenderedPageBreak/>
              <w:t>Exit Screen appears saying bye – thanks for playing</w:t>
            </w:r>
          </w:p>
        </w:tc>
      </w:tr>
      <w:tr w:rsidR="006960B9" w:rsidRPr="00106751" w:rsidTr="007657AE">
        <w:tc>
          <w:tcPr>
            <w:tcW w:w="656" w:type="pct"/>
          </w:tcPr>
          <w:p w:rsidR="006960B9" w:rsidRDefault="006960B9" w:rsidP="00E87EB1">
            <w:pPr>
              <w:rPr>
                <w:sz w:val="20"/>
                <w:lang w:val="en-GB"/>
              </w:rPr>
            </w:pPr>
            <w:r>
              <w:rPr>
                <w:sz w:val="20"/>
                <w:lang w:val="en-GB"/>
              </w:rPr>
              <w:lastRenderedPageBreak/>
              <w:t>TC-0100</w:t>
            </w:r>
          </w:p>
        </w:tc>
        <w:tc>
          <w:tcPr>
            <w:tcW w:w="1706" w:type="pct"/>
          </w:tcPr>
          <w:p w:rsidR="006960B9" w:rsidRDefault="006960B9" w:rsidP="00BF6211">
            <w:pPr>
              <w:rPr>
                <w:sz w:val="20"/>
              </w:rPr>
            </w:pPr>
            <w:r>
              <w:rPr>
                <w:sz w:val="20"/>
              </w:rPr>
              <w:t>Guess the letters until win</w:t>
            </w:r>
          </w:p>
          <w:p w:rsidR="006960B9" w:rsidRDefault="006960B9" w:rsidP="00BF6211">
            <w:pPr>
              <w:rPr>
                <w:sz w:val="20"/>
              </w:rPr>
            </w:pPr>
            <w:r>
              <w:rPr>
                <w:sz w:val="20"/>
              </w:rPr>
              <w:t>Choose Y to replay</w:t>
            </w:r>
          </w:p>
          <w:p w:rsidR="006960B9" w:rsidRDefault="006960B9" w:rsidP="00BF6211">
            <w:pPr>
              <w:rPr>
                <w:sz w:val="20"/>
              </w:rPr>
            </w:pPr>
            <w:r>
              <w:rPr>
                <w:sz w:val="20"/>
              </w:rPr>
              <w:t>Retry TC-0010 to TC-0060 again where the game is being played following a Y to the replay game question</w:t>
            </w:r>
          </w:p>
        </w:tc>
        <w:tc>
          <w:tcPr>
            <w:tcW w:w="816" w:type="pct"/>
          </w:tcPr>
          <w:p w:rsidR="006960B9" w:rsidRDefault="006960B9" w:rsidP="00BF6211">
            <w:pPr>
              <w:rPr>
                <w:sz w:val="20"/>
              </w:rPr>
            </w:pPr>
            <w:r>
              <w:rPr>
                <w:sz w:val="20"/>
              </w:rPr>
              <w:t>normal</w:t>
            </w:r>
          </w:p>
        </w:tc>
        <w:tc>
          <w:tcPr>
            <w:tcW w:w="1822" w:type="pct"/>
          </w:tcPr>
          <w:p w:rsidR="006960B9" w:rsidRDefault="006960B9" w:rsidP="00BF6211">
            <w:pPr>
              <w:rPr>
                <w:sz w:val="20"/>
              </w:rPr>
            </w:pPr>
            <w:r>
              <w:rPr>
                <w:sz w:val="20"/>
              </w:rPr>
              <w:t>See “you win” screen</w:t>
            </w:r>
          </w:p>
          <w:p w:rsidR="006960B9" w:rsidRDefault="006960B9" w:rsidP="00BF6211">
            <w:pPr>
              <w:rPr>
                <w:sz w:val="20"/>
                <w:lang w:val="en-GB"/>
              </w:rPr>
            </w:pPr>
            <w:r>
              <w:rPr>
                <w:sz w:val="20"/>
                <w:lang w:val="en-GB"/>
              </w:rPr>
              <w:t>Main Screen  appears</w:t>
            </w:r>
          </w:p>
          <w:p w:rsidR="006960B9" w:rsidRDefault="006960B9" w:rsidP="006960B9">
            <w:pPr>
              <w:rPr>
                <w:sz w:val="20"/>
              </w:rPr>
            </w:pPr>
            <w:r>
              <w:rPr>
                <w:sz w:val="20"/>
                <w:lang w:val="en-GB"/>
              </w:rPr>
              <w:t xml:space="preserve">Should play as per expected results in each case. Looking to see if a variable has not been initialised correctly on the second pass </w:t>
            </w:r>
          </w:p>
        </w:tc>
      </w:tr>
      <w:tr w:rsidR="006960B9" w:rsidRPr="00106751" w:rsidTr="007657AE">
        <w:tc>
          <w:tcPr>
            <w:tcW w:w="656" w:type="pct"/>
          </w:tcPr>
          <w:p w:rsidR="006960B9" w:rsidRDefault="006960B9" w:rsidP="00E87EB1">
            <w:pPr>
              <w:rPr>
                <w:sz w:val="20"/>
                <w:lang w:val="en-GB"/>
              </w:rPr>
            </w:pPr>
            <w:r>
              <w:rPr>
                <w:sz w:val="20"/>
                <w:lang w:val="en-GB"/>
              </w:rPr>
              <w:t>TC-0110</w:t>
            </w:r>
          </w:p>
        </w:tc>
        <w:tc>
          <w:tcPr>
            <w:tcW w:w="1706" w:type="pct"/>
          </w:tcPr>
          <w:p w:rsidR="006960B9" w:rsidRDefault="006960B9" w:rsidP="006960B9">
            <w:pPr>
              <w:rPr>
                <w:sz w:val="20"/>
              </w:rPr>
            </w:pPr>
            <w:r>
              <w:rPr>
                <w:sz w:val="20"/>
              </w:rPr>
              <w:t>Ensure all letters from A to Z can be entered</w:t>
            </w:r>
          </w:p>
        </w:tc>
        <w:tc>
          <w:tcPr>
            <w:tcW w:w="816" w:type="pct"/>
          </w:tcPr>
          <w:p w:rsidR="006960B9" w:rsidRDefault="006960B9" w:rsidP="00BF6211">
            <w:pPr>
              <w:rPr>
                <w:sz w:val="20"/>
              </w:rPr>
            </w:pPr>
            <w:r>
              <w:rPr>
                <w:sz w:val="20"/>
              </w:rPr>
              <w:t>normal</w:t>
            </w:r>
          </w:p>
        </w:tc>
        <w:tc>
          <w:tcPr>
            <w:tcW w:w="1822" w:type="pct"/>
          </w:tcPr>
          <w:p w:rsidR="006960B9" w:rsidRDefault="006960B9" w:rsidP="006960B9">
            <w:pPr>
              <w:rPr>
                <w:sz w:val="20"/>
              </w:rPr>
            </w:pPr>
            <w:r>
              <w:rPr>
                <w:sz w:val="20"/>
              </w:rPr>
              <w:t>Game allows defined letters to be entered</w:t>
            </w:r>
          </w:p>
        </w:tc>
      </w:tr>
      <w:tr w:rsidR="006960B9" w:rsidRPr="00106751" w:rsidTr="007657AE">
        <w:tc>
          <w:tcPr>
            <w:tcW w:w="656" w:type="pct"/>
          </w:tcPr>
          <w:p w:rsidR="006960B9" w:rsidRDefault="006960B9" w:rsidP="00E87EB1">
            <w:pPr>
              <w:rPr>
                <w:sz w:val="20"/>
                <w:lang w:val="en-GB"/>
              </w:rPr>
            </w:pPr>
            <w:r>
              <w:rPr>
                <w:sz w:val="20"/>
                <w:lang w:val="en-GB"/>
              </w:rPr>
              <w:t>TC-0120</w:t>
            </w:r>
          </w:p>
        </w:tc>
        <w:tc>
          <w:tcPr>
            <w:tcW w:w="1706" w:type="pct"/>
          </w:tcPr>
          <w:p w:rsidR="006960B9" w:rsidRDefault="006960B9" w:rsidP="00BF6211">
            <w:pPr>
              <w:rPr>
                <w:sz w:val="20"/>
              </w:rPr>
            </w:pPr>
            <w:r>
              <w:rPr>
                <w:sz w:val="20"/>
              </w:rPr>
              <w:t>Let say that the random word is litter</w:t>
            </w:r>
          </w:p>
          <w:p w:rsidR="00221C1D" w:rsidRDefault="00B24D6D" w:rsidP="00BF6211">
            <w:pPr>
              <w:rPr>
                <w:sz w:val="20"/>
              </w:rPr>
            </w:pPr>
            <w:r>
              <w:rPr>
                <w:sz w:val="20"/>
              </w:rPr>
              <w:t>If you will guess the all letters</w:t>
            </w:r>
          </w:p>
          <w:p w:rsidR="006960B9" w:rsidRDefault="00B24D6D" w:rsidP="00BF6211">
            <w:pPr>
              <w:rPr>
                <w:sz w:val="20"/>
              </w:rPr>
            </w:pPr>
            <w:r>
              <w:rPr>
                <w:sz w:val="20"/>
              </w:rPr>
              <w:t>If you enter 6 wrong letter</w:t>
            </w:r>
          </w:p>
          <w:p w:rsidR="00B24D6D" w:rsidRDefault="00B24D6D" w:rsidP="00BF6211">
            <w:pPr>
              <w:rPr>
                <w:sz w:val="20"/>
              </w:rPr>
            </w:pPr>
            <w:r>
              <w:rPr>
                <w:sz w:val="20"/>
              </w:rPr>
              <w:t>If you enter another character instead of letter, you will be ask to enter a letter and you will not loose live.</w:t>
            </w:r>
          </w:p>
          <w:p w:rsidR="005F7A8A" w:rsidRDefault="005F7A8A" w:rsidP="00BF6211">
            <w:pPr>
              <w:rPr>
                <w:sz w:val="20"/>
              </w:rPr>
            </w:pPr>
            <w:r>
              <w:rPr>
                <w:sz w:val="20"/>
              </w:rPr>
              <w:t>See the user interface design</w:t>
            </w:r>
          </w:p>
        </w:tc>
        <w:tc>
          <w:tcPr>
            <w:tcW w:w="816" w:type="pct"/>
          </w:tcPr>
          <w:p w:rsidR="006960B9" w:rsidRDefault="00AA0C70" w:rsidP="00BF6211">
            <w:pPr>
              <w:rPr>
                <w:sz w:val="20"/>
              </w:rPr>
            </w:pPr>
            <w:r>
              <w:rPr>
                <w:sz w:val="20"/>
              </w:rPr>
              <w:t>complex</w:t>
            </w:r>
          </w:p>
        </w:tc>
        <w:tc>
          <w:tcPr>
            <w:tcW w:w="1822" w:type="pct"/>
          </w:tcPr>
          <w:p w:rsidR="006960B9" w:rsidRDefault="00221C1D" w:rsidP="00BF6211">
            <w:pPr>
              <w:rPr>
                <w:sz w:val="20"/>
              </w:rPr>
            </w:pPr>
            <w:r>
              <w:rPr>
                <w:sz w:val="20"/>
              </w:rPr>
              <w:t xml:space="preserve"> </w:t>
            </w:r>
          </w:p>
          <w:p w:rsidR="00221C1D" w:rsidRDefault="00B24D6D" w:rsidP="00BF6211">
            <w:pPr>
              <w:rPr>
                <w:sz w:val="20"/>
              </w:rPr>
            </w:pPr>
            <w:r>
              <w:rPr>
                <w:sz w:val="20"/>
              </w:rPr>
              <w:t>See ”good job, you win”</w:t>
            </w:r>
          </w:p>
          <w:p w:rsidR="00221C1D" w:rsidRDefault="00B24D6D" w:rsidP="00BF6211">
            <w:pPr>
              <w:rPr>
                <w:sz w:val="20"/>
              </w:rPr>
            </w:pPr>
            <w:r>
              <w:rPr>
                <w:sz w:val="20"/>
              </w:rPr>
              <w:t>See “sorry, you lose”</w:t>
            </w:r>
          </w:p>
          <w:p w:rsidR="00221C1D" w:rsidRDefault="00221C1D" w:rsidP="00BF6211">
            <w:pPr>
              <w:rPr>
                <w:sz w:val="20"/>
              </w:rPr>
            </w:pPr>
          </w:p>
        </w:tc>
      </w:tr>
      <w:tr w:rsidR="00C7551A" w:rsidRPr="00106751" w:rsidTr="007657AE">
        <w:tc>
          <w:tcPr>
            <w:tcW w:w="656" w:type="pct"/>
          </w:tcPr>
          <w:p w:rsidR="00C7551A" w:rsidRDefault="00C7551A" w:rsidP="00E87EB1">
            <w:pPr>
              <w:rPr>
                <w:sz w:val="20"/>
                <w:lang w:val="en-GB"/>
              </w:rPr>
            </w:pPr>
            <w:r>
              <w:rPr>
                <w:sz w:val="20"/>
                <w:lang w:val="en-GB"/>
              </w:rPr>
              <w:t>TC-0130</w:t>
            </w:r>
          </w:p>
        </w:tc>
        <w:tc>
          <w:tcPr>
            <w:tcW w:w="1706" w:type="pct"/>
          </w:tcPr>
          <w:p w:rsidR="00C7551A" w:rsidRDefault="00C7551A" w:rsidP="00BF6211">
            <w:pPr>
              <w:rPr>
                <w:sz w:val="20"/>
              </w:rPr>
            </w:pPr>
            <w:r>
              <w:rPr>
                <w:sz w:val="20"/>
              </w:rPr>
              <w:t>If the random word would be beanbag or opening or settlement, the program won’t have problems if a letter appears twice, (see user interface design).</w:t>
            </w:r>
          </w:p>
          <w:p w:rsidR="00C7551A" w:rsidRDefault="00C7551A" w:rsidP="00BF6211">
            <w:pPr>
              <w:rPr>
                <w:sz w:val="20"/>
              </w:rPr>
            </w:pPr>
            <w:r>
              <w:rPr>
                <w:sz w:val="20"/>
              </w:rPr>
              <w:t>If the player guess all letters corect</w:t>
            </w:r>
          </w:p>
          <w:p w:rsidR="00C7551A" w:rsidRDefault="00C7551A" w:rsidP="00C7551A">
            <w:pPr>
              <w:rPr>
                <w:sz w:val="20"/>
              </w:rPr>
            </w:pPr>
            <w:r>
              <w:rPr>
                <w:sz w:val="20"/>
              </w:rPr>
              <w:t>If you enter 6 wrong letter</w:t>
            </w:r>
          </w:p>
          <w:p w:rsidR="00C7551A" w:rsidRPr="00C7551A" w:rsidRDefault="00C7551A" w:rsidP="00C7551A">
            <w:pPr>
              <w:rPr>
                <w:sz w:val="20"/>
              </w:rPr>
            </w:pPr>
          </w:p>
        </w:tc>
        <w:tc>
          <w:tcPr>
            <w:tcW w:w="816" w:type="pct"/>
          </w:tcPr>
          <w:p w:rsidR="00C7551A" w:rsidRDefault="00C7551A" w:rsidP="00BF6211">
            <w:pPr>
              <w:rPr>
                <w:sz w:val="20"/>
              </w:rPr>
            </w:pPr>
            <w:r>
              <w:rPr>
                <w:sz w:val="20"/>
              </w:rPr>
              <w:t>complex</w:t>
            </w:r>
          </w:p>
        </w:tc>
        <w:tc>
          <w:tcPr>
            <w:tcW w:w="1822" w:type="pct"/>
          </w:tcPr>
          <w:p w:rsidR="00C7551A" w:rsidRDefault="00C7551A" w:rsidP="00BF6211">
            <w:pPr>
              <w:rPr>
                <w:sz w:val="20"/>
              </w:rPr>
            </w:pPr>
          </w:p>
          <w:p w:rsidR="00C7551A" w:rsidRDefault="00C7551A" w:rsidP="00BF6211">
            <w:pPr>
              <w:rPr>
                <w:sz w:val="20"/>
              </w:rPr>
            </w:pPr>
          </w:p>
          <w:p w:rsidR="00C7551A" w:rsidRDefault="00C7551A" w:rsidP="00BF6211">
            <w:pPr>
              <w:rPr>
                <w:sz w:val="20"/>
              </w:rPr>
            </w:pPr>
          </w:p>
          <w:p w:rsidR="00C7551A" w:rsidRDefault="00C7551A" w:rsidP="00C7551A">
            <w:pPr>
              <w:rPr>
                <w:sz w:val="20"/>
              </w:rPr>
            </w:pPr>
            <w:r>
              <w:rPr>
                <w:sz w:val="20"/>
              </w:rPr>
              <w:t>See ”good job, you win”</w:t>
            </w:r>
          </w:p>
          <w:p w:rsidR="00C7551A" w:rsidRDefault="00C7551A" w:rsidP="00C7551A">
            <w:pPr>
              <w:rPr>
                <w:sz w:val="20"/>
              </w:rPr>
            </w:pPr>
            <w:r>
              <w:rPr>
                <w:sz w:val="20"/>
              </w:rPr>
              <w:t>See “sorry, you lose”</w:t>
            </w:r>
          </w:p>
          <w:p w:rsidR="00C7551A" w:rsidRDefault="00C7551A" w:rsidP="00BF6211">
            <w:pPr>
              <w:rPr>
                <w:sz w:val="20"/>
              </w:rPr>
            </w:pPr>
            <w:r>
              <w:rPr>
                <w:sz w:val="20"/>
              </w:rPr>
              <w:t>And the player would be asked to play again.</w:t>
            </w:r>
          </w:p>
        </w:tc>
      </w:tr>
    </w:tbl>
    <w:p w:rsidR="000908F8" w:rsidRDefault="00AC3DF6" w:rsidP="000908F8">
      <w:pPr>
        <w:rPr>
          <w:lang w:val="en-GB"/>
        </w:rPr>
      </w:pPr>
      <w:r>
        <w:rPr>
          <w:lang w:val="en-GB"/>
        </w:rPr>
        <w:t>* Simple, Normal, Complex, edge condition</w:t>
      </w:r>
    </w:p>
    <w:p w:rsidR="00B62BE6" w:rsidRPr="00B62BE6" w:rsidRDefault="00B62BE6" w:rsidP="000908F8">
      <w:pPr>
        <w:rPr>
          <w:i/>
          <w:lang w:val="en-GB"/>
        </w:rPr>
      </w:pPr>
      <w:r w:rsidRPr="00B62BE6">
        <w:rPr>
          <w:i/>
          <w:lang w:val="en-GB"/>
        </w:rPr>
        <w:t xml:space="preserve">You must have tests for the following words :  </w:t>
      </w:r>
      <w:r w:rsidRPr="00B62BE6">
        <w:rPr>
          <w:i/>
        </w:rPr>
        <w:t>litter, beanbag, opening, settlement</w:t>
      </w:r>
      <w:r>
        <w:rPr>
          <w:i/>
        </w:rPr>
        <w:t xml:space="preserve"> – what are you testing in relation to these words?</w:t>
      </w:r>
    </w:p>
    <w:p w:rsidR="002C0043" w:rsidRDefault="002C0043" w:rsidP="002C0043">
      <w:pPr>
        <w:pStyle w:val="Heading1"/>
      </w:pPr>
      <w:bookmarkStart w:id="18" w:name="_Toc338615289"/>
      <w:r>
        <w:lastRenderedPageBreak/>
        <w:t>Appendix</w:t>
      </w:r>
      <w:bookmarkEnd w:id="18"/>
    </w:p>
    <w:p w:rsidR="002C0043" w:rsidRDefault="005935A9" w:rsidP="002C0043">
      <w:pPr>
        <w:pStyle w:val="Heading2"/>
        <w:rPr>
          <w:lang w:val="en-IE"/>
        </w:rPr>
      </w:pPr>
      <w:bookmarkStart w:id="19" w:name="_Toc338615290"/>
      <w:r>
        <w:rPr>
          <w:lang w:val="en-IE"/>
        </w:rPr>
        <w:t>Appendix 1</w:t>
      </w:r>
      <w:bookmarkEnd w:id="19"/>
    </w:p>
    <w:p w:rsidR="002C0043" w:rsidRDefault="002C0043" w:rsidP="002C0043">
      <w:pPr>
        <w:rPr>
          <w:lang w:val="en-GB"/>
        </w:rPr>
      </w:pPr>
    </w:p>
    <w:p w:rsidR="002C0043" w:rsidRDefault="002C0043" w:rsidP="002C0043">
      <w:pPr>
        <w:rPr>
          <w:lang w:val="en-GB"/>
        </w:rPr>
      </w:pPr>
    </w:p>
    <w:p w:rsidR="002C0043" w:rsidRDefault="002C0043" w:rsidP="002C0043">
      <w:pPr>
        <w:rPr>
          <w:lang w:val="en-GB"/>
        </w:rPr>
      </w:pPr>
    </w:p>
    <w:p w:rsidR="00E25F8B" w:rsidRDefault="00E25F8B" w:rsidP="006970E1">
      <w:pPr>
        <w:rPr>
          <w:lang w:val="en-GB"/>
        </w:rPr>
      </w:pPr>
    </w:p>
    <w:sectPr w:rsidR="00E25F8B" w:rsidSect="00B829A4">
      <w:pgSz w:w="12242" w:h="15842" w:code="1"/>
      <w:pgMar w:top="1440" w:right="1304" w:bottom="1440" w:left="1259"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1D3" w:rsidRDefault="006241D3">
      <w:pPr>
        <w:spacing w:line="240" w:lineRule="auto"/>
      </w:pPr>
      <w:r>
        <w:separator/>
      </w:r>
    </w:p>
  </w:endnote>
  <w:endnote w:type="continuationSeparator" w:id="0">
    <w:p w:rsidR="006241D3" w:rsidRDefault="00624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bats">
    <w:panose1 w:val="00000000000000000000"/>
    <w:charset w:val="02"/>
    <w:family w:val="auto"/>
    <w:notTrueTyp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178118"/>
      <w:docPartObj>
        <w:docPartGallery w:val="Page Numbers (Bottom of Page)"/>
        <w:docPartUnique/>
      </w:docPartObj>
    </w:sdtPr>
    <w:sdtEndPr/>
    <w:sdtContent>
      <w:sdt>
        <w:sdtPr>
          <w:id w:val="565050523"/>
          <w:docPartObj>
            <w:docPartGallery w:val="Page Numbers (Top of Page)"/>
            <w:docPartUnique/>
          </w:docPartObj>
        </w:sdtPr>
        <w:sdtEndPr/>
        <w:sdtContent>
          <w:p w:rsidR="00E87EB1" w:rsidRDefault="00E87EB1">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92591D">
              <w:rPr>
                <w:b/>
                <w:noProof/>
              </w:rPr>
              <w:t>17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2591D">
              <w:rPr>
                <w:b/>
                <w:noProof/>
              </w:rPr>
              <w:t>23</w:t>
            </w:r>
            <w:r>
              <w:rPr>
                <w:b/>
                <w:sz w:val="24"/>
                <w:szCs w:val="24"/>
              </w:rPr>
              <w:fldChar w:fldCharType="end"/>
            </w:r>
          </w:p>
        </w:sdtContent>
      </w:sdt>
    </w:sdtContent>
  </w:sdt>
  <w:p w:rsidR="00E87EB1" w:rsidRDefault="00E87E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0047026"/>
      <w:docPartObj>
        <w:docPartGallery w:val="Page Numbers (Bottom of Page)"/>
        <w:docPartUnique/>
      </w:docPartObj>
    </w:sdtPr>
    <w:sdtEndPr/>
    <w:sdtContent>
      <w:sdt>
        <w:sdtPr>
          <w:id w:val="1966069675"/>
          <w:docPartObj>
            <w:docPartGallery w:val="Page Numbers (Top of Page)"/>
            <w:docPartUnique/>
          </w:docPartObj>
        </w:sdtPr>
        <w:sdtEndPr/>
        <w:sdtContent>
          <w:p w:rsidR="00E87EB1" w:rsidRDefault="00E87EB1">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92591D">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2591D">
              <w:rPr>
                <w:b/>
                <w:noProof/>
              </w:rPr>
              <w:t>23</w:t>
            </w:r>
            <w:r>
              <w:rPr>
                <w:b/>
                <w:sz w:val="24"/>
                <w:szCs w:val="24"/>
              </w:rPr>
              <w:fldChar w:fldCharType="end"/>
            </w:r>
          </w:p>
        </w:sdtContent>
      </w:sdt>
    </w:sdtContent>
  </w:sdt>
  <w:p w:rsidR="00E87EB1" w:rsidRDefault="00E87E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1D3" w:rsidRDefault="006241D3">
      <w:pPr>
        <w:spacing w:line="240" w:lineRule="auto"/>
      </w:pPr>
      <w:r>
        <w:separator/>
      </w:r>
    </w:p>
  </w:footnote>
  <w:footnote w:type="continuationSeparator" w:id="0">
    <w:p w:rsidR="006241D3" w:rsidRDefault="006241D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9543B2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5F46D0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F2EC020"/>
    <w:lvl w:ilvl="0">
      <w:start w:val="1"/>
      <w:numFmt w:val="decimal"/>
      <w:pStyle w:val="ListNumber3"/>
      <w:lvlText w:val="%1."/>
      <w:lvlJc w:val="left"/>
      <w:pPr>
        <w:tabs>
          <w:tab w:val="num" w:pos="926"/>
        </w:tabs>
        <w:ind w:left="926" w:hanging="360"/>
      </w:pPr>
    </w:lvl>
  </w:abstractNum>
  <w:abstractNum w:abstractNumId="3">
    <w:nsid w:val="FFFFFF7F"/>
    <w:multiLevelType w:val="singleLevel"/>
    <w:tmpl w:val="EBD0081C"/>
    <w:lvl w:ilvl="0">
      <w:start w:val="1"/>
      <w:numFmt w:val="lowerLetter"/>
      <w:pStyle w:val="ListNumber2"/>
      <w:lvlText w:val="%1."/>
      <w:lvlJc w:val="left"/>
      <w:pPr>
        <w:tabs>
          <w:tab w:val="num" w:pos="1077"/>
        </w:tabs>
        <w:ind w:left="714" w:hanging="357"/>
      </w:pPr>
      <w:rPr>
        <w:rFonts w:hint="default"/>
      </w:rPr>
    </w:lvl>
  </w:abstractNum>
  <w:abstractNum w:abstractNumId="4">
    <w:nsid w:val="FFFFFF80"/>
    <w:multiLevelType w:val="singleLevel"/>
    <w:tmpl w:val="4FE0C41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A82B23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ACC284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8"/>
    <w:multiLevelType w:val="singleLevel"/>
    <w:tmpl w:val="226E57FE"/>
    <w:lvl w:ilvl="0">
      <w:start w:val="1"/>
      <w:numFmt w:val="decimal"/>
      <w:pStyle w:val="ListNumber"/>
      <w:lvlText w:val="%1."/>
      <w:lvlJc w:val="left"/>
      <w:pPr>
        <w:tabs>
          <w:tab w:val="num" w:pos="720"/>
        </w:tabs>
        <w:ind w:left="360" w:hanging="360"/>
      </w:pPr>
      <w:rPr>
        <w:rFonts w:hint="default"/>
        <w:b/>
        <w:i w:val="0"/>
      </w:rPr>
    </w:lvl>
  </w:abstractNum>
  <w:abstractNum w:abstractNumId="8">
    <w:nsid w:val="FFFFFF89"/>
    <w:multiLevelType w:val="singleLevel"/>
    <w:tmpl w:val="9FB20F2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bullet"/>
      <w:suff w:val="nothing"/>
      <w:lvlText w:val=""/>
      <w:lvlJc w:val="left"/>
      <w:rPr>
        <w:rFonts w:ascii="starbats" w:hAnsi="starbats"/>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10">
    <w:nsid w:val="00000002"/>
    <w:multiLevelType w:val="singleLevel"/>
    <w:tmpl w:val="00000002"/>
    <w:name w:val="WW8Num2"/>
    <w:lvl w:ilvl="0">
      <w:start w:val="1"/>
      <w:numFmt w:val="bullet"/>
      <w:lvlText w:val="·"/>
      <w:lvlJc w:val="left"/>
      <w:pPr>
        <w:tabs>
          <w:tab w:val="num" w:pos="360"/>
        </w:tabs>
      </w:pPr>
      <w:rPr>
        <w:rFonts w:ascii="Symbol" w:hAnsi="Symbol"/>
      </w:rPr>
    </w:lvl>
  </w:abstractNum>
  <w:abstractNum w:abstractNumId="11">
    <w:nsid w:val="00000004"/>
    <w:multiLevelType w:val="multilevel"/>
    <w:tmpl w:val="00000004"/>
    <w:name w:val="WW8Num4"/>
    <w:lvl w:ilvl="0">
      <w:start w:val="1"/>
      <w:numFmt w:val="bullet"/>
      <w:lvlText w:val="·"/>
      <w:lvlJc w:val="left"/>
      <w:pPr>
        <w:tabs>
          <w:tab w:val="num" w:pos="643"/>
        </w:tabs>
      </w:pPr>
      <w:rPr>
        <w:rFonts w:ascii="Symbol" w:hAnsi="Symbol"/>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2">
    <w:nsid w:val="00000006"/>
    <w:multiLevelType w:val="singleLevel"/>
    <w:tmpl w:val="00000006"/>
    <w:name w:val="WW8Num6"/>
    <w:lvl w:ilvl="0">
      <w:start w:val="1"/>
      <w:numFmt w:val="decimal"/>
      <w:lvlText w:val="%1."/>
      <w:lvlJc w:val="left"/>
      <w:pPr>
        <w:tabs>
          <w:tab w:val="num" w:pos="720"/>
        </w:tabs>
      </w:pPr>
    </w:lvl>
  </w:abstractNum>
  <w:abstractNum w:abstractNumId="13">
    <w:nsid w:val="00000008"/>
    <w:multiLevelType w:val="multilevel"/>
    <w:tmpl w:val="00000008"/>
    <w:name w:val="WW8Num8"/>
    <w:lvl w:ilvl="0">
      <w:start w:val="1"/>
      <w:numFmt w:val="upperLetter"/>
      <w:lvlText w:val="Appendix %1 –"/>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4">
    <w:nsid w:val="00000009"/>
    <w:multiLevelType w:val="singleLevel"/>
    <w:tmpl w:val="00000009"/>
    <w:name w:val="WW8Num9"/>
    <w:lvl w:ilvl="0">
      <w:start w:val="1"/>
      <w:numFmt w:val="decimal"/>
      <w:lvlText w:val="%1."/>
      <w:lvlJc w:val="left"/>
      <w:pPr>
        <w:tabs>
          <w:tab w:val="num" w:pos="720"/>
        </w:tabs>
      </w:pPr>
    </w:lvl>
  </w:abstractNum>
  <w:abstractNum w:abstractNumId="15">
    <w:nsid w:val="0000000B"/>
    <w:multiLevelType w:val="multilevel"/>
    <w:tmpl w:val="0000000B"/>
    <w:name w:val="WW8Num11"/>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16">
    <w:nsid w:val="01F12084"/>
    <w:multiLevelType w:val="multilevel"/>
    <w:tmpl w:val="F196D072"/>
    <w:lvl w:ilvl="0">
      <w:start w:val="1"/>
      <w:numFmt w:val="bullet"/>
      <w:pStyle w:val="ListBullet2"/>
      <w:lvlText w:val=""/>
      <w:lvlJc w:val="left"/>
      <w:pPr>
        <w:tabs>
          <w:tab w:val="num" w:pos="643"/>
        </w:tabs>
        <w:ind w:left="643"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02C60B50"/>
    <w:multiLevelType w:val="hybridMultilevel"/>
    <w:tmpl w:val="79B6D3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04EA28E0"/>
    <w:multiLevelType w:val="hybridMultilevel"/>
    <w:tmpl w:val="6E8677D4"/>
    <w:lvl w:ilvl="0" w:tplc="9C9ED7EA">
      <w:start w:val="1"/>
      <w:numFmt w:val="bullet"/>
      <w:pStyle w:val="nor"/>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06DA066A"/>
    <w:multiLevelType w:val="hybridMultilevel"/>
    <w:tmpl w:val="753E3B66"/>
    <w:lvl w:ilvl="0" w:tplc="CC626194">
      <w:start w:val="1"/>
      <w:numFmt w:val="lowerLetter"/>
      <w:lvlText w:val="(%1)"/>
      <w:lvlJc w:val="left"/>
      <w:pPr>
        <w:tabs>
          <w:tab w:val="num" w:pos="1287"/>
        </w:tabs>
        <w:ind w:left="927" w:hanging="360"/>
      </w:pPr>
      <w:rPr>
        <w:rFonts w:hint="default"/>
      </w:rPr>
    </w:lvl>
    <w:lvl w:ilvl="1" w:tplc="395CFC4C">
      <w:start w:val="1"/>
      <w:numFmt w:val="bullet"/>
      <w:pStyle w:val="bull"/>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9A94A73A">
      <w:start w:val="1"/>
      <w:numFmt w:val="decimal"/>
      <w:lvlText w:val="%4."/>
      <w:lvlJc w:val="left"/>
      <w:pPr>
        <w:tabs>
          <w:tab w:val="num" w:pos="2880"/>
        </w:tabs>
        <w:ind w:left="2880" w:hanging="360"/>
      </w:pPr>
      <w:rPr>
        <w:rFonts w:hint="default"/>
      </w:rPr>
    </w:lvl>
    <w:lvl w:ilvl="4" w:tplc="D3643AA2">
      <w:numFmt w:val="bullet"/>
      <w:lvlText w:val="-"/>
      <w:lvlJc w:val="left"/>
      <w:pPr>
        <w:tabs>
          <w:tab w:val="num" w:pos="3600"/>
        </w:tabs>
        <w:ind w:left="3600" w:hanging="360"/>
      </w:pPr>
      <w:rPr>
        <w:rFonts w:ascii="Times New Roman" w:eastAsia="Times New Roman" w:hAnsi="Times New Roman"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0F1A1450"/>
    <w:multiLevelType w:val="hybridMultilevel"/>
    <w:tmpl w:val="D548A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ED04D3"/>
    <w:multiLevelType w:val="hybridMultilevel"/>
    <w:tmpl w:val="8EBE9484"/>
    <w:lvl w:ilvl="0" w:tplc="F6500A22">
      <w:start w:val="1"/>
      <w:numFmt w:val="decimal"/>
      <w:pStyle w:val="ListParagraph"/>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2">
    <w:nsid w:val="12AF7EA3"/>
    <w:multiLevelType w:val="hybridMultilevel"/>
    <w:tmpl w:val="50427A8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138E50EF"/>
    <w:multiLevelType w:val="hybridMultilevel"/>
    <w:tmpl w:val="73BC5C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nsid w:val="16B5493F"/>
    <w:multiLevelType w:val="hybridMultilevel"/>
    <w:tmpl w:val="FC88B55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19FC1AF3"/>
    <w:multiLevelType w:val="hybridMultilevel"/>
    <w:tmpl w:val="399C6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ACE0D12"/>
    <w:multiLevelType w:val="hybridMultilevel"/>
    <w:tmpl w:val="D0C001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1B2E76A1"/>
    <w:multiLevelType w:val="hybridMultilevel"/>
    <w:tmpl w:val="9AB2401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8">
    <w:nsid w:val="1F42611D"/>
    <w:multiLevelType w:val="hybridMultilevel"/>
    <w:tmpl w:val="9D542550"/>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9">
    <w:nsid w:val="23F07A4A"/>
    <w:multiLevelType w:val="hybridMultilevel"/>
    <w:tmpl w:val="599C22B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23F761BA"/>
    <w:multiLevelType w:val="hybridMultilevel"/>
    <w:tmpl w:val="B1E2A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24CC50CB"/>
    <w:multiLevelType w:val="hybridMultilevel"/>
    <w:tmpl w:val="A02406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nsid w:val="25514E3A"/>
    <w:multiLevelType w:val="hybridMultilevel"/>
    <w:tmpl w:val="A6BA9C3A"/>
    <w:lvl w:ilvl="0" w:tplc="428691CA">
      <w:start w:val="1"/>
      <w:numFmt w:val="none"/>
      <w:pStyle w:val="MoreInformation"/>
      <w:lvlText w:val="More Information: "/>
      <w:lvlJc w:val="left"/>
      <w:pPr>
        <w:tabs>
          <w:tab w:val="num" w:pos="1440"/>
        </w:tabs>
        <w:ind w:left="360" w:hanging="360"/>
      </w:pPr>
      <w:rPr>
        <w:rFonts w:ascii="Trebuchet MS" w:hAnsi="Trebuchet MS" w:hint="default"/>
        <w:b/>
        <w:i w:val="0"/>
        <w:sz w:val="16"/>
      </w:rPr>
    </w:lvl>
    <w:lvl w:ilvl="1" w:tplc="748479A2" w:tentative="1">
      <w:start w:val="1"/>
      <w:numFmt w:val="lowerLetter"/>
      <w:lvlText w:val="%2."/>
      <w:lvlJc w:val="left"/>
      <w:pPr>
        <w:tabs>
          <w:tab w:val="num" w:pos="1440"/>
        </w:tabs>
        <w:ind w:left="1440" w:hanging="360"/>
      </w:pPr>
    </w:lvl>
    <w:lvl w:ilvl="2" w:tplc="ABF8CDD8" w:tentative="1">
      <w:start w:val="1"/>
      <w:numFmt w:val="lowerRoman"/>
      <w:lvlText w:val="%3."/>
      <w:lvlJc w:val="right"/>
      <w:pPr>
        <w:tabs>
          <w:tab w:val="num" w:pos="2160"/>
        </w:tabs>
        <w:ind w:left="2160" w:hanging="180"/>
      </w:pPr>
    </w:lvl>
    <w:lvl w:ilvl="3" w:tplc="4EF689D6" w:tentative="1">
      <w:start w:val="1"/>
      <w:numFmt w:val="decimal"/>
      <w:lvlText w:val="%4."/>
      <w:lvlJc w:val="left"/>
      <w:pPr>
        <w:tabs>
          <w:tab w:val="num" w:pos="2880"/>
        </w:tabs>
        <w:ind w:left="2880" w:hanging="360"/>
      </w:pPr>
    </w:lvl>
    <w:lvl w:ilvl="4" w:tplc="70DE85F8" w:tentative="1">
      <w:start w:val="1"/>
      <w:numFmt w:val="lowerLetter"/>
      <w:lvlText w:val="%5."/>
      <w:lvlJc w:val="left"/>
      <w:pPr>
        <w:tabs>
          <w:tab w:val="num" w:pos="3600"/>
        </w:tabs>
        <w:ind w:left="3600" w:hanging="360"/>
      </w:pPr>
    </w:lvl>
    <w:lvl w:ilvl="5" w:tplc="1C0A23F0" w:tentative="1">
      <w:start w:val="1"/>
      <w:numFmt w:val="lowerRoman"/>
      <w:lvlText w:val="%6."/>
      <w:lvlJc w:val="right"/>
      <w:pPr>
        <w:tabs>
          <w:tab w:val="num" w:pos="4320"/>
        </w:tabs>
        <w:ind w:left="4320" w:hanging="180"/>
      </w:pPr>
    </w:lvl>
    <w:lvl w:ilvl="6" w:tplc="2A382F54" w:tentative="1">
      <w:start w:val="1"/>
      <w:numFmt w:val="decimal"/>
      <w:lvlText w:val="%7."/>
      <w:lvlJc w:val="left"/>
      <w:pPr>
        <w:tabs>
          <w:tab w:val="num" w:pos="5040"/>
        </w:tabs>
        <w:ind w:left="5040" w:hanging="360"/>
      </w:pPr>
    </w:lvl>
    <w:lvl w:ilvl="7" w:tplc="0EBEDF76" w:tentative="1">
      <w:start w:val="1"/>
      <w:numFmt w:val="lowerLetter"/>
      <w:lvlText w:val="%8."/>
      <w:lvlJc w:val="left"/>
      <w:pPr>
        <w:tabs>
          <w:tab w:val="num" w:pos="5760"/>
        </w:tabs>
        <w:ind w:left="5760" w:hanging="360"/>
      </w:pPr>
    </w:lvl>
    <w:lvl w:ilvl="8" w:tplc="7354CEE2" w:tentative="1">
      <w:start w:val="1"/>
      <w:numFmt w:val="lowerRoman"/>
      <w:lvlText w:val="%9."/>
      <w:lvlJc w:val="right"/>
      <w:pPr>
        <w:tabs>
          <w:tab w:val="num" w:pos="6480"/>
        </w:tabs>
        <w:ind w:left="6480" w:hanging="180"/>
      </w:pPr>
    </w:lvl>
  </w:abstractNum>
  <w:abstractNum w:abstractNumId="33">
    <w:nsid w:val="25BB41F3"/>
    <w:multiLevelType w:val="hybridMultilevel"/>
    <w:tmpl w:val="966AE566"/>
    <w:lvl w:ilvl="0" w:tplc="D24A0C42">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nsid w:val="28D53DFD"/>
    <w:multiLevelType w:val="hybridMultilevel"/>
    <w:tmpl w:val="AE00E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8EC15C3"/>
    <w:multiLevelType w:val="hybridMultilevel"/>
    <w:tmpl w:val="051690C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2C1013F7"/>
    <w:multiLevelType w:val="hybridMultilevel"/>
    <w:tmpl w:val="74AA01B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nsid w:val="2D751DE1"/>
    <w:multiLevelType w:val="multilevel"/>
    <w:tmpl w:val="3814C12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2DF83068"/>
    <w:multiLevelType w:val="hybridMultilevel"/>
    <w:tmpl w:val="647659C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nsid w:val="308E0690"/>
    <w:multiLevelType w:val="hybridMultilevel"/>
    <w:tmpl w:val="CBE8156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36FB7780"/>
    <w:multiLevelType w:val="hybridMultilevel"/>
    <w:tmpl w:val="5C92BF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nsid w:val="3880570D"/>
    <w:multiLevelType w:val="singleLevel"/>
    <w:tmpl w:val="1EDC1DB2"/>
    <w:lvl w:ilvl="0">
      <w:start w:val="1"/>
      <w:numFmt w:val="bullet"/>
      <w:pStyle w:val="Bullet1"/>
      <w:lvlText w:val=""/>
      <w:lvlJc w:val="left"/>
      <w:pPr>
        <w:tabs>
          <w:tab w:val="num" w:pos="360"/>
        </w:tabs>
        <w:ind w:left="360" w:hanging="360"/>
      </w:pPr>
      <w:rPr>
        <w:rFonts w:ascii="Wingdings" w:hAnsi="Wingdings" w:hint="default"/>
      </w:rPr>
    </w:lvl>
  </w:abstractNum>
  <w:abstractNum w:abstractNumId="42">
    <w:nsid w:val="3AD94560"/>
    <w:multiLevelType w:val="hybridMultilevel"/>
    <w:tmpl w:val="633C74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nsid w:val="3AF17C38"/>
    <w:multiLevelType w:val="hybridMultilevel"/>
    <w:tmpl w:val="9850C9A4"/>
    <w:lvl w:ilvl="0" w:tplc="E6D291B6">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nsid w:val="3CD278A3"/>
    <w:multiLevelType w:val="multilevel"/>
    <w:tmpl w:val="466E6226"/>
    <w:lvl w:ilvl="0">
      <w:start w:val="1"/>
      <w:numFmt w:val="upperLetter"/>
      <w:pStyle w:val="AppendixHeading"/>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5">
    <w:nsid w:val="3DAE0343"/>
    <w:multiLevelType w:val="hybridMultilevel"/>
    <w:tmpl w:val="7C16B874"/>
    <w:lvl w:ilvl="0" w:tplc="23BEA3F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44D729D7"/>
    <w:multiLevelType w:val="hybridMultilevel"/>
    <w:tmpl w:val="B06CA9C2"/>
    <w:lvl w:ilvl="0" w:tplc="41B4FE98">
      <w:start w:val="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8465C1B"/>
    <w:multiLevelType w:val="multilevel"/>
    <w:tmpl w:val="701697D0"/>
    <w:lvl w:ilvl="0">
      <w:start w:val="1"/>
      <w:numFmt w:val="bullet"/>
      <w:pStyle w:val="TableList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8">
    <w:nsid w:val="4A780F08"/>
    <w:multiLevelType w:val="hybridMultilevel"/>
    <w:tmpl w:val="D0C001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9">
    <w:nsid w:val="50436557"/>
    <w:multiLevelType w:val="hybridMultilevel"/>
    <w:tmpl w:val="B136DD20"/>
    <w:lvl w:ilvl="0" w:tplc="18090011">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0">
    <w:nsid w:val="509F2D74"/>
    <w:multiLevelType w:val="hybridMultilevel"/>
    <w:tmpl w:val="EBEA13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1">
    <w:nsid w:val="53F23678"/>
    <w:multiLevelType w:val="multilevel"/>
    <w:tmpl w:val="28E8AA8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2">
    <w:nsid w:val="59BA024A"/>
    <w:multiLevelType w:val="hybridMultilevel"/>
    <w:tmpl w:val="24A2C0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5C6B46FC"/>
    <w:multiLevelType w:val="hybridMultilevel"/>
    <w:tmpl w:val="F39AE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5E6B75C2"/>
    <w:multiLevelType w:val="hybridMultilevel"/>
    <w:tmpl w:val="E37CA946"/>
    <w:lvl w:ilvl="0" w:tplc="E6D291B6">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5">
    <w:nsid w:val="5EAC4946"/>
    <w:multiLevelType w:val="multilevel"/>
    <w:tmpl w:val="A3186556"/>
    <w:lvl w:ilvl="0">
      <w:start w:val="1"/>
      <w:numFmt w:val="none"/>
      <w:pStyle w:val="Note"/>
      <w:lvlText w:val="Note"/>
      <w:lvlJc w:val="left"/>
      <w:pPr>
        <w:tabs>
          <w:tab w:val="num" w:pos="1077"/>
        </w:tabs>
        <w:ind w:left="717" w:hanging="36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6">
    <w:nsid w:val="5FD950B4"/>
    <w:multiLevelType w:val="multilevel"/>
    <w:tmpl w:val="AA983B30"/>
    <w:lvl w:ilvl="0">
      <w:start w:val="1"/>
      <w:numFmt w:val="none"/>
      <w:pStyle w:val="FieldExample"/>
      <w:lvlText w:val="Example"/>
      <w:lvlJc w:val="left"/>
      <w:pPr>
        <w:tabs>
          <w:tab w:val="num" w:pos="1437"/>
        </w:tabs>
        <w:ind w:left="717" w:hanging="36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7">
    <w:nsid w:val="61B11648"/>
    <w:multiLevelType w:val="hybridMultilevel"/>
    <w:tmpl w:val="EC9A6252"/>
    <w:lvl w:ilvl="0" w:tplc="D24A0C42">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8">
    <w:nsid w:val="61F41121"/>
    <w:multiLevelType w:val="hybridMultilevel"/>
    <w:tmpl w:val="B4500D40"/>
    <w:lvl w:ilvl="0" w:tplc="C57A7AB6">
      <w:start w:val="1"/>
      <w:numFmt w:val="bullet"/>
      <w:lvlText w:val="•"/>
      <w:lvlJc w:val="left"/>
      <w:pPr>
        <w:tabs>
          <w:tab w:val="num" w:pos="720"/>
        </w:tabs>
        <w:ind w:left="720" w:hanging="360"/>
      </w:pPr>
      <w:rPr>
        <w:rFonts w:ascii="Arial" w:hAnsi="Arial" w:hint="default"/>
      </w:rPr>
    </w:lvl>
    <w:lvl w:ilvl="1" w:tplc="13D061DE">
      <w:start w:val="1"/>
      <w:numFmt w:val="bullet"/>
      <w:lvlText w:val="•"/>
      <w:lvlJc w:val="left"/>
      <w:pPr>
        <w:tabs>
          <w:tab w:val="num" w:pos="1440"/>
        </w:tabs>
        <w:ind w:left="1440" w:hanging="360"/>
      </w:pPr>
      <w:rPr>
        <w:rFonts w:ascii="Arial" w:hAnsi="Arial" w:hint="default"/>
      </w:rPr>
    </w:lvl>
    <w:lvl w:ilvl="2" w:tplc="2196C44E" w:tentative="1">
      <w:start w:val="1"/>
      <w:numFmt w:val="bullet"/>
      <w:lvlText w:val="•"/>
      <w:lvlJc w:val="left"/>
      <w:pPr>
        <w:tabs>
          <w:tab w:val="num" w:pos="2160"/>
        </w:tabs>
        <w:ind w:left="2160" w:hanging="360"/>
      </w:pPr>
      <w:rPr>
        <w:rFonts w:ascii="Arial" w:hAnsi="Arial" w:hint="default"/>
      </w:rPr>
    </w:lvl>
    <w:lvl w:ilvl="3" w:tplc="7DA8088C" w:tentative="1">
      <w:start w:val="1"/>
      <w:numFmt w:val="bullet"/>
      <w:lvlText w:val="•"/>
      <w:lvlJc w:val="left"/>
      <w:pPr>
        <w:tabs>
          <w:tab w:val="num" w:pos="2880"/>
        </w:tabs>
        <w:ind w:left="2880" w:hanging="360"/>
      </w:pPr>
      <w:rPr>
        <w:rFonts w:ascii="Arial" w:hAnsi="Arial" w:hint="default"/>
      </w:rPr>
    </w:lvl>
    <w:lvl w:ilvl="4" w:tplc="21A65A08" w:tentative="1">
      <w:start w:val="1"/>
      <w:numFmt w:val="bullet"/>
      <w:lvlText w:val="•"/>
      <w:lvlJc w:val="left"/>
      <w:pPr>
        <w:tabs>
          <w:tab w:val="num" w:pos="3600"/>
        </w:tabs>
        <w:ind w:left="3600" w:hanging="360"/>
      </w:pPr>
      <w:rPr>
        <w:rFonts w:ascii="Arial" w:hAnsi="Arial" w:hint="default"/>
      </w:rPr>
    </w:lvl>
    <w:lvl w:ilvl="5" w:tplc="3EDAC21C" w:tentative="1">
      <w:start w:val="1"/>
      <w:numFmt w:val="bullet"/>
      <w:lvlText w:val="•"/>
      <w:lvlJc w:val="left"/>
      <w:pPr>
        <w:tabs>
          <w:tab w:val="num" w:pos="4320"/>
        </w:tabs>
        <w:ind w:left="4320" w:hanging="360"/>
      </w:pPr>
      <w:rPr>
        <w:rFonts w:ascii="Arial" w:hAnsi="Arial" w:hint="default"/>
      </w:rPr>
    </w:lvl>
    <w:lvl w:ilvl="6" w:tplc="3E98B85C" w:tentative="1">
      <w:start w:val="1"/>
      <w:numFmt w:val="bullet"/>
      <w:lvlText w:val="•"/>
      <w:lvlJc w:val="left"/>
      <w:pPr>
        <w:tabs>
          <w:tab w:val="num" w:pos="5040"/>
        </w:tabs>
        <w:ind w:left="5040" w:hanging="360"/>
      </w:pPr>
      <w:rPr>
        <w:rFonts w:ascii="Arial" w:hAnsi="Arial" w:hint="default"/>
      </w:rPr>
    </w:lvl>
    <w:lvl w:ilvl="7" w:tplc="50F66E2C" w:tentative="1">
      <w:start w:val="1"/>
      <w:numFmt w:val="bullet"/>
      <w:lvlText w:val="•"/>
      <w:lvlJc w:val="left"/>
      <w:pPr>
        <w:tabs>
          <w:tab w:val="num" w:pos="5760"/>
        </w:tabs>
        <w:ind w:left="5760" w:hanging="360"/>
      </w:pPr>
      <w:rPr>
        <w:rFonts w:ascii="Arial" w:hAnsi="Arial" w:hint="default"/>
      </w:rPr>
    </w:lvl>
    <w:lvl w:ilvl="8" w:tplc="157EDA92" w:tentative="1">
      <w:start w:val="1"/>
      <w:numFmt w:val="bullet"/>
      <w:lvlText w:val="•"/>
      <w:lvlJc w:val="left"/>
      <w:pPr>
        <w:tabs>
          <w:tab w:val="num" w:pos="6480"/>
        </w:tabs>
        <w:ind w:left="6480" w:hanging="360"/>
      </w:pPr>
      <w:rPr>
        <w:rFonts w:ascii="Arial" w:hAnsi="Arial" w:hint="default"/>
      </w:rPr>
    </w:lvl>
  </w:abstractNum>
  <w:abstractNum w:abstractNumId="59">
    <w:nsid w:val="6243601E"/>
    <w:multiLevelType w:val="hybridMultilevel"/>
    <w:tmpl w:val="33386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6297056C"/>
    <w:multiLevelType w:val="hybridMultilevel"/>
    <w:tmpl w:val="C23C18D2"/>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1">
    <w:nsid w:val="62B33024"/>
    <w:multiLevelType w:val="hybridMultilevel"/>
    <w:tmpl w:val="36C47E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nsid w:val="632F4F3E"/>
    <w:multiLevelType w:val="hybridMultilevel"/>
    <w:tmpl w:val="D226742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3">
    <w:nsid w:val="64392CE0"/>
    <w:multiLevelType w:val="hybridMultilevel"/>
    <w:tmpl w:val="92181D8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4">
    <w:nsid w:val="64AD0730"/>
    <w:multiLevelType w:val="multilevel"/>
    <w:tmpl w:val="BD88AE3A"/>
    <w:lvl w:ilvl="0">
      <w:start w:val="1"/>
      <w:numFmt w:val="decimal"/>
      <w:lvlText w:val="%1."/>
      <w:lvlJc w:val="left"/>
      <w:pPr>
        <w:tabs>
          <w:tab w:val="num" w:pos="720"/>
        </w:tabs>
        <w:ind w:left="720" w:hanging="360"/>
      </w:pPr>
    </w:lvl>
    <w:lvl w:ilvl="1">
      <w:start w:val="1"/>
      <w:numFmt w:val="bullet"/>
      <w:pStyle w:val="BulletsInBox"/>
      <w:lvlText w:val=""/>
      <w:lvlJc w:val="left"/>
      <w:pPr>
        <w:tabs>
          <w:tab w:val="num" w:pos="1440"/>
        </w:tabs>
        <w:ind w:left="1440" w:hanging="360"/>
      </w:pPr>
      <w:rPr>
        <w:rFonts w:ascii="Symbol" w:hAnsi="Symbol" w:hint="default"/>
        <w:color w:val="auto"/>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5">
    <w:nsid w:val="677420EC"/>
    <w:multiLevelType w:val="hybridMultilevel"/>
    <w:tmpl w:val="F112CD8A"/>
    <w:lvl w:ilvl="0" w:tplc="9BB4E108">
      <w:start w:val="1"/>
      <w:numFmt w:val="decimal"/>
      <w:pStyle w:val="numbul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67C24B7D"/>
    <w:multiLevelType w:val="hybridMultilevel"/>
    <w:tmpl w:val="3814C12A"/>
    <w:lvl w:ilvl="0" w:tplc="85ACA4AE">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7">
    <w:nsid w:val="67CC5888"/>
    <w:multiLevelType w:val="multilevel"/>
    <w:tmpl w:val="6B68E660"/>
    <w:lvl w:ilvl="0">
      <w:start w:val="1"/>
      <w:numFmt w:val="none"/>
      <w:pStyle w:val="ListNumberSubNote"/>
      <w:lvlText w:val="Note"/>
      <w:lvlJc w:val="left"/>
      <w:pPr>
        <w:tabs>
          <w:tab w:val="num" w:pos="1077"/>
        </w:tabs>
        <w:ind w:left="544" w:hanging="187"/>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8">
    <w:nsid w:val="6A0457E8"/>
    <w:multiLevelType w:val="hybridMultilevel"/>
    <w:tmpl w:val="BC660B68"/>
    <w:lvl w:ilvl="0" w:tplc="1809000F">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9">
    <w:nsid w:val="70C50460"/>
    <w:multiLevelType w:val="multilevel"/>
    <w:tmpl w:val="2AAEA4C4"/>
    <w:lvl w:ilvl="0">
      <w:start w:val="1"/>
      <w:numFmt w:val="none"/>
      <w:pStyle w:val="ListExample"/>
      <w:lvlText w:val="Example"/>
      <w:lvlJc w:val="left"/>
      <w:pPr>
        <w:tabs>
          <w:tab w:val="num" w:pos="1437"/>
        </w:tabs>
        <w:ind w:left="717" w:hanging="36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0">
    <w:nsid w:val="73236432"/>
    <w:multiLevelType w:val="hybridMultilevel"/>
    <w:tmpl w:val="1E52AF20"/>
    <w:lvl w:ilvl="0" w:tplc="1809000F">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1">
    <w:nsid w:val="76F84DB8"/>
    <w:multiLevelType w:val="hybridMultilevel"/>
    <w:tmpl w:val="76D67A52"/>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2">
    <w:nsid w:val="7D172631"/>
    <w:multiLevelType w:val="hybridMultilevel"/>
    <w:tmpl w:val="72DE48E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16"/>
  </w:num>
  <w:num w:numId="5">
    <w:abstractNumId w:val="67"/>
  </w:num>
  <w:num w:numId="6">
    <w:abstractNumId w:val="69"/>
  </w:num>
  <w:num w:numId="7">
    <w:abstractNumId w:val="56"/>
  </w:num>
  <w:num w:numId="8">
    <w:abstractNumId w:val="55"/>
  </w:num>
  <w:num w:numId="9">
    <w:abstractNumId w:val="6"/>
  </w:num>
  <w:num w:numId="10">
    <w:abstractNumId w:val="5"/>
  </w:num>
  <w:num w:numId="11">
    <w:abstractNumId w:val="1"/>
  </w:num>
  <w:num w:numId="12">
    <w:abstractNumId w:val="0"/>
  </w:num>
  <w:num w:numId="13">
    <w:abstractNumId w:val="64"/>
  </w:num>
  <w:num w:numId="14">
    <w:abstractNumId w:val="41"/>
  </w:num>
  <w:num w:numId="15">
    <w:abstractNumId w:val="51"/>
  </w:num>
  <w:num w:numId="16">
    <w:abstractNumId w:val="47"/>
  </w:num>
  <w:num w:numId="17">
    <w:abstractNumId w:val="44"/>
  </w:num>
  <w:num w:numId="18">
    <w:abstractNumId w:val="32"/>
  </w:num>
  <w:num w:numId="19">
    <w:abstractNumId w:val="3"/>
  </w:num>
  <w:num w:numId="20">
    <w:abstractNumId w:val="19"/>
  </w:num>
  <w:num w:numId="21">
    <w:abstractNumId w:val="65"/>
  </w:num>
  <w:num w:numId="22">
    <w:abstractNumId w:val="18"/>
  </w:num>
  <w:num w:numId="23">
    <w:abstractNumId w:val="7"/>
  </w:num>
  <w:num w:numId="24">
    <w:abstractNumId w:val="59"/>
  </w:num>
  <w:num w:numId="25">
    <w:abstractNumId w:val="52"/>
  </w:num>
  <w:num w:numId="26">
    <w:abstractNumId w:val="53"/>
  </w:num>
  <w:num w:numId="27">
    <w:abstractNumId w:val="61"/>
  </w:num>
  <w:num w:numId="28">
    <w:abstractNumId w:val="17"/>
  </w:num>
  <w:num w:numId="29">
    <w:abstractNumId w:val="28"/>
  </w:num>
  <w:num w:numId="30">
    <w:abstractNumId w:val="20"/>
  </w:num>
  <w:num w:numId="31">
    <w:abstractNumId w:val="39"/>
  </w:num>
  <w:num w:numId="32">
    <w:abstractNumId w:val="30"/>
  </w:num>
  <w:num w:numId="33">
    <w:abstractNumId w:val="25"/>
  </w:num>
  <w:num w:numId="34">
    <w:abstractNumId w:val="45"/>
  </w:num>
  <w:num w:numId="35">
    <w:abstractNumId w:val="46"/>
  </w:num>
  <w:num w:numId="36">
    <w:abstractNumId w:val="66"/>
  </w:num>
  <w:num w:numId="37">
    <w:abstractNumId w:val="37"/>
  </w:num>
  <w:num w:numId="38">
    <w:abstractNumId w:val="42"/>
  </w:num>
  <w:num w:numId="39">
    <w:abstractNumId w:val="49"/>
  </w:num>
  <w:num w:numId="40">
    <w:abstractNumId w:val="57"/>
  </w:num>
  <w:num w:numId="41">
    <w:abstractNumId w:val="33"/>
  </w:num>
  <w:num w:numId="42">
    <w:abstractNumId w:val="70"/>
  </w:num>
  <w:num w:numId="43">
    <w:abstractNumId w:val="68"/>
  </w:num>
  <w:num w:numId="44">
    <w:abstractNumId w:val="43"/>
  </w:num>
  <w:num w:numId="45">
    <w:abstractNumId w:val="54"/>
  </w:num>
  <w:num w:numId="46">
    <w:abstractNumId w:val="27"/>
  </w:num>
  <w:num w:numId="47">
    <w:abstractNumId w:val="63"/>
  </w:num>
  <w:num w:numId="48">
    <w:abstractNumId w:val="38"/>
  </w:num>
  <w:num w:numId="49">
    <w:abstractNumId w:val="36"/>
  </w:num>
  <w:num w:numId="50">
    <w:abstractNumId w:val="21"/>
  </w:num>
  <w:num w:numId="51">
    <w:abstractNumId w:val="31"/>
  </w:num>
  <w:num w:numId="52">
    <w:abstractNumId w:val="48"/>
  </w:num>
  <w:num w:numId="53">
    <w:abstractNumId w:val="26"/>
  </w:num>
  <w:num w:numId="54">
    <w:abstractNumId w:val="23"/>
  </w:num>
  <w:num w:numId="55">
    <w:abstractNumId w:val="50"/>
  </w:num>
  <w:num w:numId="56">
    <w:abstractNumId w:val="22"/>
  </w:num>
  <w:num w:numId="57">
    <w:abstractNumId w:val="24"/>
  </w:num>
  <w:num w:numId="58">
    <w:abstractNumId w:val="62"/>
  </w:num>
  <w:num w:numId="59">
    <w:abstractNumId w:val="29"/>
  </w:num>
  <w:num w:numId="60">
    <w:abstractNumId w:val="35"/>
  </w:num>
  <w:num w:numId="61">
    <w:abstractNumId w:val="60"/>
  </w:num>
  <w:num w:numId="62">
    <w:abstractNumId w:val="72"/>
  </w:num>
  <w:num w:numId="63">
    <w:abstractNumId w:val="71"/>
  </w:num>
  <w:num w:numId="64">
    <w:abstractNumId w:val="34"/>
  </w:num>
  <w:num w:numId="65">
    <w:abstractNumId w:val="58"/>
  </w:num>
  <w:num w:numId="66">
    <w:abstractNumId w:val="4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linkStyles/>
  <w:defaultTabStop w:val="720"/>
  <w:drawingGridHorizontalSpacing w:val="110"/>
  <w:displayHorizontalDrawingGridEvery w:val="2"/>
  <w:noPunctuationKerning/>
  <w:characterSpacingControl w:val="doNotCompress"/>
  <w:hdrShapeDefaults>
    <o:shapedefaults v:ext="edit" spidmax="2049" fill="f" fillcolor="white" stroke="f">
      <v:fill color="white" on="f" type="fram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1CC"/>
    <w:rsid w:val="00007321"/>
    <w:rsid w:val="00024952"/>
    <w:rsid w:val="00024AF9"/>
    <w:rsid w:val="0002616A"/>
    <w:rsid w:val="000312AA"/>
    <w:rsid w:val="00034224"/>
    <w:rsid w:val="00083D02"/>
    <w:rsid w:val="000908F8"/>
    <w:rsid w:val="000A28DC"/>
    <w:rsid w:val="000C4F42"/>
    <w:rsid w:val="000D3446"/>
    <w:rsid w:val="000E3115"/>
    <w:rsid w:val="000F1C2B"/>
    <w:rsid w:val="000F389B"/>
    <w:rsid w:val="00102CD2"/>
    <w:rsid w:val="00106751"/>
    <w:rsid w:val="001176F4"/>
    <w:rsid w:val="00136D43"/>
    <w:rsid w:val="001648A8"/>
    <w:rsid w:val="00176609"/>
    <w:rsid w:val="0018586A"/>
    <w:rsid w:val="001A1BEB"/>
    <w:rsid w:val="001A28F2"/>
    <w:rsid w:val="001A3C5F"/>
    <w:rsid w:val="001B72CF"/>
    <w:rsid w:val="001C4317"/>
    <w:rsid w:val="001C4DD5"/>
    <w:rsid w:val="001D4AEE"/>
    <w:rsid w:val="001D54DA"/>
    <w:rsid w:val="001F1A5A"/>
    <w:rsid w:val="001F1CF8"/>
    <w:rsid w:val="001F386D"/>
    <w:rsid w:val="001F670A"/>
    <w:rsid w:val="001F71CC"/>
    <w:rsid w:val="001F7A47"/>
    <w:rsid w:val="00204932"/>
    <w:rsid w:val="00220AAF"/>
    <w:rsid w:val="00221360"/>
    <w:rsid w:val="00221C1D"/>
    <w:rsid w:val="00223967"/>
    <w:rsid w:val="002250FA"/>
    <w:rsid w:val="00243398"/>
    <w:rsid w:val="0025249E"/>
    <w:rsid w:val="00254305"/>
    <w:rsid w:val="00263F37"/>
    <w:rsid w:val="00265A9E"/>
    <w:rsid w:val="00267591"/>
    <w:rsid w:val="00267948"/>
    <w:rsid w:val="002727D9"/>
    <w:rsid w:val="002746FD"/>
    <w:rsid w:val="00276F2F"/>
    <w:rsid w:val="00292F09"/>
    <w:rsid w:val="00296B57"/>
    <w:rsid w:val="002A7004"/>
    <w:rsid w:val="002C0043"/>
    <w:rsid w:val="002C33BE"/>
    <w:rsid w:val="002D0A2E"/>
    <w:rsid w:val="002D5288"/>
    <w:rsid w:val="002D76C6"/>
    <w:rsid w:val="002E7CE4"/>
    <w:rsid w:val="002F040C"/>
    <w:rsid w:val="002F0B36"/>
    <w:rsid w:val="003056D8"/>
    <w:rsid w:val="00307A03"/>
    <w:rsid w:val="00307FDF"/>
    <w:rsid w:val="00310E9E"/>
    <w:rsid w:val="0031516B"/>
    <w:rsid w:val="0033042D"/>
    <w:rsid w:val="00330F37"/>
    <w:rsid w:val="003653DC"/>
    <w:rsid w:val="003708CE"/>
    <w:rsid w:val="003715CA"/>
    <w:rsid w:val="00392FCA"/>
    <w:rsid w:val="0039617E"/>
    <w:rsid w:val="003A4E92"/>
    <w:rsid w:val="003A5443"/>
    <w:rsid w:val="003B177E"/>
    <w:rsid w:val="003D2A0A"/>
    <w:rsid w:val="003D4EBB"/>
    <w:rsid w:val="003F155D"/>
    <w:rsid w:val="00406DCE"/>
    <w:rsid w:val="00410F30"/>
    <w:rsid w:val="0042112F"/>
    <w:rsid w:val="00435728"/>
    <w:rsid w:val="00441DEC"/>
    <w:rsid w:val="00453EE2"/>
    <w:rsid w:val="0045650B"/>
    <w:rsid w:val="0046275C"/>
    <w:rsid w:val="00492132"/>
    <w:rsid w:val="004B03A2"/>
    <w:rsid w:val="004B0A1E"/>
    <w:rsid w:val="004B44EA"/>
    <w:rsid w:val="004C20E8"/>
    <w:rsid w:val="004C6357"/>
    <w:rsid w:val="004D26B8"/>
    <w:rsid w:val="004D4197"/>
    <w:rsid w:val="004E6394"/>
    <w:rsid w:val="004F5BF3"/>
    <w:rsid w:val="004F63E9"/>
    <w:rsid w:val="00500550"/>
    <w:rsid w:val="005012FF"/>
    <w:rsid w:val="0051286C"/>
    <w:rsid w:val="00512CAC"/>
    <w:rsid w:val="00515320"/>
    <w:rsid w:val="00516E8B"/>
    <w:rsid w:val="005211AB"/>
    <w:rsid w:val="00525AFE"/>
    <w:rsid w:val="00536A99"/>
    <w:rsid w:val="0054199C"/>
    <w:rsid w:val="00542875"/>
    <w:rsid w:val="00552606"/>
    <w:rsid w:val="00556E45"/>
    <w:rsid w:val="00574EE3"/>
    <w:rsid w:val="00583A79"/>
    <w:rsid w:val="0058427D"/>
    <w:rsid w:val="005934C7"/>
    <w:rsid w:val="005935A9"/>
    <w:rsid w:val="005956DA"/>
    <w:rsid w:val="00596A3F"/>
    <w:rsid w:val="005A1563"/>
    <w:rsid w:val="005A5ED0"/>
    <w:rsid w:val="005C1C16"/>
    <w:rsid w:val="005D016E"/>
    <w:rsid w:val="005D6ED6"/>
    <w:rsid w:val="005E2938"/>
    <w:rsid w:val="005F1573"/>
    <w:rsid w:val="005F7A8A"/>
    <w:rsid w:val="006064B9"/>
    <w:rsid w:val="006065EA"/>
    <w:rsid w:val="00607C3B"/>
    <w:rsid w:val="00614FEF"/>
    <w:rsid w:val="00621BE7"/>
    <w:rsid w:val="00621F8E"/>
    <w:rsid w:val="006228DC"/>
    <w:rsid w:val="0062386F"/>
    <w:rsid w:val="006241D3"/>
    <w:rsid w:val="00642488"/>
    <w:rsid w:val="00646BFC"/>
    <w:rsid w:val="00651D10"/>
    <w:rsid w:val="006626CD"/>
    <w:rsid w:val="0067255F"/>
    <w:rsid w:val="006842D9"/>
    <w:rsid w:val="006920DF"/>
    <w:rsid w:val="0069223F"/>
    <w:rsid w:val="00692FE8"/>
    <w:rsid w:val="006960B9"/>
    <w:rsid w:val="006970E1"/>
    <w:rsid w:val="006C14DF"/>
    <w:rsid w:val="006C1DA5"/>
    <w:rsid w:val="006C4DDC"/>
    <w:rsid w:val="006D0280"/>
    <w:rsid w:val="006D0733"/>
    <w:rsid w:val="006D5EA7"/>
    <w:rsid w:val="006D7BF8"/>
    <w:rsid w:val="006E1FA0"/>
    <w:rsid w:val="006E4022"/>
    <w:rsid w:val="006E6B70"/>
    <w:rsid w:val="006E6DAD"/>
    <w:rsid w:val="007012DC"/>
    <w:rsid w:val="00705A50"/>
    <w:rsid w:val="007123D1"/>
    <w:rsid w:val="00735612"/>
    <w:rsid w:val="0074184F"/>
    <w:rsid w:val="007454AC"/>
    <w:rsid w:val="007455EF"/>
    <w:rsid w:val="007626E5"/>
    <w:rsid w:val="007657AE"/>
    <w:rsid w:val="00767E6F"/>
    <w:rsid w:val="00770CBC"/>
    <w:rsid w:val="00791C1B"/>
    <w:rsid w:val="00792AE9"/>
    <w:rsid w:val="00795CC6"/>
    <w:rsid w:val="007B2076"/>
    <w:rsid w:val="007B22C3"/>
    <w:rsid w:val="007B74A2"/>
    <w:rsid w:val="007C0AC2"/>
    <w:rsid w:val="007C0D32"/>
    <w:rsid w:val="007D159D"/>
    <w:rsid w:val="007E69B7"/>
    <w:rsid w:val="007F5CD0"/>
    <w:rsid w:val="00806893"/>
    <w:rsid w:val="0080747E"/>
    <w:rsid w:val="00810FD7"/>
    <w:rsid w:val="00816957"/>
    <w:rsid w:val="00816B2F"/>
    <w:rsid w:val="00825158"/>
    <w:rsid w:val="00843342"/>
    <w:rsid w:val="00846AB3"/>
    <w:rsid w:val="00850DDC"/>
    <w:rsid w:val="008675CE"/>
    <w:rsid w:val="0087133B"/>
    <w:rsid w:val="00887ADF"/>
    <w:rsid w:val="008924D0"/>
    <w:rsid w:val="008A26E5"/>
    <w:rsid w:val="008A2A7D"/>
    <w:rsid w:val="008B09CB"/>
    <w:rsid w:val="008B7029"/>
    <w:rsid w:val="008B7EBF"/>
    <w:rsid w:val="008F1F0C"/>
    <w:rsid w:val="0090126C"/>
    <w:rsid w:val="00902063"/>
    <w:rsid w:val="009077C4"/>
    <w:rsid w:val="00912B95"/>
    <w:rsid w:val="00913BC9"/>
    <w:rsid w:val="0091676C"/>
    <w:rsid w:val="00922917"/>
    <w:rsid w:val="0092591D"/>
    <w:rsid w:val="00932519"/>
    <w:rsid w:val="00940DBD"/>
    <w:rsid w:val="0094487F"/>
    <w:rsid w:val="009523FA"/>
    <w:rsid w:val="00965AF7"/>
    <w:rsid w:val="00966A83"/>
    <w:rsid w:val="00977491"/>
    <w:rsid w:val="0098630B"/>
    <w:rsid w:val="00986817"/>
    <w:rsid w:val="009A2CAE"/>
    <w:rsid w:val="009A5C64"/>
    <w:rsid w:val="009A7FAE"/>
    <w:rsid w:val="009B0BB3"/>
    <w:rsid w:val="009B21A6"/>
    <w:rsid w:val="009D2872"/>
    <w:rsid w:val="009D5A81"/>
    <w:rsid w:val="009E05CA"/>
    <w:rsid w:val="009E1C22"/>
    <w:rsid w:val="009E663D"/>
    <w:rsid w:val="009E773B"/>
    <w:rsid w:val="009F0A75"/>
    <w:rsid w:val="009F1076"/>
    <w:rsid w:val="009F1825"/>
    <w:rsid w:val="00A012D0"/>
    <w:rsid w:val="00A02F7E"/>
    <w:rsid w:val="00A048FC"/>
    <w:rsid w:val="00A12802"/>
    <w:rsid w:val="00A22E49"/>
    <w:rsid w:val="00A31CA6"/>
    <w:rsid w:val="00A36844"/>
    <w:rsid w:val="00A551E1"/>
    <w:rsid w:val="00A55EFE"/>
    <w:rsid w:val="00A57226"/>
    <w:rsid w:val="00A75E47"/>
    <w:rsid w:val="00A8130D"/>
    <w:rsid w:val="00A8385A"/>
    <w:rsid w:val="00A935B2"/>
    <w:rsid w:val="00A94724"/>
    <w:rsid w:val="00AA0C70"/>
    <w:rsid w:val="00AA1A54"/>
    <w:rsid w:val="00AB290D"/>
    <w:rsid w:val="00AB2CA4"/>
    <w:rsid w:val="00AC3110"/>
    <w:rsid w:val="00AC3DF6"/>
    <w:rsid w:val="00AD288A"/>
    <w:rsid w:val="00AD74B4"/>
    <w:rsid w:val="00AE352F"/>
    <w:rsid w:val="00AE3A3D"/>
    <w:rsid w:val="00B0367F"/>
    <w:rsid w:val="00B07D80"/>
    <w:rsid w:val="00B24D6D"/>
    <w:rsid w:val="00B32734"/>
    <w:rsid w:val="00B402DD"/>
    <w:rsid w:val="00B41350"/>
    <w:rsid w:val="00B52B79"/>
    <w:rsid w:val="00B62356"/>
    <w:rsid w:val="00B62BE6"/>
    <w:rsid w:val="00B63D72"/>
    <w:rsid w:val="00B671F7"/>
    <w:rsid w:val="00B73928"/>
    <w:rsid w:val="00B7511A"/>
    <w:rsid w:val="00B76692"/>
    <w:rsid w:val="00B829A4"/>
    <w:rsid w:val="00B87DD5"/>
    <w:rsid w:val="00B91BF6"/>
    <w:rsid w:val="00BA5710"/>
    <w:rsid w:val="00BA58A8"/>
    <w:rsid w:val="00BB07D2"/>
    <w:rsid w:val="00BB6B13"/>
    <w:rsid w:val="00BC137D"/>
    <w:rsid w:val="00BD2737"/>
    <w:rsid w:val="00BD4F6F"/>
    <w:rsid w:val="00BD54F2"/>
    <w:rsid w:val="00BD7500"/>
    <w:rsid w:val="00BE115B"/>
    <w:rsid w:val="00BE1FA8"/>
    <w:rsid w:val="00BF205B"/>
    <w:rsid w:val="00BF700C"/>
    <w:rsid w:val="00C07ADC"/>
    <w:rsid w:val="00C10A7C"/>
    <w:rsid w:val="00C1332F"/>
    <w:rsid w:val="00C21F76"/>
    <w:rsid w:val="00C2279E"/>
    <w:rsid w:val="00C22EAE"/>
    <w:rsid w:val="00C248A7"/>
    <w:rsid w:val="00C304AB"/>
    <w:rsid w:val="00C326D4"/>
    <w:rsid w:val="00C333AD"/>
    <w:rsid w:val="00C3405F"/>
    <w:rsid w:val="00C366E0"/>
    <w:rsid w:val="00C40983"/>
    <w:rsid w:val="00C416AA"/>
    <w:rsid w:val="00C60A93"/>
    <w:rsid w:val="00C61C68"/>
    <w:rsid w:val="00C67C74"/>
    <w:rsid w:val="00C717EE"/>
    <w:rsid w:val="00C73F5C"/>
    <w:rsid w:val="00C7551A"/>
    <w:rsid w:val="00C85F52"/>
    <w:rsid w:val="00C95CE7"/>
    <w:rsid w:val="00CB399D"/>
    <w:rsid w:val="00CB4D95"/>
    <w:rsid w:val="00CB6431"/>
    <w:rsid w:val="00CC0654"/>
    <w:rsid w:val="00CC1A60"/>
    <w:rsid w:val="00CD0F3D"/>
    <w:rsid w:val="00CF4877"/>
    <w:rsid w:val="00CF724F"/>
    <w:rsid w:val="00D05F27"/>
    <w:rsid w:val="00D0650D"/>
    <w:rsid w:val="00D22EFB"/>
    <w:rsid w:val="00D45579"/>
    <w:rsid w:val="00D46617"/>
    <w:rsid w:val="00D71D4D"/>
    <w:rsid w:val="00D82489"/>
    <w:rsid w:val="00D86A55"/>
    <w:rsid w:val="00DB010C"/>
    <w:rsid w:val="00DB6514"/>
    <w:rsid w:val="00DC0B89"/>
    <w:rsid w:val="00DC6B90"/>
    <w:rsid w:val="00DC6BF3"/>
    <w:rsid w:val="00DE1BE9"/>
    <w:rsid w:val="00DF1871"/>
    <w:rsid w:val="00DF41C1"/>
    <w:rsid w:val="00DF4D90"/>
    <w:rsid w:val="00E05708"/>
    <w:rsid w:val="00E10786"/>
    <w:rsid w:val="00E13898"/>
    <w:rsid w:val="00E14457"/>
    <w:rsid w:val="00E15D66"/>
    <w:rsid w:val="00E25F8B"/>
    <w:rsid w:val="00E26C74"/>
    <w:rsid w:val="00E570EE"/>
    <w:rsid w:val="00E6500E"/>
    <w:rsid w:val="00E65C30"/>
    <w:rsid w:val="00E65C38"/>
    <w:rsid w:val="00E74D9E"/>
    <w:rsid w:val="00E87EB1"/>
    <w:rsid w:val="00E925F9"/>
    <w:rsid w:val="00E94B25"/>
    <w:rsid w:val="00E97DDD"/>
    <w:rsid w:val="00E97F75"/>
    <w:rsid w:val="00EA3220"/>
    <w:rsid w:val="00EB7D00"/>
    <w:rsid w:val="00EC1F14"/>
    <w:rsid w:val="00EE1D9D"/>
    <w:rsid w:val="00EE32CA"/>
    <w:rsid w:val="00EF153E"/>
    <w:rsid w:val="00EF19E5"/>
    <w:rsid w:val="00EF470B"/>
    <w:rsid w:val="00EF723A"/>
    <w:rsid w:val="00F224C3"/>
    <w:rsid w:val="00F247B6"/>
    <w:rsid w:val="00F33D91"/>
    <w:rsid w:val="00F357F3"/>
    <w:rsid w:val="00F46BD5"/>
    <w:rsid w:val="00F6470C"/>
    <w:rsid w:val="00F67197"/>
    <w:rsid w:val="00F73CB1"/>
    <w:rsid w:val="00F749D2"/>
    <w:rsid w:val="00F74E35"/>
    <w:rsid w:val="00F75DFE"/>
    <w:rsid w:val="00F94B9D"/>
    <w:rsid w:val="00F975FF"/>
    <w:rsid w:val="00FA6BB5"/>
    <w:rsid w:val="00FD6424"/>
    <w:rsid w:val="00FD6451"/>
    <w:rsid w:val="00FE547C"/>
    <w:rsid w:val="00FE6EBB"/>
    <w:rsid w:val="00FF371B"/>
    <w:rsid w:val="00FF6CC2"/>
    <w:rsid w:val="00FF7F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type="fram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91D"/>
    <w:pPr>
      <w:spacing w:after="160" w:line="259" w:lineRule="auto"/>
    </w:pPr>
    <w:rPr>
      <w:rFonts w:asciiTheme="minorHAnsi" w:eastAsiaTheme="minorHAnsi" w:hAnsiTheme="minorHAnsi" w:cstheme="minorBidi"/>
      <w:sz w:val="22"/>
      <w:szCs w:val="22"/>
      <w:lang w:val="en-IE"/>
    </w:rPr>
  </w:style>
  <w:style w:type="paragraph" w:styleId="Heading1">
    <w:name w:val="heading 1"/>
    <w:aliases w:val="H1,Heading_Numbered_1,‹berschrift 1,h1,numbered indent 1,ni1,1 ghost,g,ghost,II+,I,Head1,1,Header 1,MainHeader,tchead,Test Plan,Heading 10,Heading apps,Cha,Chapter,sidebar,new page/chapter,heading 1,Page Title,Page Title1,Page Title2,l1,a,Part"/>
    <w:basedOn w:val="Normal"/>
    <w:next w:val="Normal"/>
    <w:link w:val="Heading1Char"/>
    <w:qFormat/>
    <w:rsid w:val="00EF19E5"/>
    <w:pPr>
      <w:keepNext/>
      <w:pageBreakBefore/>
      <w:numPr>
        <w:numId w:val="15"/>
      </w:numPr>
      <w:tabs>
        <w:tab w:val="left" w:pos="-851"/>
      </w:tabs>
      <w:spacing w:before="1280"/>
      <w:outlineLvl w:val="0"/>
    </w:pPr>
    <w:rPr>
      <w:rFonts w:ascii="Times" w:hAnsi="Times"/>
      <w:i/>
      <w:color w:val="000000"/>
      <w:sz w:val="52"/>
    </w:rPr>
  </w:style>
  <w:style w:type="paragraph" w:styleId="Heading2">
    <w:name w:val="heading 2"/>
    <w:aliases w:val="Heading 2 Char,Heading_Numbered_2 Char,h2 Char,sl2 Char,Chapter Title Char,‹berschrift 21 Char,Prophead 2 Char,Heading_Numbered_2,h2,sl2,Chapter Title,‹berschrift 21,Prophead 2,Heading 2 Char1 Char,Heading 2 Char Char Char,h2 Char Char Char,2"/>
    <w:basedOn w:val="Normal"/>
    <w:next w:val="Normal"/>
    <w:link w:val="Heading2Char1"/>
    <w:qFormat/>
    <w:rsid w:val="00EF19E5"/>
    <w:pPr>
      <w:keepNext/>
      <w:numPr>
        <w:ilvl w:val="1"/>
        <w:numId w:val="15"/>
      </w:numPr>
      <w:pBdr>
        <w:top w:val="single" w:sz="4" w:space="10" w:color="auto"/>
      </w:pBdr>
      <w:tabs>
        <w:tab w:val="left" w:pos="-578"/>
      </w:tabs>
      <w:spacing w:before="240" w:after="60"/>
      <w:outlineLvl w:val="1"/>
    </w:pPr>
    <w:rPr>
      <w:rFonts w:ascii="Trebuchet MS" w:hAnsi="Trebuchet MS"/>
      <w:b/>
      <w:color w:val="000000"/>
      <w:sz w:val="24"/>
      <w:lang w:val="en-GB"/>
    </w:rPr>
  </w:style>
  <w:style w:type="paragraph" w:styleId="Heading3">
    <w:name w:val="heading 3"/>
    <w:aliases w:val="Prophead 3,h3,HHHeading,Heading_Numbered_3,Level 3 Head,‹berschrift 31,Heading 31,Heading 32,Heading 33,Heading 34,Heading 35,Heading 36,H3,Minor,Project 3,Proposa,Task,Tsk,Function header 3,Function header 31,Function header 32,Level 1 - 1,3"/>
    <w:basedOn w:val="Normal"/>
    <w:next w:val="Normal"/>
    <w:link w:val="Heading3Char"/>
    <w:qFormat/>
    <w:rsid w:val="00EF19E5"/>
    <w:pPr>
      <w:keepNext/>
      <w:numPr>
        <w:ilvl w:val="2"/>
        <w:numId w:val="15"/>
      </w:numPr>
      <w:tabs>
        <w:tab w:val="left" w:pos="0"/>
      </w:tabs>
      <w:outlineLvl w:val="2"/>
    </w:pPr>
    <w:rPr>
      <w:rFonts w:ascii="Helvetica" w:hAnsi="Helvetica"/>
      <w:b/>
    </w:rPr>
  </w:style>
  <w:style w:type="paragraph" w:styleId="Heading4">
    <w:name w:val="heading 4"/>
    <w:aliases w:val="Heading_Numbered_4,H4,Level 2 - a,Sub-Minor,Project table,Propos,Bullet 11,Bullet 12,Bullet 13,Bullet 14,Bullet 15,Bullet 16,h4,Tempo Heading 4,Lev 4,Project table1,Project table2,Project table3,Project table4,Project table5,Project table6,4"/>
    <w:basedOn w:val="Normal"/>
    <w:next w:val="Normal"/>
    <w:qFormat/>
    <w:rsid w:val="00EF19E5"/>
    <w:pPr>
      <w:keepNext/>
      <w:numPr>
        <w:ilvl w:val="3"/>
        <w:numId w:val="15"/>
      </w:numPr>
      <w:outlineLvl w:val="3"/>
    </w:pPr>
    <w:rPr>
      <w:rFonts w:ascii="Trebuchet MS" w:hAnsi="Trebuchet MS"/>
      <w:snapToGrid w:val="0"/>
      <w:color w:val="000000"/>
    </w:rPr>
  </w:style>
  <w:style w:type="paragraph" w:styleId="Heading5">
    <w:name w:val="heading 5"/>
    <w:aliases w:val="Subheading,Appendix A to X,Heading 5   Appendix A to X,H5,Schedule A to X,Block Label,Tempo Heading 5,Lev 5,Appendix A to X1,Heading 5   Appendix A to X1,Appendix A to X2,Heading 5   Appendix A to X2,Appendix A to X3,Appendix A to X4,L5,((1))"/>
    <w:basedOn w:val="Normal"/>
    <w:next w:val="Normal"/>
    <w:qFormat/>
    <w:rsid w:val="00EF19E5"/>
    <w:pPr>
      <w:keepNext/>
      <w:widowControl w:val="0"/>
      <w:numPr>
        <w:ilvl w:val="4"/>
        <w:numId w:val="15"/>
      </w:numPr>
      <w:spacing w:before="240" w:after="240"/>
      <w:outlineLvl w:val="4"/>
    </w:pPr>
    <w:rPr>
      <w:rFonts w:ascii="Trebuchet MS" w:hAnsi="Trebuchet MS"/>
      <w:sz w:val="16"/>
    </w:rPr>
  </w:style>
  <w:style w:type="paragraph" w:styleId="Heading6">
    <w:name w:val="heading 6"/>
    <w:aliases w:val="l6,h6,Heading6,H6,sub-dash,sd,5,7 sub-dash,6,Requirement,heading 6,hd6,fcl,figurecapl,Bullet list,appendix flysheet,Heading 6  Appendix Y &amp; Z,Legal Level 1.,Alpha List,H61,61,h61,Requirement1,H62,62,h62,H611,611,h611,Requirement11,H63,63,h63"/>
    <w:basedOn w:val="Normal"/>
    <w:next w:val="Normal"/>
    <w:qFormat/>
    <w:rsid w:val="00EF19E5"/>
    <w:pPr>
      <w:keepNext/>
      <w:widowControl w:val="0"/>
      <w:numPr>
        <w:ilvl w:val="5"/>
        <w:numId w:val="15"/>
      </w:numPr>
      <w:spacing w:before="240" w:after="60"/>
      <w:outlineLvl w:val="5"/>
    </w:pPr>
  </w:style>
  <w:style w:type="paragraph" w:styleId="Heading7">
    <w:name w:val="heading 7"/>
    <w:aliases w:val="l7,h7,Heading7,7,ExhibitTitle,heading7,req3,st,SDL title,heading 7,hd7,fcs,figurecaps,letter list,lettered list,71,ExhibitTitle1,st1,Objective1,heading71,req31,72,ExhibitTitle2,st2,Objective2,heading72,req32,711,ExhibitTitle11,st11,73,Lev 7,T7"/>
    <w:basedOn w:val="Normal"/>
    <w:next w:val="Normal"/>
    <w:qFormat/>
    <w:rsid w:val="00EF19E5"/>
    <w:pPr>
      <w:keepNext/>
      <w:widowControl w:val="0"/>
      <w:numPr>
        <w:ilvl w:val="6"/>
        <w:numId w:val="15"/>
      </w:numPr>
      <w:spacing w:before="240" w:after="60"/>
      <w:outlineLvl w:val="6"/>
    </w:pPr>
  </w:style>
  <w:style w:type="paragraph" w:styleId="Heading8">
    <w:name w:val="heading 8"/>
    <w:aliases w:val="Legal Level 1.1.1.,Center Bold,bijlage,Lev 8,T8,PR16,Appendices Sub-Heading,8,FigureTitle,Condition,requirement,req2,req, action, action1, action2, action3, action4, action5, action6, action7, action8"/>
    <w:basedOn w:val="Normal"/>
    <w:next w:val="Normal"/>
    <w:qFormat/>
    <w:rsid w:val="00EF19E5"/>
    <w:pPr>
      <w:keepNext/>
      <w:widowControl w:val="0"/>
      <w:numPr>
        <w:ilvl w:val="7"/>
        <w:numId w:val="15"/>
      </w:numPr>
      <w:spacing w:before="240" w:after="60"/>
      <w:outlineLvl w:val="7"/>
    </w:pPr>
  </w:style>
  <w:style w:type="paragraph" w:styleId="Heading9">
    <w:name w:val="heading 9"/>
    <w:aliases w:val="App1,App Heading,Titre 10,Lev 9,appendix,Legal Level 1.1.1.1.,PR17,9,TableTitle,Cond'l Reqt.,rb,req bullet,req1, progress, progress1, progress2, progress3, progress4, progress5, progress6, progress7, progress8"/>
    <w:basedOn w:val="Normal"/>
    <w:next w:val="Normal"/>
    <w:qFormat/>
    <w:rsid w:val="00EF19E5"/>
    <w:pPr>
      <w:keepNext/>
      <w:widowControl w:val="0"/>
      <w:numPr>
        <w:ilvl w:val="8"/>
        <w:numId w:val="15"/>
      </w:numPr>
      <w:spacing w:before="240" w:after="60"/>
      <w:outlineLvl w:val="8"/>
    </w:pPr>
    <w:rPr>
      <w:sz w:val="18"/>
    </w:rPr>
  </w:style>
  <w:style w:type="character" w:default="1" w:styleId="DefaultParagraphFont">
    <w:name w:val="Default Paragraph Font"/>
    <w:uiPriority w:val="1"/>
    <w:semiHidden/>
    <w:unhideWhenUsed/>
    <w:rsid w:val="009259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591D"/>
  </w:style>
  <w:style w:type="paragraph" w:styleId="Header">
    <w:name w:val="header"/>
    <w:basedOn w:val="Normal"/>
    <w:semiHidden/>
    <w:rsid w:val="00EF19E5"/>
    <w:pPr>
      <w:pBdr>
        <w:bottom w:val="single" w:sz="4" w:space="1" w:color="auto"/>
      </w:pBdr>
      <w:tabs>
        <w:tab w:val="center" w:pos="4153"/>
        <w:tab w:val="right" w:pos="7173"/>
      </w:tabs>
      <w:ind w:left="-1134"/>
    </w:pPr>
  </w:style>
  <w:style w:type="paragraph" w:styleId="Caption">
    <w:name w:val="caption"/>
    <w:basedOn w:val="Normal"/>
    <w:next w:val="Normal"/>
    <w:qFormat/>
    <w:rsid w:val="00EF19E5"/>
    <w:pPr>
      <w:spacing w:after="120"/>
      <w:jc w:val="right"/>
    </w:pPr>
    <w:rPr>
      <w:rFonts w:ascii="Verdana" w:hAnsi="Verdana"/>
      <w:b/>
      <w:sz w:val="12"/>
    </w:rPr>
  </w:style>
  <w:style w:type="paragraph" w:customStyle="1" w:styleId="Code">
    <w:name w:val="Code"/>
    <w:basedOn w:val="Normal"/>
    <w:rsid w:val="00EF19E5"/>
    <w:rPr>
      <w:rFonts w:ascii="Courier New" w:hAnsi="Courier New"/>
    </w:rPr>
  </w:style>
  <w:style w:type="paragraph" w:styleId="Date">
    <w:name w:val="Date"/>
    <w:basedOn w:val="SoftwareVersion"/>
    <w:next w:val="Normal"/>
    <w:semiHidden/>
    <w:rsid w:val="00EF19E5"/>
    <w:pPr>
      <w:tabs>
        <w:tab w:val="center" w:pos="4153"/>
        <w:tab w:val="right" w:pos="8306"/>
      </w:tabs>
    </w:pPr>
  </w:style>
  <w:style w:type="paragraph" w:customStyle="1" w:styleId="SoftwareVersion">
    <w:name w:val="SoftwareVersion"/>
    <w:basedOn w:val="DocumentVersion"/>
    <w:rsid w:val="00EF19E5"/>
    <w:pPr>
      <w:spacing w:before="240"/>
    </w:pPr>
  </w:style>
  <w:style w:type="paragraph" w:customStyle="1" w:styleId="DocumentVersion">
    <w:name w:val="DocumentVersion"/>
    <w:basedOn w:val="Normal"/>
    <w:rsid w:val="00EF19E5"/>
    <w:pPr>
      <w:spacing w:before="3200"/>
      <w:ind w:left="2268"/>
    </w:pPr>
    <w:rPr>
      <w:sz w:val="16"/>
      <w:lang w:val="en-GB"/>
    </w:rPr>
  </w:style>
  <w:style w:type="paragraph" w:styleId="ListBullet">
    <w:name w:val="List Bullet"/>
    <w:basedOn w:val="Normal"/>
    <w:semiHidden/>
    <w:rsid w:val="00EF19E5"/>
    <w:pPr>
      <w:numPr>
        <w:numId w:val="1"/>
      </w:numPr>
    </w:pPr>
  </w:style>
  <w:style w:type="paragraph" w:customStyle="1" w:styleId="Logo">
    <w:name w:val="Logo"/>
    <w:basedOn w:val="Normal"/>
    <w:rsid w:val="00EF19E5"/>
    <w:pPr>
      <w:spacing w:before="2400"/>
      <w:jc w:val="center"/>
    </w:pPr>
    <w:rPr>
      <w:b/>
      <w:sz w:val="48"/>
      <w:lang w:val="en-GB"/>
    </w:rPr>
  </w:style>
  <w:style w:type="paragraph" w:customStyle="1" w:styleId="MiniTOC">
    <w:name w:val="MiniTOC"/>
    <w:basedOn w:val="Normal"/>
    <w:rsid w:val="00EF19E5"/>
    <w:pPr>
      <w:tabs>
        <w:tab w:val="num" w:pos="720"/>
      </w:tabs>
      <w:ind w:left="720" w:hanging="360"/>
    </w:pPr>
    <w:rPr>
      <w:rFonts w:ascii="Verdana" w:hAnsi="Verdana"/>
    </w:rPr>
  </w:style>
  <w:style w:type="paragraph" w:customStyle="1" w:styleId="RevisionDate">
    <w:name w:val="RevisionDate"/>
    <w:basedOn w:val="Date"/>
    <w:rsid w:val="00EF19E5"/>
    <w:pPr>
      <w:ind w:left="0"/>
    </w:pPr>
  </w:style>
  <w:style w:type="paragraph" w:customStyle="1" w:styleId="RevisionDescription">
    <w:name w:val="RevisionDescription"/>
    <w:basedOn w:val="Normal"/>
    <w:rsid w:val="00EF19E5"/>
    <w:pPr>
      <w:tabs>
        <w:tab w:val="center" w:pos="4153"/>
        <w:tab w:val="right" w:pos="8306"/>
      </w:tabs>
      <w:spacing w:before="240"/>
    </w:pPr>
    <w:rPr>
      <w:sz w:val="16"/>
      <w:lang w:val="en-GB"/>
    </w:rPr>
  </w:style>
  <w:style w:type="paragraph" w:customStyle="1" w:styleId="RevisionDocumentVersion">
    <w:name w:val="RevisionDocumentVersion"/>
    <w:basedOn w:val="Normal"/>
    <w:rsid w:val="00EF19E5"/>
    <w:pPr>
      <w:tabs>
        <w:tab w:val="center" w:pos="4153"/>
        <w:tab w:val="right" w:pos="8306"/>
      </w:tabs>
      <w:spacing w:before="240"/>
    </w:pPr>
    <w:rPr>
      <w:sz w:val="16"/>
      <w:lang w:val="en-GB"/>
    </w:rPr>
  </w:style>
  <w:style w:type="paragraph" w:customStyle="1" w:styleId="Revisions">
    <w:name w:val="Revisions"/>
    <w:basedOn w:val="Normal"/>
    <w:rsid w:val="00EF19E5"/>
    <w:pPr>
      <w:keepNext/>
      <w:pageBreakBefore/>
      <w:outlineLvl w:val="0"/>
    </w:pPr>
    <w:rPr>
      <w:rFonts w:ascii="Trebuchet MS" w:hAnsi="Trebuchet MS"/>
      <w:b/>
      <w:sz w:val="28"/>
      <w:lang w:val="en-GB"/>
    </w:rPr>
  </w:style>
  <w:style w:type="paragraph" w:styleId="Title">
    <w:name w:val="Title"/>
    <w:basedOn w:val="Normal"/>
    <w:qFormat/>
    <w:rsid w:val="00EF19E5"/>
    <w:pPr>
      <w:outlineLvl w:val="0"/>
    </w:pPr>
    <w:rPr>
      <w:kern w:val="28"/>
    </w:rPr>
  </w:style>
  <w:style w:type="paragraph" w:styleId="TOC1">
    <w:name w:val="toc 1"/>
    <w:basedOn w:val="Normal"/>
    <w:next w:val="Normal"/>
    <w:autoRedefine/>
    <w:uiPriority w:val="39"/>
    <w:rsid w:val="00EF19E5"/>
    <w:pPr>
      <w:spacing w:after="120"/>
    </w:pPr>
    <w:rPr>
      <w:b/>
      <w:caps/>
    </w:rPr>
  </w:style>
  <w:style w:type="paragraph" w:styleId="TOC2">
    <w:name w:val="toc 2"/>
    <w:basedOn w:val="Normal"/>
    <w:next w:val="Normal"/>
    <w:autoRedefine/>
    <w:uiPriority w:val="39"/>
    <w:rsid w:val="00EF19E5"/>
    <w:pPr>
      <w:ind w:left="220"/>
    </w:pPr>
    <w:rPr>
      <w:smallCaps/>
    </w:rPr>
  </w:style>
  <w:style w:type="paragraph" w:styleId="TOC3">
    <w:name w:val="toc 3"/>
    <w:basedOn w:val="Normal"/>
    <w:next w:val="Normal"/>
    <w:autoRedefine/>
    <w:semiHidden/>
    <w:rsid w:val="00EF19E5"/>
    <w:pPr>
      <w:ind w:left="440"/>
    </w:pPr>
    <w:rPr>
      <w:i/>
    </w:rPr>
  </w:style>
  <w:style w:type="paragraph" w:styleId="TOC4">
    <w:name w:val="toc 4"/>
    <w:basedOn w:val="Normal"/>
    <w:next w:val="Normal"/>
    <w:autoRedefine/>
    <w:semiHidden/>
    <w:rsid w:val="00EF19E5"/>
    <w:pPr>
      <w:ind w:left="660"/>
    </w:pPr>
  </w:style>
  <w:style w:type="paragraph" w:styleId="TOCHeading">
    <w:name w:val="TOC Heading"/>
    <w:basedOn w:val="Heading1"/>
    <w:qFormat/>
    <w:rsid w:val="00EF19E5"/>
    <w:pPr>
      <w:numPr>
        <w:numId w:val="0"/>
      </w:numPr>
    </w:pPr>
    <w:rPr>
      <w:color w:val="000080"/>
      <w:sz w:val="28"/>
      <w:lang w:val="en-GB"/>
    </w:rPr>
  </w:style>
  <w:style w:type="paragraph" w:customStyle="1" w:styleId="Author">
    <w:name w:val="Author"/>
    <w:basedOn w:val="SoftwareVersion"/>
    <w:rsid w:val="00EF19E5"/>
  </w:style>
  <w:style w:type="paragraph" w:customStyle="1" w:styleId="Location">
    <w:name w:val="Location"/>
    <w:basedOn w:val="SoftwareVersion"/>
    <w:rsid w:val="00EF19E5"/>
  </w:style>
  <w:style w:type="character" w:styleId="Hyperlink">
    <w:name w:val="Hyperlink"/>
    <w:basedOn w:val="DefaultParagraphFont"/>
    <w:uiPriority w:val="99"/>
    <w:rsid w:val="00EF19E5"/>
    <w:rPr>
      <w:color w:val="0000FF"/>
      <w:u w:val="single"/>
    </w:rPr>
  </w:style>
  <w:style w:type="paragraph" w:styleId="Footer">
    <w:name w:val="footer"/>
    <w:basedOn w:val="Normal"/>
    <w:link w:val="FooterChar"/>
    <w:uiPriority w:val="99"/>
    <w:rsid w:val="00EF19E5"/>
    <w:pPr>
      <w:pBdr>
        <w:top w:val="single" w:sz="4" w:space="1" w:color="auto"/>
      </w:pBdr>
      <w:tabs>
        <w:tab w:val="center" w:pos="4153"/>
        <w:tab w:val="right" w:pos="8930"/>
      </w:tabs>
    </w:pPr>
  </w:style>
  <w:style w:type="character" w:styleId="PageNumber">
    <w:name w:val="page number"/>
    <w:basedOn w:val="DefaultParagraphFont"/>
    <w:semiHidden/>
    <w:rsid w:val="00EF19E5"/>
  </w:style>
  <w:style w:type="paragraph" w:styleId="BlockText">
    <w:name w:val="Block Text"/>
    <w:basedOn w:val="Normal"/>
    <w:semiHidden/>
    <w:rsid w:val="00EF19E5"/>
    <w:pPr>
      <w:spacing w:after="120"/>
      <w:ind w:left="1440" w:right="1440"/>
    </w:pPr>
  </w:style>
  <w:style w:type="paragraph" w:styleId="ListNumber">
    <w:name w:val="List Number"/>
    <w:basedOn w:val="Normal"/>
    <w:rsid w:val="00EF19E5"/>
    <w:pPr>
      <w:numPr>
        <w:numId w:val="23"/>
      </w:numPr>
      <w:tabs>
        <w:tab w:val="left" w:pos="357"/>
      </w:tabs>
    </w:pPr>
  </w:style>
  <w:style w:type="paragraph" w:styleId="ListBullet2">
    <w:name w:val="List Bullet 2"/>
    <w:basedOn w:val="Normal"/>
    <w:semiHidden/>
    <w:rsid w:val="00EF19E5"/>
    <w:pPr>
      <w:numPr>
        <w:numId w:val="4"/>
      </w:numPr>
      <w:tabs>
        <w:tab w:val="clear" w:pos="643"/>
        <w:tab w:val="left" w:pos="714"/>
      </w:tabs>
      <w:ind w:left="714" w:hanging="357"/>
    </w:pPr>
  </w:style>
  <w:style w:type="paragraph" w:customStyle="1" w:styleId="ListBulletSub">
    <w:name w:val="List Bullet Sub"/>
    <w:basedOn w:val="ListBullet"/>
    <w:rsid w:val="00EF19E5"/>
    <w:pPr>
      <w:numPr>
        <w:numId w:val="0"/>
      </w:numPr>
      <w:ind w:left="357"/>
    </w:pPr>
  </w:style>
  <w:style w:type="paragraph" w:customStyle="1" w:styleId="ListBullet2Sub">
    <w:name w:val="List Bullet 2 Sub"/>
    <w:basedOn w:val="ListBullet2"/>
    <w:rsid w:val="00EF19E5"/>
    <w:pPr>
      <w:numPr>
        <w:numId w:val="0"/>
      </w:numPr>
      <w:ind w:left="641"/>
    </w:pPr>
  </w:style>
  <w:style w:type="paragraph" w:styleId="ListNumber2">
    <w:name w:val="List Number 2"/>
    <w:basedOn w:val="Normal"/>
    <w:semiHidden/>
    <w:rsid w:val="00EF19E5"/>
    <w:pPr>
      <w:numPr>
        <w:numId w:val="19"/>
      </w:numPr>
      <w:tabs>
        <w:tab w:val="left" w:pos="714"/>
      </w:tabs>
    </w:pPr>
  </w:style>
  <w:style w:type="paragraph" w:customStyle="1" w:styleId="ListNumberSub">
    <w:name w:val="List Number Sub"/>
    <w:basedOn w:val="ListNumber"/>
    <w:rsid w:val="00EF19E5"/>
    <w:pPr>
      <w:numPr>
        <w:numId w:val="0"/>
      </w:numPr>
      <w:ind w:left="357"/>
    </w:pPr>
  </w:style>
  <w:style w:type="paragraph" w:customStyle="1" w:styleId="ListNumber2Sub">
    <w:name w:val="List Number 2 Sub"/>
    <w:basedOn w:val="ListNumber2"/>
    <w:rsid w:val="00EF19E5"/>
    <w:pPr>
      <w:numPr>
        <w:numId w:val="0"/>
      </w:numPr>
      <w:ind w:left="641"/>
    </w:pPr>
  </w:style>
  <w:style w:type="paragraph" w:customStyle="1" w:styleId="TableHeading1">
    <w:name w:val="Table Heading 1"/>
    <w:basedOn w:val="Normal"/>
    <w:rsid w:val="00EF19E5"/>
    <w:pPr>
      <w:keepNext/>
    </w:pPr>
    <w:rPr>
      <w:rFonts w:ascii="Trebuchet MS" w:hAnsi="Trebuchet MS"/>
      <w:b/>
      <w:sz w:val="16"/>
      <w:lang w:val="en-GB"/>
    </w:rPr>
  </w:style>
  <w:style w:type="character" w:styleId="Emphasis">
    <w:name w:val="Emphasis"/>
    <w:basedOn w:val="DefaultParagraphFont"/>
    <w:qFormat/>
    <w:rsid w:val="00EF19E5"/>
    <w:rPr>
      <w:b/>
      <w:iCs/>
    </w:rPr>
  </w:style>
  <w:style w:type="paragraph" w:customStyle="1" w:styleId="Property">
    <w:name w:val="Property"/>
    <w:basedOn w:val="Normal"/>
    <w:rsid w:val="00EF19E5"/>
    <w:rPr>
      <w:lang w:val="en-GB"/>
    </w:rPr>
  </w:style>
  <w:style w:type="paragraph" w:customStyle="1" w:styleId="FieldName">
    <w:name w:val="Field Name"/>
    <w:basedOn w:val="Normal"/>
    <w:rsid w:val="00EF19E5"/>
    <w:pPr>
      <w:keepNext/>
    </w:pPr>
    <w:rPr>
      <w:b/>
      <w:lang w:val="en-GB"/>
    </w:rPr>
  </w:style>
  <w:style w:type="paragraph" w:customStyle="1" w:styleId="FieldExample">
    <w:name w:val="Field Example"/>
    <w:basedOn w:val="FieldExplanation"/>
    <w:rsid w:val="00EF19E5"/>
    <w:pPr>
      <w:numPr>
        <w:numId w:val="7"/>
      </w:numPr>
      <w:ind w:left="357" w:firstLine="0"/>
    </w:pPr>
  </w:style>
  <w:style w:type="paragraph" w:customStyle="1" w:styleId="FieldExplanation">
    <w:name w:val="Field Explanation"/>
    <w:basedOn w:val="FieldName"/>
    <w:rsid w:val="00EF19E5"/>
    <w:pPr>
      <w:keepNext w:val="0"/>
      <w:ind w:left="357"/>
    </w:pPr>
    <w:rPr>
      <w:b w:val="0"/>
    </w:rPr>
  </w:style>
  <w:style w:type="character" w:customStyle="1" w:styleId="Link">
    <w:name w:val="Link"/>
    <w:basedOn w:val="DefaultParagraphFont"/>
    <w:rsid w:val="00EF19E5"/>
    <w:rPr>
      <w:color w:val="0000FF"/>
      <w:u w:val="single"/>
    </w:rPr>
  </w:style>
  <w:style w:type="paragraph" w:customStyle="1" w:styleId="ProcedureHeading">
    <w:name w:val="Procedure Heading"/>
    <w:basedOn w:val="Normal"/>
    <w:rsid w:val="00EF19E5"/>
    <w:rPr>
      <w:b/>
    </w:rPr>
  </w:style>
  <w:style w:type="paragraph" w:styleId="TOC5">
    <w:name w:val="toc 5"/>
    <w:basedOn w:val="Normal"/>
    <w:next w:val="Normal"/>
    <w:autoRedefine/>
    <w:semiHidden/>
    <w:rsid w:val="00EF19E5"/>
    <w:pPr>
      <w:ind w:left="880"/>
    </w:pPr>
  </w:style>
  <w:style w:type="paragraph" w:customStyle="1" w:styleId="ListExample">
    <w:name w:val="List Example"/>
    <w:basedOn w:val="FieldExample"/>
    <w:rsid w:val="00EF19E5"/>
    <w:pPr>
      <w:numPr>
        <w:numId w:val="6"/>
      </w:numPr>
    </w:pPr>
  </w:style>
  <w:style w:type="character" w:customStyle="1" w:styleId="UserEntry">
    <w:name w:val="User Entry"/>
    <w:basedOn w:val="DefaultParagraphFont"/>
    <w:rsid w:val="00EF19E5"/>
    <w:rPr>
      <w:rFonts w:ascii="Courier New" w:hAnsi="Courier New"/>
      <w:b/>
      <w:color w:val="993366"/>
      <w:sz w:val="20"/>
    </w:rPr>
  </w:style>
  <w:style w:type="character" w:customStyle="1" w:styleId="SystemMessage">
    <w:name w:val="System Message"/>
    <w:basedOn w:val="UserEntry"/>
    <w:rsid w:val="00EF19E5"/>
    <w:rPr>
      <w:rFonts w:ascii="Courier New" w:hAnsi="Courier New"/>
      <w:b/>
      <w:color w:val="000000"/>
      <w:sz w:val="20"/>
    </w:rPr>
  </w:style>
  <w:style w:type="character" w:customStyle="1" w:styleId="AuthorNote">
    <w:name w:val="Author Note"/>
    <w:basedOn w:val="DefaultParagraphFont"/>
    <w:rsid w:val="00EF19E5"/>
    <w:rPr>
      <w:color w:val="FF0000"/>
    </w:rPr>
  </w:style>
  <w:style w:type="paragraph" w:customStyle="1" w:styleId="ListNumberSubImage">
    <w:name w:val="List Number Sub Image"/>
    <w:basedOn w:val="ListNumberSub"/>
    <w:rsid w:val="00EF19E5"/>
  </w:style>
  <w:style w:type="paragraph" w:customStyle="1" w:styleId="ContextHeading1">
    <w:name w:val="Context Heading 1"/>
    <w:basedOn w:val="Heading1"/>
    <w:rsid w:val="00EF19E5"/>
  </w:style>
  <w:style w:type="paragraph" w:customStyle="1" w:styleId="ContextHeading2">
    <w:name w:val="Context Heading 2"/>
    <w:basedOn w:val="Heading2"/>
    <w:rsid w:val="00EF19E5"/>
  </w:style>
  <w:style w:type="paragraph" w:customStyle="1" w:styleId="ListBulletChoice">
    <w:name w:val="List Bullet Choice"/>
    <w:basedOn w:val="ListBulletSub"/>
    <w:rsid w:val="00EF19E5"/>
    <w:rPr>
      <w:b/>
    </w:rPr>
  </w:style>
  <w:style w:type="paragraph" w:customStyle="1" w:styleId="ListNumber2SubImage">
    <w:name w:val="List Number 2 Sub Image"/>
    <w:basedOn w:val="ListNumberSubImage"/>
    <w:rsid w:val="00EF19E5"/>
    <w:pPr>
      <w:ind w:left="714"/>
    </w:pPr>
  </w:style>
  <w:style w:type="paragraph" w:customStyle="1" w:styleId="Choice">
    <w:name w:val="Choice"/>
    <w:basedOn w:val="Normal"/>
    <w:rsid w:val="00EF19E5"/>
    <w:rPr>
      <w:b/>
    </w:rPr>
  </w:style>
  <w:style w:type="paragraph" w:customStyle="1" w:styleId="Image">
    <w:name w:val="Image"/>
    <w:basedOn w:val="Normal"/>
    <w:rsid w:val="00EF19E5"/>
  </w:style>
  <w:style w:type="paragraph" w:customStyle="1" w:styleId="ListNumberSubNote">
    <w:name w:val="List Number Sub Note"/>
    <w:basedOn w:val="FieldExample"/>
    <w:rsid w:val="00EF19E5"/>
    <w:pPr>
      <w:numPr>
        <w:numId w:val="5"/>
      </w:numPr>
      <w:ind w:left="357" w:firstLine="0"/>
    </w:pPr>
  </w:style>
  <w:style w:type="character" w:customStyle="1" w:styleId="Filename">
    <w:name w:val="Filename"/>
    <w:basedOn w:val="DefaultParagraphFont"/>
    <w:rsid w:val="00EF19E5"/>
    <w:rPr>
      <w:color w:val="993366"/>
    </w:rPr>
  </w:style>
  <w:style w:type="character" w:customStyle="1" w:styleId="GUIObject">
    <w:name w:val="GUI Object"/>
    <w:basedOn w:val="DefaultParagraphFont"/>
    <w:rsid w:val="00EF19E5"/>
    <w:rPr>
      <w:b/>
      <w:color w:val="666699"/>
    </w:rPr>
  </w:style>
  <w:style w:type="character" w:customStyle="1" w:styleId="CodeFragment">
    <w:name w:val="Code Fragment"/>
    <w:basedOn w:val="DefaultParagraphFont"/>
    <w:rsid w:val="00EF19E5"/>
    <w:rPr>
      <w:rFonts w:ascii="Courier New" w:hAnsi="Courier New"/>
      <w:sz w:val="20"/>
    </w:rPr>
  </w:style>
  <w:style w:type="paragraph" w:customStyle="1" w:styleId="ProductName">
    <w:name w:val="Product Name"/>
    <w:basedOn w:val="Normal"/>
    <w:rsid w:val="00EF19E5"/>
    <w:pPr>
      <w:jc w:val="center"/>
    </w:pPr>
    <w:rPr>
      <w:sz w:val="32"/>
      <w:lang w:val="en-GB"/>
    </w:rPr>
  </w:style>
  <w:style w:type="paragraph" w:styleId="TOC6">
    <w:name w:val="toc 6"/>
    <w:basedOn w:val="Normal"/>
    <w:next w:val="Normal"/>
    <w:autoRedefine/>
    <w:semiHidden/>
    <w:rsid w:val="00EF19E5"/>
    <w:pPr>
      <w:ind w:left="1100"/>
    </w:pPr>
  </w:style>
  <w:style w:type="paragraph" w:styleId="TOC7">
    <w:name w:val="toc 7"/>
    <w:basedOn w:val="Normal"/>
    <w:next w:val="Normal"/>
    <w:autoRedefine/>
    <w:semiHidden/>
    <w:rsid w:val="00EF19E5"/>
    <w:pPr>
      <w:ind w:left="1320"/>
    </w:pPr>
  </w:style>
  <w:style w:type="paragraph" w:styleId="TOC8">
    <w:name w:val="toc 8"/>
    <w:basedOn w:val="Normal"/>
    <w:next w:val="Normal"/>
    <w:autoRedefine/>
    <w:semiHidden/>
    <w:rsid w:val="00EF19E5"/>
    <w:pPr>
      <w:ind w:left="1540"/>
    </w:pPr>
  </w:style>
  <w:style w:type="paragraph" w:styleId="TOC9">
    <w:name w:val="toc 9"/>
    <w:basedOn w:val="Normal"/>
    <w:next w:val="Normal"/>
    <w:autoRedefine/>
    <w:semiHidden/>
    <w:rsid w:val="00EF19E5"/>
    <w:pPr>
      <w:ind w:left="1760"/>
    </w:pPr>
  </w:style>
  <w:style w:type="paragraph" w:customStyle="1" w:styleId="Indent">
    <w:name w:val="Indent"/>
    <w:basedOn w:val="Normal"/>
    <w:rsid w:val="00EF19E5"/>
    <w:pPr>
      <w:widowControl w:val="0"/>
      <w:ind w:left="567"/>
      <w:jc w:val="both"/>
    </w:pPr>
    <w:rPr>
      <w:sz w:val="24"/>
      <w:lang w:val="en-GB"/>
    </w:rPr>
  </w:style>
  <w:style w:type="paragraph" w:customStyle="1" w:styleId="Note">
    <w:name w:val="Note"/>
    <w:basedOn w:val="Normal"/>
    <w:rsid w:val="00EF19E5"/>
    <w:pPr>
      <w:numPr>
        <w:numId w:val="8"/>
      </w:numPr>
      <w:tabs>
        <w:tab w:val="clear" w:pos="1077"/>
        <w:tab w:val="left" w:pos="714"/>
      </w:tabs>
      <w:ind w:left="0" w:firstLine="0"/>
    </w:pPr>
  </w:style>
  <w:style w:type="paragraph" w:customStyle="1" w:styleId="Text">
    <w:name w:val="Text"/>
    <w:basedOn w:val="Normal"/>
    <w:rsid w:val="00EF19E5"/>
    <w:pPr>
      <w:spacing w:before="130"/>
      <w:jc w:val="both"/>
    </w:pPr>
    <w:rPr>
      <w:lang w:val="en-GB"/>
    </w:rPr>
  </w:style>
  <w:style w:type="paragraph" w:styleId="BodyText">
    <w:name w:val="Body Text"/>
    <w:aliases w:val="contents,Body Text 1,body text"/>
    <w:basedOn w:val="Normal"/>
    <w:semiHidden/>
    <w:rsid w:val="00EF19E5"/>
    <w:pPr>
      <w:spacing w:after="120"/>
    </w:pPr>
  </w:style>
  <w:style w:type="paragraph" w:styleId="BodyText2">
    <w:name w:val="Body Text 2"/>
    <w:basedOn w:val="Normal"/>
    <w:semiHidden/>
    <w:rsid w:val="00EF19E5"/>
    <w:pPr>
      <w:spacing w:after="120" w:line="480" w:lineRule="auto"/>
    </w:pPr>
  </w:style>
  <w:style w:type="paragraph" w:styleId="BodyText3">
    <w:name w:val="Body Text 3"/>
    <w:basedOn w:val="Normal"/>
    <w:semiHidden/>
    <w:rsid w:val="00EF19E5"/>
    <w:pPr>
      <w:spacing w:after="120"/>
    </w:pPr>
    <w:rPr>
      <w:sz w:val="16"/>
    </w:rPr>
  </w:style>
  <w:style w:type="paragraph" w:styleId="BodyTextFirstIndent">
    <w:name w:val="Body Text First Indent"/>
    <w:basedOn w:val="BodyText"/>
    <w:semiHidden/>
    <w:rsid w:val="00EF19E5"/>
    <w:pPr>
      <w:ind w:firstLine="210"/>
    </w:pPr>
  </w:style>
  <w:style w:type="paragraph" w:styleId="BodyTextIndent">
    <w:name w:val="Body Text Indent"/>
    <w:basedOn w:val="Normal"/>
    <w:semiHidden/>
    <w:rsid w:val="00EF19E5"/>
    <w:pPr>
      <w:spacing w:after="120"/>
      <w:ind w:left="283"/>
    </w:pPr>
  </w:style>
  <w:style w:type="paragraph" w:styleId="BodyTextFirstIndent2">
    <w:name w:val="Body Text First Indent 2"/>
    <w:basedOn w:val="BodyTextIndent"/>
    <w:semiHidden/>
    <w:rsid w:val="00EF19E5"/>
    <w:pPr>
      <w:ind w:firstLine="210"/>
    </w:pPr>
  </w:style>
  <w:style w:type="paragraph" w:styleId="BodyTextIndent2">
    <w:name w:val="Body Text Indent 2"/>
    <w:basedOn w:val="Normal"/>
    <w:semiHidden/>
    <w:rsid w:val="00EF19E5"/>
    <w:pPr>
      <w:spacing w:after="120" w:line="480" w:lineRule="auto"/>
      <w:ind w:left="283"/>
    </w:pPr>
  </w:style>
  <w:style w:type="paragraph" w:styleId="BodyTextIndent3">
    <w:name w:val="Body Text Indent 3"/>
    <w:basedOn w:val="Normal"/>
    <w:semiHidden/>
    <w:rsid w:val="00EF19E5"/>
    <w:pPr>
      <w:spacing w:after="120"/>
      <w:ind w:left="283"/>
    </w:pPr>
    <w:rPr>
      <w:sz w:val="16"/>
    </w:rPr>
  </w:style>
  <w:style w:type="paragraph" w:styleId="Closing">
    <w:name w:val="Closing"/>
    <w:basedOn w:val="Normal"/>
    <w:semiHidden/>
    <w:rsid w:val="00EF19E5"/>
    <w:pPr>
      <w:ind w:left="4252"/>
    </w:pPr>
  </w:style>
  <w:style w:type="paragraph" w:styleId="CommentText">
    <w:name w:val="annotation text"/>
    <w:basedOn w:val="Normal"/>
    <w:link w:val="CommentTextChar"/>
    <w:semiHidden/>
    <w:rsid w:val="00EF19E5"/>
  </w:style>
  <w:style w:type="paragraph" w:styleId="DocumentMap">
    <w:name w:val="Document Map"/>
    <w:basedOn w:val="Normal"/>
    <w:semiHidden/>
    <w:rsid w:val="00EF19E5"/>
    <w:pPr>
      <w:shd w:val="clear" w:color="auto" w:fill="000080"/>
    </w:pPr>
    <w:rPr>
      <w:rFonts w:ascii="Tahoma" w:hAnsi="Tahoma"/>
    </w:rPr>
  </w:style>
  <w:style w:type="paragraph" w:styleId="E-mailSignature">
    <w:name w:val="E-mail Signature"/>
    <w:basedOn w:val="Normal"/>
    <w:semiHidden/>
    <w:rsid w:val="00EF19E5"/>
  </w:style>
  <w:style w:type="paragraph" w:styleId="EndnoteText">
    <w:name w:val="endnote text"/>
    <w:basedOn w:val="Normal"/>
    <w:semiHidden/>
    <w:rsid w:val="00EF19E5"/>
  </w:style>
  <w:style w:type="paragraph" w:styleId="EnvelopeAddress">
    <w:name w:val="envelope address"/>
    <w:basedOn w:val="Normal"/>
    <w:semiHidden/>
    <w:rsid w:val="00EF19E5"/>
    <w:pPr>
      <w:framePr w:w="7920" w:h="1980" w:hRule="exact" w:hSpace="180" w:wrap="auto" w:hAnchor="page" w:xAlign="center" w:yAlign="bottom"/>
      <w:ind w:left="2880"/>
    </w:pPr>
    <w:rPr>
      <w:sz w:val="24"/>
    </w:rPr>
  </w:style>
  <w:style w:type="paragraph" w:styleId="EnvelopeReturn">
    <w:name w:val="envelope return"/>
    <w:basedOn w:val="Normal"/>
    <w:semiHidden/>
    <w:rsid w:val="00EF19E5"/>
  </w:style>
  <w:style w:type="paragraph" w:styleId="FootnoteText">
    <w:name w:val="footnote text"/>
    <w:basedOn w:val="Normal"/>
    <w:semiHidden/>
    <w:rsid w:val="00EF19E5"/>
  </w:style>
  <w:style w:type="paragraph" w:styleId="HTMLAddress">
    <w:name w:val="HTML Address"/>
    <w:basedOn w:val="Normal"/>
    <w:semiHidden/>
    <w:rsid w:val="00EF19E5"/>
    <w:rPr>
      <w:i/>
    </w:rPr>
  </w:style>
  <w:style w:type="paragraph" w:styleId="HTMLPreformatted">
    <w:name w:val="HTML Preformatted"/>
    <w:basedOn w:val="Normal"/>
    <w:semiHidden/>
    <w:rsid w:val="00EF19E5"/>
    <w:rPr>
      <w:rFonts w:ascii="Courier New" w:hAnsi="Courier New"/>
    </w:rPr>
  </w:style>
  <w:style w:type="paragraph" w:styleId="Index1">
    <w:name w:val="index 1"/>
    <w:basedOn w:val="Normal"/>
    <w:next w:val="Normal"/>
    <w:autoRedefine/>
    <w:semiHidden/>
    <w:rsid w:val="00EF19E5"/>
    <w:pPr>
      <w:ind w:left="200" w:hanging="200"/>
    </w:pPr>
  </w:style>
  <w:style w:type="paragraph" w:styleId="Index2">
    <w:name w:val="index 2"/>
    <w:basedOn w:val="Normal"/>
    <w:next w:val="Normal"/>
    <w:autoRedefine/>
    <w:semiHidden/>
    <w:rsid w:val="00EF19E5"/>
    <w:pPr>
      <w:ind w:left="400" w:hanging="200"/>
    </w:pPr>
  </w:style>
  <w:style w:type="paragraph" w:styleId="Index3">
    <w:name w:val="index 3"/>
    <w:basedOn w:val="Normal"/>
    <w:next w:val="Normal"/>
    <w:autoRedefine/>
    <w:semiHidden/>
    <w:rsid w:val="00EF19E5"/>
    <w:pPr>
      <w:ind w:left="600" w:hanging="200"/>
    </w:pPr>
  </w:style>
  <w:style w:type="paragraph" w:styleId="Index4">
    <w:name w:val="index 4"/>
    <w:basedOn w:val="Normal"/>
    <w:next w:val="Normal"/>
    <w:autoRedefine/>
    <w:semiHidden/>
    <w:rsid w:val="00EF19E5"/>
    <w:pPr>
      <w:ind w:left="800" w:hanging="200"/>
    </w:pPr>
  </w:style>
  <w:style w:type="paragraph" w:styleId="Index5">
    <w:name w:val="index 5"/>
    <w:basedOn w:val="Normal"/>
    <w:next w:val="Normal"/>
    <w:autoRedefine/>
    <w:semiHidden/>
    <w:rsid w:val="00EF19E5"/>
    <w:pPr>
      <w:ind w:left="1000" w:hanging="200"/>
    </w:pPr>
  </w:style>
  <w:style w:type="paragraph" w:styleId="Index6">
    <w:name w:val="index 6"/>
    <w:basedOn w:val="Normal"/>
    <w:next w:val="Normal"/>
    <w:autoRedefine/>
    <w:semiHidden/>
    <w:rsid w:val="00EF19E5"/>
    <w:pPr>
      <w:ind w:left="1200" w:hanging="200"/>
    </w:pPr>
  </w:style>
  <w:style w:type="paragraph" w:styleId="Index7">
    <w:name w:val="index 7"/>
    <w:basedOn w:val="Normal"/>
    <w:next w:val="Normal"/>
    <w:autoRedefine/>
    <w:semiHidden/>
    <w:rsid w:val="00EF19E5"/>
    <w:pPr>
      <w:ind w:left="1400" w:hanging="200"/>
    </w:pPr>
  </w:style>
  <w:style w:type="paragraph" w:styleId="Index8">
    <w:name w:val="index 8"/>
    <w:basedOn w:val="Normal"/>
    <w:next w:val="Normal"/>
    <w:autoRedefine/>
    <w:semiHidden/>
    <w:rsid w:val="00EF19E5"/>
    <w:pPr>
      <w:ind w:left="1600" w:hanging="200"/>
    </w:pPr>
  </w:style>
  <w:style w:type="paragraph" w:styleId="Index9">
    <w:name w:val="index 9"/>
    <w:basedOn w:val="Normal"/>
    <w:next w:val="Normal"/>
    <w:autoRedefine/>
    <w:semiHidden/>
    <w:rsid w:val="00EF19E5"/>
    <w:pPr>
      <w:ind w:left="1800" w:hanging="200"/>
    </w:pPr>
  </w:style>
  <w:style w:type="paragraph" w:styleId="IndexHeading">
    <w:name w:val="index heading"/>
    <w:basedOn w:val="Normal"/>
    <w:next w:val="Index1"/>
    <w:semiHidden/>
    <w:rsid w:val="00EF19E5"/>
    <w:rPr>
      <w:b/>
    </w:rPr>
  </w:style>
  <w:style w:type="paragraph" w:styleId="List">
    <w:name w:val="List"/>
    <w:basedOn w:val="Normal"/>
    <w:semiHidden/>
    <w:rsid w:val="00EF19E5"/>
    <w:pPr>
      <w:ind w:left="283" w:hanging="283"/>
    </w:pPr>
  </w:style>
  <w:style w:type="paragraph" w:styleId="List2">
    <w:name w:val="List 2"/>
    <w:basedOn w:val="Normal"/>
    <w:semiHidden/>
    <w:rsid w:val="00EF19E5"/>
    <w:pPr>
      <w:ind w:left="566" w:hanging="283"/>
    </w:pPr>
  </w:style>
  <w:style w:type="paragraph" w:styleId="List3">
    <w:name w:val="List 3"/>
    <w:basedOn w:val="Normal"/>
    <w:semiHidden/>
    <w:rsid w:val="00EF19E5"/>
    <w:pPr>
      <w:ind w:left="849" w:hanging="283"/>
    </w:pPr>
  </w:style>
  <w:style w:type="paragraph" w:styleId="List4">
    <w:name w:val="List 4"/>
    <w:basedOn w:val="Normal"/>
    <w:semiHidden/>
    <w:rsid w:val="00EF19E5"/>
    <w:pPr>
      <w:ind w:left="1132" w:hanging="283"/>
    </w:pPr>
  </w:style>
  <w:style w:type="paragraph" w:styleId="List5">
    <w:name w:val="List 5"/>
    <w:basedOn w:val="Normal"/>
    <w:semiHidden/>
    <w:rsid w:val="00EF19E5"/>
    <w:pPr>
      <w:ind w:left="1415" w:hanging="283"/>
    </w:pPr>
  </w:style>
  <w:style w:type="paragraph" w:styleId="ListBullet3">
    <w:name w:val="List Bullet 3"/>
    <w:basedOn w:val="Normal"/>
    <w:autoRedefine/>
    <w:semiHidden/>
    <w:rsid w:val="00EF19E5"/>
    <w:pPr>
      <w:numPr>
        <w:numId w:val="9"/>
      </w:numPr>
    </w:pPr>
  </w:style>
  <w:style w:type="paragraph" w:styleId="ListBullet4">
    <w:name w:val="List Bullet 4"/>
    <w:basedOn w:val="Normal"/>
    <w:autoRedefine/>
    <w:rsid w:val="00EF19E5"/>
    <w:pPr>
      <w:numPr>
        <w:numId w:val="10"/>
      </w:numPr>
    </w:pPr>
  </w:style>
  <w:style w:type="paragraph" w:styleId="ListBullet5">
    <w:name w:val="List Bullet 5"/>
    <w:basedOn w:val="Normal"/>
    <w:autoRedefine/>
    <w:semiHidden/>
    <w:rsid w:val="00EF19E5"/>
    <w:pPr>
      <w:numPr>
        <w:numId w:val="2"/>
      </w:numPr>
      <w:tabs>
        <w:tab w:val="clear" w:pos="1492"/>
        <w:tab w:val="num" w:pos="360"/>
      </w:tabs>
      <w:ind w:left="0" w:firstLine="0"/>
    </w:pPr>
  </w:style>
  <w:style w:type="paragraph" w:styleId="ListContinue">
    <w:name w:val="List Continue"/>
    <w:basedOn w:val="Normal"/>
    <w:semiHidden/>
    <w:rsid w:val="00EF19E5"/>
    <w:pPr>
      <w:spacing w:after="120"/>
      <w:ind w:left="283"/>
    </w:pPr>
  </w:style>
  <w:style w:type="paragraph" w:styleId="ListContinue2">
    <w:name w:val="List Continue 2"/>
    <w:basedOn w:val="Normal"/>
    <w:semiHidden/>
    <w:rsid w:val="00EF19E5"/>
    <w:pPr>
      <w:spacing w:after="120"/>
      <w:ind w:left="566"/>
    </w:pPr>
  </w:style>
  <w:style w:type="paragraph" w:styleId="ListContinue3">
    <w:name w:val="List Continue 3"/>
    <w:basedOn w:val="Normal"/>
    <w:semiHidden/>
    <w:rsid w:val="00EF19E5"/>
    <w:pPr>
      <w:spacing w:after="120"/>
      <w:ind w:left="849"/>
    </w:pPr>
  </w:style>
  <w:style w:type="paragraph" w:styleId="ListContinue4">
    <w:name w:val="List Continue 4"/>
    <w:basedOn w:val="Normal"/>
    <w:semiHidden/>
    <w:rsid w:val="00EF19E5"/>
    <w:pPr>
      <w:spacing w:after="120"/>
      <w:ind w:left="1132"/>
    </w:pPr>
  </w:style>
  <w:style w:type="paragraph" w:styleId="ListContinue5">
    <w:name w:val="List Continue 5"/>
    <w:basedOn w:val="Normal"/>
    <w:semiHidden/>
    <w:rsid w:val="00EF19E5"/>
    <w:pPr>
      <w:spacing w:after="120"/>
      <w:ind w:left="1415"/>
    </w:pPr>
  </w:style>
  <w:style w:type="paragraph" w:styleId="ListNumber3">
    <w:name w:val="List Number 3"/>
    <w:basedOn w:val="Normal"/>
    <w:semiHidden/>
    <w:rsid w:val="00EF19E5"/>
    <w:pPr>
      <w:numPr>
        <w:numId w:val="3"/>
      </w:numPr>
    </w:pPr>
  </w:style>
  <w:style w:type="paragraph" w:styleId="ListNumber4">
    <w:name w:val="List Number 4"/>
    <w:basedOn w:val="Normal"/>
    <w:semiHidden/>
    <w:rsid w:val="00EF19E5"/>
    <w:pPr>
      <w:numPr>
        <w:numId w:val="11"/>
      </w:numPr>
    </w:pPr>
  </w:style>
  <w:style w:type="paragraph" w:styleId="ListNumber5">
    <w:name w:val="List Number 5"/>
    <w:basedOn w:val="Normal"/>
    <w:semiHidden/>
    <w:rsid w:val="00EF19E5"/>
    <w:pPr>
      <w:numPr>
        <w:numId w:val="12"/>
      </w:numPr>
    </w:pPr>
  </w:style>
  <w:style w:type="paragraph" w:styleId="MacroText">
    <w:name w:val="macro"/>
    <w:semiHidden/>
    <w:rsid w:val="00EF19E5"/>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lang w:val="en-IE"/>
    </w:rPr>
  </w:style>
  <w:style w:type="paragraph" w:styleId="MessageHeader">
    <w:name w:val="Message Header"/>
    <w:basedOn w:val="Normal"/>
    <w:semiHidden/>
    <w:rsid w:val="00EF19E5"/>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uiPriority w:val="99"/>
    <w:semiHidden/>
    <w:rsid w:val="00EF19E5"/>
    <w:rPr>
      <w:sz w:val="24"/>
    </w:rPr>
  </w:style>
  <w:style w:type="paragraph" w:styleId="NormalIndent">
    <w:name w:val="Normal Indent"/>
    <w:basedOn w:val="Normal"/>
    <w:semiHidden/>
    <w:rsid w:val="00EF19E5"/>
    <w:pPr>
      <w:ind w:left="720"/>
    </w:pPr>
  </w:style>
  <w:style w:type="paragraph" w:styleId="NoteHeading">
    <w:name w:val="Note Heading"/>
    <w:basedOn w:val="Normal"/>
    <w:next w:val="Normal"/>
    <w:semiHidden/>
    <w:rsid w:val="00EF19E5"/>
  </w:style>
  <w:style w:type="paragraph" w:styleId="PlainText">
    <w:name w:val="Plain Text"/>
    <w:basedOn w:val="Normal"/>
    <w:semiHidden/>
    <w:rsid w:val="00EF19E5"/>
    <w:rPr>
      <w:rFonts w:ascii="Courier New" w:hAnsi="Courier New"/>
    </w:rPr>
  </w:style>
  <w:style w:type="paragraph" w:styleId="Salutation">
    <w:name w:val="Salutation"/>
    <w:basedOn w:val="Normal"/>
    <w:next w:val="Normal"/>
    <w:semiHidden/>
    <w:rsid w:val="00EF19E5"/>
  </w:style>
  <w:style w:type="paragraph" w:styleId="Signature">
    <w:name w:val="Signature"/>
    <w:basedOn w:val="Normal"/>
    <w:semiHidden/>
    <w:rsid w:val="00EF19E5"/>
    <w:pPr>
      <w:ind w:left="4252"/>
    </w:pPr>
  </w:style>
  <w:style w:type="paragraph" w:styleId="Subtitle">
    <w:name w:val="Subtitle"/>
    <w:basedOn w:val="Normal"/>
    <w:qFormat/>
    <w:rsid w:val="00EF19E5"/>
    <w:pPr>
      <w:spacing w:after="60"/>
      <w:jc w:val="center"/>
      <w:outlineLvl w:val="1"/>
    </w:pPr>
    <w:rPr>
      <w:sz w:val="24"/>
    </w:rPr>
  </w:style>
  <w:style w:type="paragraph" w:styleId="TableofAuthorities">
    <w:name w:val="table of authorities"/>
    <w:basedOn w:val="Normal"/>
    <w:next w:val="Normal"/>
    <w:semiHidden/>
    <w:rsid w:val="00EF19E5"/>
    <w:pPr>
      <w:ind w:left="200" w:hanging="200"/>
    </w:pPr>
  </w:style>
  <w:style w:type="paragraph" w:styleId="TableofFigures">
    <w:name w:val="table of figures"/>
    <w:basedOn w:val="Normal"/>
    <w:next w:val="Normal"/>
    <w:semiHidden/>
    <w:rsid w:val="00EF19E5"/>
    <w:pPr>
      <w:ind w:left="400" w:hanging="400"/>
    </w:pPr>
  </w:style>
  <w:style w:type="paragraph" w:styleId="TOAHeading">
    <w:name w:val="toa heading"/>
    <w:basedOn w:val="Normal"/>
    <w:next w:val="Normal"/>
    <w:semiHidden/>
    <w:rsid w:val="00EF19E5"/>
    <w:rPr>
      <w:b/>
      <w:sz w:val="24"/>
    </w:rPr>
  </w:style>
  <w:style w:type="character" w:styleId="FootnoteReference">
    <w:name w:val="footnote reference"/>
    <w:basedOn w:val="DefaultParagraphFont"/>
    <w:semiHidden/>
    <w:rsid w:val="00EF19E5"/>
    <w:rPr>
      <w:rFonts w:ascii="Times New Roman" w:hAnsi="Times New Roman"/>
      <w:b/>
      <w:noProof w:val="0"/>
      <w:sz w:val="24"/>
      <w:vertAlign w:val="superscript"/>
      <w:lang w:val="en-GB"/>
    </w:rPr>
  </w:style>
  <w:style w:type="paragraph" w:customStyle="1" w:styleId="Objective">
    <w:name w:val="Objective"/>
    <w:basedOn w:val="Normal"/>
    <w:next w:val="BodyText"/>
    <w:rsid w:val="00EF19E5"/>
    <w:pPr>
      <w:spacing w:before="60" w:after="220" w:line="220" w:lineRule="atLeast"/>
      <w:jc w:val="both"/>
    </w:pPr>
  </w:style>
  <w:style w:type="paragraph" w:customStyle="1" w:styleId="NormalBull">
    <w:name w:val="NormalBull"/>
    <w:basedOn w:val="Normal"/>
    <w:rsid w:val="00EF19E5"/>
    <w:pPr>
      <w:tabs>
        <w:tab w:val="left" w:pos="360"/>
      </w:tabs>
      <w:ind w:left="360" w:hanging="360"/>
    </w:pPr>
    <w:rPr>
      <w:lang w:val="en-GB"/>
    </w:rPr>
  </w:style>
  <w:style w:type="paragraph" w:customStyle="1" w:styleId="BulletsInBox">
    <w:name w:val="BulletsInBox"/>
    <w:basedOn w:val="Normal"/>
    <w:rsid w:val="00EF19E5"/>
    <w:pPr>
      <w:numPr>
        <w:ilvl w:val="1"/>
        <w:numId w:val="13"/>
      </w:numPr>
      <w:jc w:val="both"/>
    </w:pPr>
    <w:rPr>
      <w:sz w:val="24"/>
      <w:lang w:val="en-GB"/>
    </w:rPr>
  </w:style>
  <w:style w:type="paragraph" w:customStyle="1" w:styleId="Bullet1">
    <w:name w:val="Bullet 1"/>
    <w:basedOn w:val="Normal"/>
    <w:rsid w:val="00EF19E5"/>
    <w:pPr>
      <w:numPr>
        <w:numId w:val="14"/>
      </w:numPr>
    </w:pPr>
  </w:style>
  <w:style w:type="paragraph" w:customStyle="1" w:styleId="Quotation">
    <w:name w:val="Quotation"/>
    <w:basedOn w:val="Normal"/>
    <w:rsid w:val="00EF19E5"/>
    <w:pPr>
      <w:ind w:left="360" w:right="360"/>
    </w:pPr>
    <w:rPr>
      <w:i/>
    </w:rPr>
  </w:style>
  <w:style w:type="paragraph" w:customStyle="1" w:styleId="QuotationAttribution">
    <w:name w:val="Quotation Attribution"/>
    <w:basedOn w:val="Normal"/>
    <w:rsid w:val="00EF19E5"/>
    <w:pPr>
      <w:jc w:val="right"/>
    </w:pPr>
    <w:rPr>
      <w:rFonts w:ascii="Trebuchet MS" w:hAnsi="Trebuchet MS"/>
      <w:b/>
      <w:sz w:val="16"/>
    </w:rPr>
  </w:style>
  <w:style w:type="character" w:styleId="FollowedHyperlink">
    <w:name w:val="FollowedHyperlink"/>
    <w:basedOn w:val="DefaultParagraphFont"/>
    <w:semiHidden/>
    <w:rsid w:val="00EF19E5"/>
    <w:rPr>
      <w:color w:val="800080"/>
      <w:u w:val="single"/>
    </w:rPr>
  </w:style>
  <w:style w:type="paragraph" w:customStyle="1" w:styleId="Section">
    <w:name w:val="Section"/>
    <w:basedOn w:val="Title"/>
    <w:rsid w:val="00EF19E5"/>
    <w:pPr>
      <w:pageBreakBefore/>
      <w:spacing w:before="2400"/>
      <w:jc w:val="center"/>
    </w:pPr>
    <w:rPr>
      <w:rFonts w:ascii="Arial" w:hAnsi="Arial"/>
      <w:b/>
      <w:sz w:val="48"/>
    </w:rPr>
  </w:style>
  <w:style w:type="paragraph" w:customStyle="1" w:styleId="border">
    <w:name w:val="border"/>
    <w:basedOn w:val="Normal"/>
    <w:next w:val="Normal"/>
    <w:rsid w:val="00EF19E5"/>
    <w:pPr>
      <w:pBdr>
        <w:top w:val="single" w:sz="6" w:space="8" w:color="auto"/>
      </w:pBdr>
      <w:spacing w:line="240" w:lineRule="auto"/>
      <w:ind w:right="-53"/>
    </w:pPr>
    <w:rPr>
      <w:rFonts w:ascii="Arial" w:hAnsi="Arial"/>
      <w:i/>
      <w:lang w:val="en-GB"/>
    </w:rPr>
  </w:style>
  <w:style w:type="paragraph" w:customStyle="1" w:styleId="Phase">
    <w:name w:val="Phase"/>
    <w:basedOn w:val="Normal"/>
    <w:next w:val="border1"/>
    <w:rsid w:val="00EF19E5"/>
    <w:pPr>
      <w:spacing w:after="120" w:line="240" w:lineRule="auto"/>
    </w:pPr>
    <w:rPr>
      <w:b/>
      <w:i/>
      <w:sz w:val="24"/>
    </w:rPr>
  </w:style>
  <w:style w:type="paragraph" w:customStyle="1" w:styleId="border1">
    <w:name w:val="border1"/>
    <w:basedOn w:val="border"/>
    <w:next w:val="Normal"/>
    <w:rsid w:val="00EF19E5"/>
    <w:pPr>
      <w:spacing w:before="5280" w:after="120"/>
      <w:ind w:right="-57"/>
    </w:pPr>
    <w:rPr>
      <w:b/>
      <w:i w:val="0"/>
      <w:sz w:val="32"/>
    </w:rPr>
  </w:style>
  <w:style w:type="paragraph" w:customStyle="1" w:styleId="Appendix">
    <w:name w:val="Appendix"/>
    <w:basedOn w:val="Heading1"/>
    <w:rsid w:val="00EF19E5"/>
    <w:pPr>
      <w:numPr>
        <w:numId w:val="0"/>
      </w:numPr>
      <w:ind w:left="-1134"/>
    </w:pPr>
  </w:style>
  <w:style w:type="paragraph" w:customStyle="1" w:styleId="AppendixHeading2">
    <w:name w:val="Appendix Heading 2"/>
    <w:basedOn w:val="Heading2"/>
    <w:rsid w:val="00EF19E5"/>
    <w:pPr>
      <w:numPr>
        <w:ilvl w:val="0"/>
        <w:numId w:val="0"/>
      </w:numPr>
    </w:pPr>
  </w:style>
  <w:style w:type="paragraph" w:customStyle="1" w:styleId="AppendixHeading3">
    <w:name w:val="Appendix Heading 3"/>
    <w:basedOn w:val="Heading3"/>
    <w:rsid w:val="00EF19E5"/>
    <w:pPr>
      <w:numPr>
        <w:ilvl w:val="0"/>
        <w:numId w:val="0"/>
      </w:numPr>
    </w:pPr>
    <w:rPr>
      <w:rFonts w:ascii="Trebuchet MS" w:hAnsi="Trebuchet MS"/>
    </w:rPr>
  </w:style>
  <w:style w:type="paragraph" w:customStyle="1" w:styleId="JobTitle">
    <w:name w:val="Job Title"/>
    <w:next w:val="Normal"/>
    <w:rsid w:val="00EF19E5"/>
    <w:pPr>
      <w:spacing w:after="60" w:line="220" w:lineRule="atLeast"/>
    </w:pPr>
    <w:rPr>
      <w:rFonts w:ascii="Arial Black" w:hAnsi="Arial Black"/>
      <w:spacing w:val="-10"/>
    </w:rPr>
  </w:style>
  <w:style w:type="paragraph" w:customStyle="1" w:styleId="ListBullet2C">
    <w:name w:val="List Bullet 2C"/>
    <w:basedOn w:val="Normal"/>
    <w:rsid w:val="00EF19E5"/>
    <w:pPr>
      <w:tabs>
        <w:tab w:val="num" w:pos="720"/>
        <w:tab w:val="num" w:pos="1620"/>
      </w:tabs>
      <w:spacing w:before="60" w:line="240" w:lineRule="auto"/>
      <w:ind w:left="1620" w:hanging="540"/>
    </w:pPr>
    <w:rPr>
      <w:sz w:val="20"/>
    </w:rPr>
  </w:style>
  <w:style w:type="paragraph" w:customStyle="1" w:styleId="ITTText">
    <w:name w:val="ITTText"/>
    <w:basedOn w:val="Normal"/>
    <w:rsid w:val="00EF19E5"/>
    <w:pPr>
      <w:spacing w:before="240" w:line="288" w:lineRule="auto"/>
    </w:pPr>
    <w:rPr>
      <w:rFonts w:ascii="Book Antiqua" w:hAnsi="Book Antiqua"/>
      <w:snapToGrid w:val="0"/>
      <w:lang w:val="en-GB"/>
    </w:rPr>
  </w:style>
  <w:style w:type="paragraph" w:customStyle="1" w:styleId="indent0">
    <w:name w:val="indent"/>
    <w:basedOn w:val="Normal"/>
    <w:rsid w:val="00EF19E5"/>
    <w:pPr>
      <w:spacing w:line="240" w:lineRule="auto"/>
      <w:ind w:left="720" w:hanging="360"/>
      <w:jc w:val="both"/>
    </w:pPr>
    <w:rPr>
      <w:rFonts w:ascii="Arial" w:hAnsi="Arial"/>
      <w:sz w:val="20"/>
      <w:lang w:val="en-GB"/>
    </w:rPr>
  </w:style>
  <w:style w:type="character" w:customStyle="1" w:styleId="Reach">
    <w:name w:val="Reach"/>
    <w:basedOn w:val="DefaultParagraphFont"/>
    <w:rsid w:val="00EF19E5"/>
    <w:rPr>
      <w:rFonts w:ascii="Arial" w:hAnsi="Arial"/>
      <w:color w:val="993300"/>
    </w:rPr>
  </w:style>
  <w:style w:type="character" w:styleId="Strong">
    <w:name w:val="Strong"/>
    <w:basedOn w:val="DefaultParagraphFont"/>
    <w:qFormat/>
    <w:rsid w:val="00EF19E5"/>
    <w:rPr>
      <w:b/>
      <w:bCs/>
    </w:rPr>
  </w:style>
  <w:style w:type="paragraph" w:customStyle="1" w:styleId="TableNormal1">
    <w:name w:val="Table Normal1"/>
    <w:basedOn w:val="Normal"/>
    <w:rsid w:val="00EF19E5"/>
    <w:pPr>
      <w:keepNext/>
      <w:keepLines/>
    </w:pPr>
    <w:rPr>
      <w:rFonts w:ascii="Trebuchet MS" w:hAnsi="Trebuchet MS"/>
      <w:sz w:val="16"/>
    </w:rPr>
  </w:style>
  <w:style w:type="paragraph" w:customStyle="1" w:styleId="TableListBullet">
    <w:name w:val="Table List Bullet"/>
    <w:basedOn w:val="ListBullet"/>
    <w:rsid w:val="00EF19E5"/>
    <w:pPr>
      <w:numPr>
        <w:numId w:val="16"/>
      </w:numPr>
    </w:pPr>
    <w:rPr>
      <w:rFonts w:ascii="Trebuchet MS" w:hAnsi="Trebuchet MS"/>
      <w:sz w:val="16"/>
    </w:rPr>
  </w:style>
  <w:style w:type="character" w:customStyle="1" w:styleId="Term">
    <w:name w:val="Term"/>
    <w:basedOn w:val="DefaultParagraphFont"/>
    <w:rsid w:val="00EF19E5"/>
    <w:rPr>
      <w:i/>
      <w:noProof w:val="0"/>
      <w:lang w:val="en-GB"/>
    </w:rPr>
  </w:style>
  <w:style w:type="character" w:customStyle="1" w:styleId="blocktext1">
    <w:name w:val="blocktext1"/>
    <w:basedOn w:val="DefaultParagraphFont"/>
    <w:rsid w:val="00EF19E5"/>
    <w:rPr>
      <w:rFonts w:ascii="Arial" w:hAnsi="Arial" w:cs="Arial" w:hint="default"/>
      <w:color w:val="000000"/>
      <w:spacing w:val="240"/>
      <w:sz w:val="21"/>
      <w:szCs w:val="21"/>
    </w:rPr>
  </w:style>
  <w:style w:type="paragraph" w:customStyle="1" w:styleId="AppendixHeading">
    <w:name w:val="Appendix Heading"/>
    <w:basedOn w:val="Heading1"/>
    <w:rsid w:val="00EF19E5"/>
    <w:pPr>
      <w:numPr>
        <w:numId w:val="17"/>
      </w:numPr>
      <w:tabs>
        <w:tab w:val="num" w:pos="360"/>
      </w:tabs>
      <w:spacing w:before="0"/>
      <w:ind w:left="360" w:hanging="360"/>
    </w:pPr>
    <w:rPr>
      <w:sz w:val="40"/>
    </w:rPr>
  </w:style>
  <w:style w:type="paragraph" w:customStyle="1" w:styleId="TableHeading2">
    <w:name w:val="Table Heading 2"/>
    <w:basedOn w:val="TableHeading1"/>
    <w:rsid w:val="00EF19E5"/>
  </w:style>
  <w:style w:type="character" w:customStyle="1" w:styleId="blocktitle1">
    <w:name w:val="blocktitle1"/>
    <w:basedOn w:val="DefaultParagraphFont"/>
    <w:rsid w:val="00EF19E5"/>
    <w:rPr>
      <w:rFonts w:ascii="Arial" w:hAnsi="Arial" w:cs="Arial" w:hint="default"/>
      <w:b/>
      <w:bCs/>
      <w:color w:val="000000"/>
      <w:spacing w:val="240"/>
      <w:sz w:val="24"/>
      <w:szCs w:val="24"/>
    </w:rPr>
  </w:style>
  <w:style w:type="paragraph" w:customStyle="1" w:styleId="Heading">
    <w:name w:val="Heading"/>
    <w:basedOn w:val="Heading5"/>
    <w:rsid w:val="00EF19E5"/>
  </w:style>
  <w:style w:type="paragraph" w:customStyle="1" w:styleId="TableNumber">
    <w:name w:val="Table Number"/>
    <w:basedOn w:val="TableNormal1"/>
    <w:rsid w:val="00EF19E5"/>
    <w:pPr>
      <w:jc w:val="right"/>
    </w:pPr>
  </w:style>
  <w:style w:type="character" w:customStyle="1" w:styleId="TableHperlink">
    <w:name w:val="Table Hperlink"/>
    <w:basedOn w:val="DefaultParagraphFont"/>
    <w:rsid w:val="00EF19E5"/>
    <w:rPr>
      <w:rFonts w:ascii="Trebuchet MS" w:hAnsi="Trebuchet MS"/>
      <w:color w:val="0000FF"/>
      <w:sz w:val="16"/>
      <w:u w:val="single"/>
    </w:rPr>
  </w:style>
  <w:style w:type="paragraph" w:customStyle="1" w:styleId="TOCHead">
    <w:name w:val="TOC Head"/>
    <w:basedOn w:val="AppendixHeading"/>
    <w:rsid w:val="00EF19E5"/>
    <w:pPr>
      <w:numPr>
        <w:numId w:val="0"/>
      </w:numPr>
    </w:pPr>
  </w:style>
  <w:style w:type="paragraph" w:customStyle="1" w:styleId="AppendixHeading4">
    <w:name w:val="Appendix Heading 4"/>
    <w:basedOn w:val="Heading4"/>
    <w:rsid w:val="00EF19E5"/>
    <w:pPr>
      <w:numPr>
        <w:ilvl w:val="0"/>
        <w:numId w:val="0"/>
      </w:numPr>
    </w:pPr>
  </w:style>
  <w:style w:type="character" w:customStyle="1" w:styleId="Citation">
    <w:name w:val="Citation"/>
    <w:basedOn w:val="DefaultParagraphFont"/>
    <w:rsid w:val="00EF19E5"/>
    <w:rPr>
      <w:i/>
    </w:rPr>
  </w:style>
  <w:style w:type="character" w:customStyle="1" w:styleId="FootnoteGlyph">
    <w:name w:val="Footnote Glyph"/>
    <w:basedOn w:val="DefaultParagraphFont"/>
    <w:rsid w:val="00EF19E5"/>
    <w:rPr>
      <w:vertAlign w:val="superscript"/>
    </w:rPr>
  </w:style>
  <w:style w:type="character" w:customStyle="1" w:styleId="TableHyperlink">
    <w:name w:val="Table Hyperlink"/>
    <w:basedOn w:val="DefaultParagraphFont"/>
    <w:rsid w:val="00EF19E5"/>
    <w:rPr>
      <w:rFonts w:ascii="Trebuchet MS" w:hAnsi="Trebuchet MS"/>
      <w:color w:val="0000FF"/>
      <w:sz w:val="16"/>
      <w:u w:val="single"/>
    </w:rPr>
  </w:style>
  <w:style w:type="paragraph" w:customStyle="1" w:styleId="Ter0">
    <w:name w:val="Ter0"/>
    <w:basedOn w:val="ListBullet"/>
    <w:rsid w:val="00EF19E5"/>
  </w:style>
  <w:style w:type="paragraph" w:customStyle="1" w:styleId="GlossaryTerm">
    <w:name w:val="Glossary Term"/>
    <w:basedOn w:val="Normal"/>
    <w:rsid w:val="00EF19E5"/>
    <w:pPr>
      <w:keepNext/>
      <w:pBdr>
        <w:top w:val="single" w:sz="4" w:space="4" w:color="auto"/>
      </w:pBdr>
    </w:pPr>
    <w:rPr>
      <w:rFonts w:ascii="Trebuchet MS" w:hAnsi="Trebuchet MS"/>
      <w:b/>
    </w:rPr>
  </w:style>
  <w:style w:type="paragraph" w:customStyle="1" w:styleId="GlossaryAcronymExpansion">
    <w:name w:val="Glossary Acronym Expansion"/>
    <w:basedOn w:val="Normal"/>
    <w:rsid w:val="00EF19E5"/>
  </w:style>
  <w:style w:type="paragraph" w:customStyle="1" w:styleId="MoreInformation">
    <w:name w:val="More Information"/>
    <w:basedOn w:val="Normal"/>
    <w:rsid w:val="00EF19E5"/>
    <w:pPr>
      <w:numPr>
        <w:numId w:val="18"/>
      </w:numPr>
    </w:pPr>
  </w:style>
  <w:style w:type="character" w:customStyle="1" w:styleId="FieldNameChar">
    <w:name w:val="Field Name Char"/>
    <w:rsid w:val="00EF19E5"/>
    <w:rPr>
      <w:noProof w:val="0"/>
      <w:lang w:val="en-GB"/>
    </w:rPr>
  </w:style>
  <w:style w:type="character" w:customStyle="1" w:styleId="QuotationAttributionLink">
    <w:name w:val="Quotation Attribution Link"/>
    <w:basedOn w:val="DefaultParagraphFont"/>
    <w:rsid w:val="00EF19E5"/>
    <w:rPr>
      <w:rFonts w:ascii="Trebuchet MS" w:hAnsi="Trebuchet MS"/>
      <w:color w:val="0000FF"/>
      <w:sz w:val="16"/>
      <w:u w:val="single"/>
    </w:rPr>
  </w:style>
  <w:style w:type="paragraph" w:customStyle="1" w:styleId="Ter00">
    <w:name w:val="Ter0]#"/>
    <w:basedOn w:val="ListBullet"/>
    <w:rsid w:val="00EF19E5"/>
  </w:style>
  <w:style w:type="paragraph" w:customStyle="1" w:styleId="DefaultText">
    <w:name w:val="Default Text"/>
    <w:basedOn w:val="Normal"/>
    <w:rsid w:val="00EF19E5"/>
    <w:pPr>
      <w:autoSpaceDE w:val="0"/>
      <w:autoSpaceDN w:val="0"/>
      <w:spacing w:line="240" w:lineRule="auto"/>
    </w:pPr>
    <w:rPr>
      <w:sz w:val="24"/>
      <w:szCs w:val="24"/>
    </w:rPr>
  </w:style>
  <w:style w:type="paragraph" w:customStyle="1" w:styleId="Paragraph1">
    <w:name w:val="Paragraph_1"/>
    <w:basedOn w:val="Normal"/>
    <w:rsid w:val="00EF19E5"/>
    <w:pPr>
      <w:keepLines/>
      <w:spacing w:after="100" w:line="240" w:lineRule="auto"/>
      <w:ind w:left="720"/>
      <w:jc w:val="both"/>
    </w:pPr>
    <w:rPr>
      <w:lang w:val="en-GB"/>
    </w:rPr>
  </w:style>
  <w:style w:type="paragraph" w:customStyle="1" w:styleId="TechnologyType">
    <w:name w:val="Technology Type"/>
    <w:basedOn w:val="Normal"/>
    <w:rsid w:val="00EF19E5"/>
    <w:rPr>
      <w:rFonts w:ascii="Times" w:hAnsi="Times"/>
      <w:i/>
      <w:sz w:val="24"/>
    </w:rPr>
  </w:style>
  <w:style w:type="paragraph" w:customStyle="1" w:styleId="text0">
    <w:name w:val="text"/>
    <w:basedOn w:val="Normal"/>
    <w:rsid w:val="00EF19E5"/>
    <w:pPr>
      <w:spacing w:before="100" w:after="100" w:line="240" w:lineRule="auto"/>
    </w:pPr>
    <w:rPr>
      <w:rFonts w:ascii="Arial" w:hAnsi="Arial"/>
      <w:color w:val="000000"/>
    </w:rPr>
  </w:style>
  <w:style w:type="character" w:customStyle="1" w:styleId="bio1">
    <w:name w:val="bio1"/>
    <w:basedOn w:val="DefaultParagraphFont"/>
    <w:rsid w:val="00EF19E5"/>
    <w:rPr>
      <w:rFonts w:ascii="Arial" w:hAnsi="Arial" w:cs="Arial" w:hint="default"/>
      <w:b/>
      <w:bCs/>
      <w:color w:val="990000"/>
      <w:sz w:val="20"/>
      <w:szCs w:val="20"/>
    </w:rPr>
  </w:style>
  <w:style w:type="character" w:customStyle="1" w:styleId="Typewriter">
    <w:name w:val="Typewriter"/>
    <w:rsid w:val="00EF19E5"/>
    <w:rPr>
      <w:rFonts w:ascii="Courier New" w:hAnsi="Courier New"/>
      <w:sz w:val="20"/>
    </w:rPr>
  </w:style>
  <w:style w:type="character" w:customStyle="1" w:styleId="CITE">
    <w:name w:val="CITE"/>
    <w:rsid w:val="00EF19E5"/>
    <w:rPr>
      <w:i/>
    </w:rPr>
  </w:style>
  <w:style w:type="paragraph" w:customStyle="1" w:styleId="CompanyName">
    <w:name w:val="Company Name"/>
    <w:basedOn w:val="Normal"/>
    <w:rsid w:val="00EF19E5"/>
    <w:pPr>
      <w:keepNext/>
      <w:keepLines/>
      <w:framePr w:w="4080" w:h="840" w:hSpace="180" w:wrap="notBeside" w:vAnchor="page" w:hAnchor="margin" w:y="913" w:anchorLock="1"/>
      <w:spacing w:after="120" w:line="220" w:lineRule="atLeast"/>
    </w:pPr>
    <w:rPr>
      <w:rFonts w:ascii="Arial Black" w:hAnsi="Arial Black"/>
      <w:spacing w:val="-25"/>
      <w:kern w:val="28"/>
      <w:sz w:val="32"/>
    </w:rPr>
  </w:style>
  <w:style w:type="paragraph" w:customStyle="1" w:styleId="ReturnAddress">
    <w:name w:val="Return Address"/>
    <w:basedOn w:val="Normal"/>
    <w:rsid w:val="00EF19E5"/>
    <w:pPr>
      <w:keepLines/>
      <w:framePr w:w="5160" w:h="840" w:wrap="notBeside" w:vAnchor="page" w:hAnchor="page" w:x="6121" w:y="915" w:anchorLock="1"/>
      <w:tabs>
        <w:tab w:val="left" w:pos="2160"/>
      </w:tabs>
      <w:spacing w:after="120" w:line="160" w:lineRule="atLeast"/>
    </w:pPr>
    <w:rPr>
      <w:rFonts w:ascii="Arial" w:hAnsi="Arial"/>
      <w:sz w:val="14"/>
    </w:rPr>
  </w:style>
  <w:style w:type="paragraph" w:customStyle="1" w:styleId="TitleCover">
    <w:name w:val="Title Cover"/>
    <w:basedOn w:val="Normal"/>
    <w:next w:val="Normal"/>
    <w:rsid w:val="00EF19E5"/>
    <w:pPr>
      <w:keepNext/>
      <w:keepLines/>
      <w:pBdr>
        <w:top w:val="single" w:sz="30"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H2">
    <w:name w:val="H2"/>
    <w:basedOn w:val="Normal"/>
    <w:next w:val="Normal"/>
    <w:autoRedefine/>
    <w:rsid w:val="00EF19E5"/>
    <w:pPr>
      <w:keepNext/>
      <w:widowControl w:val="0"/>
      <w:tabs>
        <w:tab w:val="num" w:pos="720"/>
      </w:tabs>
      <w:spacing w:before="100" w:after="100" w:line="240" w:lineRule="auto"/>
      <w:ind w:left="720" w:hanging="720"/>
      <w:outlineLvl w:val="2"/>
    </w:pPr>
    <w:rPr>
      <w:b/>
      <w:snapToGrid w:val="0"/>
      <w:sz w:val="36"/>
    </w:rPr>
  </w:style>
  <w:style w:type="character" w:customStyle="1" w:styleId="HTMLMarkup">
    <w:name w:val="HTML Markup"/>
    <w:rsid w:val="00EF19E5"/>
    <w:rPr>
      <w:vanish/>
      <w:color w:val="FF0000"/>
    </w:rPr>
  </w:style>
  <w:style w:type="paragraph" w:customStyle="1" w:styleId="Blockquote">
    <w:name w:val="Blockquote"/>
    <w:basedOn w:val="Normal"/>
    <w:rsid w:val="00EF19E5"/>
    <w:pPr>
      <w:spacing w:before="100" w:after="100" w:line="240" w:lineRule="auto"/>
      <w:ind w:left="360" w:right="360"/>
    </w:pPr>
    <w:rPr>
      <w:snapToGrid w:val="0"/>
      <w:sz w:val="24"/>
    </w:rPr>
  </w:style>
  <w:style w:type="paragraph" w:customStyle="1" w:styleId="Header1">
    <w:name w:val="Header1"/>
    <w:basedOn w:val="Heading1"/>
    <w:rsid w:val="00EF19E5"/>
    <w:pPr>
      <w:pageBreakBefore w:val="0"/>
      <w:numPr>
        <w:numId w:val="0"/>
      </w:numPr>
      <w:pBdr>
        <w:bottom w:val="single" w:sz="4" w:space="1" w:color="auto"/>
      </w:pBdr>
      <w:tabs>
        <w:tab w:val="clear" w:pos="-851"/>
        <w:tab w:val="num" w:pos="360"/>
      </w:tabs>
      <w:spacing w:before="0" w:after="120" w:line="240" w:lineRule="auto"/>
      <w:ind w:left="360" w:hanging="360"/>
    </w:pPr>
    <w:rPr>
      <w:rFonts w:ascii="Verdana" w:hAnsi="Verdana"/>
      <w:b/>
      <w:i w:val="0"/>
      <w:sz w:val="28"/>
      <w:lang w:val="en-GB"/>
    </w:rPr>
  </w:style>
  <w:style w:type="paragraph" w:customStyle="1" w:styleId="Style1">
    <w:name w:val="Style1"/>
    <w:basedOn w:val="Header1"/>
    <w:rsid w:val="00EF19E5"/>
  </w:style>
  <w:style w:type="paragraph" w:customStyle="1" w:styleId="ReportSponsor">
    <w:name w:val="ReportSponsor"/>
    <w:basedOn w:val="Normal"/>
    <w:next w:val="Normal"/>
    <w:rsid w:val="00EF19E5"/>
    <w:pPr>
      <w:spacing w:after="120" w:line="240" w:lineRule="atLeast"/>
      <w:jc w:val="center"/>
      <w:outlineLvl w:val="0"/>
    </w:pPr>
    <w:rPr>
      <w:rFonts w:ascii="Verdana" w:hAnsi="Verdana"/>
      <w:sz w:val="40"/>
      <w:szCs w:val="40"/>
    </w:rPr>
  </w:style>
  <w:style w:type="character" w:customStyle="1" w:styleId="code0">
    <w:name w:val="code"/>
    <w:basedOn w:val="DefaultParagraphFont"/>
    <w:rsid w:val="00EF19E5"/>
    <w:rPr>
      <w:rFonts w:ascii="Courier New" w:hAnsi="Courier New"/>
    </w:rPr>
  </w:style>
  <w:style w:type="paragraph" w:customStyle="1" w:styleId="MCtext">
    <w:name w:val="MC_text"/>
    <w:basedOn w:val="Normal"/>
    <w:autoRedefine/>
    <w:rsid w:val="00EF19E5"/>
    <w:pPr>
      <w:spacing w:after="120" w:line="240" w:lineRule="auto"/>
    </w:pPr>
    <w:rPr>
      <w:rFonts w:ascii="Arial" w:hAnsi="Arial"/>
    </w:rPr>
  </w:style>
  <w:style w:type="paragraph" w:customStyle="1" w:styleId="Bulletedlist">
    <w:name w:val="Bulleted_list"/>
    <w:basedOn w:val="BodyTextIndent"/>
    <w:autoRedefine/>
    <w:rsid w:val="00EF19E5"/>
    <w:pPr>
      <w:tabs>
        <w:tab w:val="num" w:pos="720"/>
      </w:tabs>
      <w:spacing w:line="240" w:lineRule="auto"/>
      <w:ind w:left="720" w:hanging="360"/>
    </w:pPr>
    <w:rPr>
      <w:rFonts w:ascii="Arial" w:hAnsi="Arial"/>
      <w:bCs/>
      <w:sz w:val="24"/>
      <w:szCs w:val="24"/>
      <w:lang w:val="en-GB"/>
    </w:rPr>
  </w:style>
  <w:style w:type="paragraph" w:customStyle="1" w:styleId="Body">
    <w:name w:val="Body"/>
    <w:rsid w:val="00EF19E5"/>
    <w:pPr>
      <w:spacing w:after="120"/>
    </w:pPr>
    <w:rPr>
      <w:sz w:val="24"/>
    </w:rPr>
  </w:style>
  <w:style w:type="character" w:customStyle="1" w:styleId="CodeTitle">
    <w:name w:val="CodeTitle"/>
    <w:basedOn w:val="DefaultParagraphFont"/>
    <w:rsid w:val="00EF19E5"/>
    <w:rPr>
      <w:rFonts w:ascii="Arial" w:hAnsi="Arial"/>
      <w:spacing w:val="0"/>
      <w:sz w:val="28"/>
    </w:rPr>
  </w:style>
  <w:style w:type="paragraph" w:customStyle="1" w:styleId="References">
    <w:name w:val="References"/>
    <w:basedOn w:val="Normal"/>
    <w:rsid w:val="00EF19E5"/>
    <w:pPr>
      <w:tabs>
        <w:tab w:val="num" w:pos="851"/>
      </w:tabs>
      <w:spacing w:after="240" w:line="360" w:lineRule="auto"/>
      <w:ind w:left="851" w:hanging="851"/>
    </w:pPr>
    <w:rPr>
      <w:spacing w:val="-5"/>
      <w:lang w:val="en-GB"/>
    </w:rPr>
  </w:style>
  <w:style w:type="paragraph" w:customStyle="1" w:styleId="Normal10">
    <w:name w:val="Normal_10"/>
    <w:basedOn w:val="Normal"/>
    <w:rsid w:val="00EF19E5"/>
    <w:pPr>
      <w:spacing w:line="240" w:lineRule="auto"/>
    </w:pPr>
    <w:rPr>
      <w:rFonts w:ascii="Verdana" w:hAnsi="Verdana"/>
      <w:lang w:val="en-GB"/>
    </w:rPr>
  </w:style>
  <w:style w:type="paragraph" w:customStyle="1" w:styleId="Para1">
    <w:name w:val="Para1"/>
    <w:basedOn w:val="Normal"/>
    <w:rsid w:val="00EF19E5"/>
    <w:pPr>
      <w:keepLines/>
      <w:spacing w:before="100" w:after="120" w:line="240" w:lineRule="auto"/>
      <w:ind w:left="720"/>
      <w:jc w:val="both"/>
    </w:pPr>
    <w:rPr>
      <w:snapToGrid w:val="0"/>
      <w:lang w:val="en-GB"/>
    </w:rPr>
  </w:style>
  <w:style w:type="paragraph" w:customStyle="1" w:styleId="TableNormal4">
    <w:name w:val="Table Normal4"/>
    <w:basedOn w:val="Normal"/>
    <w:rsid w:val="00EF19E5"/>
    <w:pPr>
      <w:keepNext/>
      <w:keepLines/>
    </w:pPr>
    <w:rPr>
      <w:rFonts w:ascii="Trebuchet MS" w:hAnsi="Trebuchet MS"/>
      <w:sz w:val="16"/>
    </w:rPr>
  </w:style>
  <w:style w:type="character" w:customStyle="1" w:styleId="Heading2CharChar">
    <w:name w:val="Heading 2 Char Char"/>
    <w:aliases w:val="Heading_Numbered_2 Char Char,h2 Char Char,sl2 Char Char,Chapter Title Char Char,‹berschrift 21 Char Char,Prophead 2 Char Char"/>
    <w:basedOn w:val="DefaultParagraphFont"/>
    <w:rsid w:val="00EF19E5"/>
    <w:rPr>
      <w:rFonts w:ascii="Trebuchet MS" w:hAnsi="Trebuchet MS"/>
      <w:b/>
      <w:color w:val="000000"/>
      <w:sz w:val="24"/>
      <w:lang w:val="en-GB" w:eastAsia="en-US" w:bidi="ar-SA"/>
    </w:rPr>
  </w:style>
  <w:style w:type="paragraph" w:customStyle="1" w:styleId="western">
    <w:name w:val="western"/>
    <w:basedOn w:val="Normal"/>
    <w:rsid w:val="00EF19E5"/>
    <w:pPr>
      <w:spacing w:before="100" w:beforeAutospacing="1" w:after="119" w:line="240" w:lineRule="auto"/>
    </w:pPr>
    <w:rPr>
      <w:rFonts w:ascii="Verdana" w:hAnsi="Verdana"/>
      <w:sz w:val="24"/>
      <w:szCs w:val="24"/>
    </w:rPr>
  </w:style>
  <w:style w:type="paragraph" w:customStyle="1" w:styleId="TableNormal2">
    <w:name w:val="Table Normal2"/>
    <w:basedOn w:val="Normal"/>
    <w:rsid w:val="00EF19E5"/>
    <w:pPr>
      <w:keepNext/>
      <w:keepLines/>
    </w:pPr>
    <w:rPr>
      <w:rFonts w:ascii="Trebuchet MS" w:hAnsi="Trebuchet MS"/>
      <w:sz w:val="16"/>
    </w:rPr>
  </w:style>
  <w:style w:type="paragraph" w:customStyle="1" w:styleId="bull">
    <w:name w:val="bull"/>
    <w:basedOn w:val="Normal"/>
    <w:rsid w:val="00EF19E5"/>
    <w:pPr>
      <w:numPr>
        <w:ilvl w:val="1"/>
        <w:numId w:val="20"/>
      </w:numPr>
      <w:tabs>
        <w:tab w:val="clear" w:pos="1440"/>
        <w:tab w:val="num" w:pos="851"/>
      </w:tabs>
      <w:spacing w:line="240" w:lineRule="auto"/>
      <w:ind w:left="851" w:hanging="284"/>
    </w:pPr>
  </w:style>
  <w:style w:type="paragraph" w:customStyle="1" w:styleId="numbull">
    <w:name w:val="numbull"/>
    <w:basedOn w:val="Normal"/>
    <w:rsid w:val="00EF19E5"/>
    <w:pPr>
      <w:numPr>
        <w:numId w:val="21"/>
      </w:numPr>
      <w:spacing w:line="240" w:lineRule="auto"/>
    </w:pPr>
  </w:style>
  <w:style w:type="character" w:customStyle="1" w:styleId="FootnoteCharacters">
    <w:name w:val="Footnote Characters"/>
    <w:rsid w:val="00EF19E5"/>
  </w:style>
  <w:style w:type="paragraph" w:customStyle="1" w:styleId="nor">
    <w:name w:val="nor"/>
    <w:basedOn w:val="MiniTOC"/>
    <w:rsid w:val="00EF19E5"/>
    <w:pPr>
      <w:numPr>
        <w:numId w:val="22"/>
      </w:numPr>
    </w:pPr>
    <w:rPr>
      <w:lang w:val="en-GB"/>
    </w:rPr>
  </w:style>
  <w:style w:type="character" w:customStyle="1" w:styleId="moz-txt-citetags">
    <w:name w:val="moz-txt-citetags"/>
    <w:basedOn w:val="DefaultParagraphFont"/>
    <w:rsid w:val="00EF19E5"/>
  </w:style>
  <w:style w:type="paragraph" w:customStyle="1" w:styleId="western1">
    <w:name w:val="western1"/>
    <w:basedOn w:val="Normal"/>
    <w:rsid w:val="00EF19E5"/>
    <w:pPr>
      <w:spacing w:before="100" w:beforeAutospacing="1" w:after="119" w:line="240" w:lineRule="auto"/>
    </w:pPr>
    <w:rPr>
      <w:rFonts w:ascii="Verdana" w:eastAsia="Arial Unicode MS" w:hAnsi="Verdana" w:cs="Arial Unicode MS"/>
      <w:sz w:val="24"/>
      <w:szCs w:val="24"/>
      <w:lang w:val="en-GB"/>
    </w:rPr>
  </w:style>
  <w:style w:type="paragraph" w:customStyle="1" w:styleId="western2">
    <w:name w:val="western2"/>
    <w:basedOn w:val="Normal"/>
    <w:rsid w:val="00EF19E5"/>
    <w:pPr>
      <w:spacing w:before="100" w:beforeAutospacing="1" w:after="119" w:line="240" w:lineRule="auto"/>
    </w:pPr>
    <w:rPr>
      <w:rFonts w:ascii="Verdana" w:eastAsia="Arial Unicode MS" w:hAnsi="Verdana" w:cs="Arial Unicode MS"/>
      <w:i/>
      <w:iCs/>
      <w:sz w:val="24"/>
      <w:szCs w:val="24"/>
      <w:lang w:val="en-GB"/>
    </w:rPr>
  </w:style>
  <w:style w:type="character" w:customStyle="1" w:styleId="Heading1Char">
    <w:name w:val="Heading 1 Char"/>
    <w:aliases w:val="H1 Char,Heading_Numbered_1 Char,‹berschrift 1 Char,h1 Char,numbered indent 1 Char,ni1 Char,1 ghost Char,g Char,ghost Char,II+ Char,I Char,Head1 Char,1 Char,Header 1 Char,MainHeader Char,tchead Char,Test Plan Char,Heading 10 Char,Cha Char"/>
    <w:basedOn w:val="DefaultParagraphFont"/>
    <w:link w:val="Heading1"/>
    <w:rsid w:val="009B21A6"/>
    <w:rPr>
      <w:rFonts w:ascii="Times" w:hAnsi="Times"/>
      <w:i/>
      <w:color w:val="000000"/>
      <w:sz w:val="52"/>
      <w:lang w:eastAsia="en-US"/>
    </w:rPr>
  </w:style>
  <w:style w:type="table" w:styleId="TableGrid">
    <w:name w:val="Table Grid"/>
    <w:basedOn w:val="TableNormal"/>
    <w:uiPriority w:val="59"/>
    <w:rsid w:val="00DF1871"/>
    <w:pPr>
      <w:spacing w:before="12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utlineL5">
    <w:name w:val="Outline_L5"/>
    <w:basedOn w:val="Heading5"/>
    <w:rsid w:val="00C73F5C"/>
    <w:pPr>
      <w:keepNext w:val="0"/>
      <w:widowControl/>
      <w:numPr>
        <w:ilvl w:val="0"/>
        <w:numId w:val="0"/>
      </w:numPr>
      <w:tabs>
        <w:tab w:val="left" w:pos="2592"/>
      </w:tabs>
      <w:spacing w:before="120" w:after="60" w:line="240" w:lineRule="auto"/>
    </w:pPr>
    <w:rPr>
      <w:rFonts w:ascii="Arial" w:hAnsi="Arial" w:cs="Tahoma"/>
      <w:bCs/>
      <w:i/>
      <w:iCs/>
      <w:sz w:val="24"/>
      <w:szCs w:val="26"/>
    </w:rPr>
  </w:style>
  <w:style w:type="paragraph" w:styleId="ListParagraph">
    <w:name w:val="List Paragraph"/>
    <w:basedOn w:val="Normal"/>
    <w:uiPriority w:val="34"/>
    <w:qFormat/>
    <w:rsid w:val="00A048FC"/>
    <w:pPr>
      <w:numPr>
        <w:numId w:val="50"/>
      </w:numPr>
      <w:ind w:left="357" w:hanging="357"/>
      <w:contextualSpacing/>
    </w:pPr>
  </w:style>
  <w:style w:type="character" w:customStyle="1" w:styleId="Heading2Char1">
    <w:name w:val="Heading 2 Char1"/>
    <w:aliases w:val="Heading 2 Char Char1,Heading_Numbered_2 Char Char1,h2 Char Char1,sl2 Char Char1,Chapter Title Char Char1,‹berschrift 21 Char Char1,Prophead 2 Char Char1,Heading_Numbered_2 Char1,h2 Char1,sl2 Char1,Chapter Title Char1,‹berschrift 21 Char1"/>
    <w:basedOn w:val="DefaultParagraphFont"/>
    <w:link w:val="Heading2"/>
    <w:rsid w:val="001C4317"/>
    <w:rPr>
      <w:rFonts w:ascii="Trebuchet MS" w:hAnsi="Trebuchet MS"/>
      <w:b/>
      <w:color w:val="000000"/>
      <w:sz w:val="24"/>
      <w:lang w:val="en-GB" w:eastAsia="en-US"/>
    </w:rPr>
  </w:style>
  <w:style w:type="character" w:customStyle="1" w:styleId="gmailquote">
    <w:name w:val="gmail_quote"/>
    <w:basedOn w:val="DefaultParagraphFont"/>
    <w:rsid w:val="00C61C68"/>
  </w:style>
  <w:style w:type="paragraph" w:styleId="BalloonText">
    <w:name w:val="Balloon Text"/>
    <w:basedOn w:val="Normal"/>
    <w:link w:val="BalloonTextChar"/>
    <w:uiPriority w:val="99"/>
    <w:semiHidden/>
    <w:unhideWhenUsed/>
    <w:rsid w:val="008A26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6E5"/>
    <w:rPr>
      <w:rFonts w:ascii="Tahoma" w:hAnsi="Tahoma" w:cs="Tahoma"/>
      <w:sz w:val="16"/>
      <w:szCs w:val="16"/>
      <w:lang w:eastAsia="en-US"/>
    </w:rPr>
  </w:style>
  <w:style w:type="paragraph" w:customStyle="1" w:styleId="template">
    <w:name w:val="template"/>
    <w:basedOn w:val="Normal"/>
    <w:rsid w:val="00705A50"/>
    <w:pPr>
      <w:spacing w:line="240" w:lineRule="exact"/>
    </w:pPr>
    <w:rPr>
      <w:rFonts w:ascii="Arial" w:hAnsi="Arial"/>
      <w:i/>
    </w:rPr>
  </w:style>
  <w:style w:type="paragraph" w:styleId="Revision">
    <w:name w:val="Revision"/>
    <w:hidden/>
    <w:uiPriority w:val="99"/>
    <w:semiHidden/>
    <w:rsid w:val="00DC6B90"/>
    <w:rPr>
      <w:sz w:val="22"/>
      <w:lang w:val="en-IE"/>
    </w:rPr>
  </w:style>
  <w:style w:type="character" w:styleId="CommentReference">
    <w:name w:val="annotation reference"/>
    <w:basedOn w:val="DefaultParagraphFont"/>
    <w:uiPriority w:val="99"/>
    <w:semiHidden/>
    <w:unhideWhenUsed/>
    <w:rsid w:val="00FA6BB5"/>
    <w:rPr>
      <w:sz w:val="16"/>
      <w:szCs w:val="16"/>
    </w:rPr>
  </w:style>
  <w:style w:type="paragraph" w:styleId="CommentSubject">
    <w:name w:val="annotation subject"/>
    <w:basedOn w:val="CommentText"/>
    <w:next w:val="CommentText"/>
    <w:link w:val="CommentSubjectChar"/>
    <w:uiPriority w:val="99"/>
    <w:semiHidden/>
    <w:unhideWhenUsed/>
    <w:rsid w:val="00FA6BB5"/>
    <w:pPr>
      <w:spacing w:line="240" w:lineRule="auto"/>
    </w:pPr>
    <w:rPr>
      <w:b/>
      <w:bCs/>
      <w:sz w:val="20"/>
    </w:rPr>
  </w:style>
  <w:style w:type="character" w:customStyle="1" w:styleId="CommentTextChar">
    <w:name w:val="Comment Text Char"/>
    <w:basedOn w:val="DefaultParagraphFont"/>
    <w:link w:val="CommentText"/>
    <w:semiHidden/>
    <w:rsid w:val="00FA6BB5"/>
    <w:rPr>
      <w:sz w:val="22"/>
      <w:lang w:eastAsia="en-US"/>
    </w:rPr>
  </w:style>
  <w:style w:type="character" w:customStyle="1" w:styleId="CommentSubjectChar">
    <w:name w:val="Comment Subject Char"/>
    <w:basedOn w:val="CommentTextChar"/>
    <w:link w:val="CommentSubject"/>
    <w:rsid w:val="00FA6BB5"/>
    <w:rPr>
      <w:sz w:val="22"/>
      <w:lang w:eastAsia="en-US"/>
    </w:rPr>
  </w:style>
  <w:style w:type="character" w:customStyle="1" w:styleId="lg">
    <w:name w:val="lg"/>
    <w:basedOn w:val="DefaultParagraphFont"/>
    <w:rsid w:val="00BE1FA8"/>
  </w:style>
  <w:style w:type="character" w:customStyle="1" w:styleId="ppt">
    <w:name w:val="ppt"/>
    <w:basedOn w:val="DefaultParagraphFont"/>
    <w:rsid w:val="00BE1FA8"/>
  </w:style>
  <w:style w:type="character" w:customStyle="1" w:styleId="Heading3Char">
    <w:name w:val="Heading 3 Char"/>
    <w:aliases w:val="Prophead 3 Char,h3 Char,HHHeading Char,Heading_Numbered_3 Char,Level 3 Head Char,‹berschrift 31 Char,Heading 31 Char,Heading 32 Char,Heading 33 Char,Heading 34 Char,Heading 35 Char,Heading 36 Char,H3 Char,Minor Char,Project 3 Char,3 Char"/>
    <w:basedOn w:val="DefaultParagraphFont"/>
    <w:link w:val="Heading3"/>
    <w:rsid w:val="007B2076"/>
    <w:rPr>
      <w:rFonts w:ascii="Helvetica" w:hAnsi="Helvetica"/>
      <w:b/>
      <w:sz w:val="22"/>
    </w:rPr>
  </w:style>
  <w:style w:type="paragraph" w:customStyle="1" w:styleId="TableNormal3">
    <w:name w:val="Table Normal3"/>
    <w:basedOn w:val="Normal"/>
    <w:rsid w:val="00E65C30"/>
    <w:pPr>
      <w:keepNext/>
      <w:keepLines/>
      <w:spacing w:before="120" w:after="0" w:line="264" w:lineRule="auto"/>
    </w:pPr>
    <w:rPr>
      <w:rFonts w:ascii="Trebuchet MS" w:eastAsia="Times New Roman" w:hAnsi="Trebuchet MS" w:cs="Times New Roman"/>
      <w:sz w:val="16"/>
      <w:szCs w:val="20"/>
    </w:rPr>
  </w:style>
  <w:style w:type="character" w:customStyle="1" w:styleId="FooterChar">
    <w:name w:val="Footer Char"/>
    <w:basedOn w:val="DefaultParagraphFont"/>
    <w:link w:val="Footer"/>
    <w:uiPriority w:val="99"/>
    <w:rsid w:val="00453EE2"/>
    <w:rPr>
      <w:rFonts w:asciiTheme="minorHAnsi" w:eastAsiaTheme="minorHAnsi" w:hAnsiTheme="minorHAnsi" w:cstheme="minorBidi"/>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021868">
      <w:bodyDiv w:val="1"/>
      <w:marLeft w:val="0"/>
      <w:marRight w:val="0"/>
      <w:marTop w:val="0"/>
      <w:marBottom w:val="0"/>
      <w:divBdr>
        <w:top w:val="none" w:sz="0" w:space="0" w:color="auto"/>
        <w:left w:val="none" w:sz="0" w:space="0" w:color="auto"/>
        <w:bottom w:val="none" w:sz="0" w:space="0" w:color="auto"/>
        <w:right w:val="none" w:sz="0" w:space="0" w:color="auto"/>
      </w:divBdr>
      <w:divsChild>
        <w:div w:id="1729114133">
          <w:marLeft w:val="547"/>
          <w:marRight w:val="0"/>
          <w:marTop w:val="96"/>
          <w:marBottom w:val="0"/>
          <w:divBdr>
            <w:top w:val="none" w:sz="0" w:space="0" w:color="auto"/>
            <w:left w:val="none" w:sz="0" w:space="0" w:color="auto"/>
            <w:bottom w:val="none" w:sz="0" w:space="0" w:color="auto"/>
            <w:right w:val="none" w:sz="0" w:space="0" w:color="auto"/>
          </w:divBdr>
        </w:div>
        <w:div w:id="914315011">
          <w:marLeft w:val="547"/>
          <w:marRight w:val="0"/>
          <w:marTop w:val="96"/>
          <w:marBottom w:val="0"/>
          <w:divBdr>
            <w:top w:val="none" w:sz="0" w:space="0" w:color="auto"/>
            <w:left w:val="none" w:sz="0" w:space="0" w:color="auto"/>
            <w:bottom w:val="none" w:sz="0" w:space="0" w:color="auto"/>
            <w:right w:val="none" w:sz="0" w:space="0" w:color="auto"/>
          </w:divBdr>
        </w:div>
        <w:div w:id="850412436">
          <w:marLeft w:val="547"/>
          <w:marRight w:val="0"/>
          <w:marTop w:val="96"/>
          <w:marBottom w:val="0"/>
          <w:divBdr>
            <w:top w:val="none" w:sz="0" w:space="0" w:color="auto"/>
            <w:left w:val="none" w:sz="0" w:space="0" w:color="auto"/>
            <w:bottom w:val="none" w:sz="0" w:space="0" w:color="auto"/>
            <w:right w:val="none" w:sz="0" w:space="0" w:color="auto"/>
          </w:divBdr>
        </w:div>
        <w:div w:id="713382209">
          <w:marLeft w:val="547"/>
          <w:marRight w:val="0"/>
          <w:marTop w:val="96"/>
          <w:marBottom w:val="0"/>
          <w:divBdr>
            <w:top w:val="none" w:sz="0" w:space="0" w:color="auto"/>
            <w:left w:val="none" w:sz="0" w:space="0" w:color="auto"/>
            <w:bottom w:val="none" w:sz="0" w:space="0" w:color="auto"/>
            <w:right w:val="none" w:sz="0" w:space="0" w:color="auto"/>
          </w:divBdr>
        </w:div>
        <w:div w:id="692657293">
          <w:marLeft w:val="547"/>
          <w:marRight w:val="0"/>
          <w:marTop w:val="96"/>
          <w:marBottom w:val="0"/>
          <w:divBdr>
            <w:top w:val="none" w:sz="0" w:space="0" w:color="auto"/>
            <w:left w:val="none" w:sz="0" w:space="0" w:color="auto"/>
            <w:bottom w:val="none" w:sz="0" w:space="0" w:color="auto"/>
            <w:right w:val="none" w:sz="0" w:space="0" w:color="auto"/>
          </w:divBdr>
        </w:div>
        <w:div w:id="1331056179">
          <w:marLeft w:val="547"/>
          <w:marRight w:val="0"/>
          <w:marTop w:val="96"/>
          <w:marBottom w:val="0"/>
          <w:divBdr>
            <w:top w:val="none" w:sz="0" w:space="0" w:color="auto"/>
            <w:left w:val="none" w:sz="0" w:space="0" w:color="auto"/>
            <w:bottom w:val="none" w:sz="0" w:space="0" w:color="auto"/>
            <w:right w:val="none" w:sz="0" w:space="0" w:color="auto"/>
          </w:divBdr>
        </w:div>
        <w:div w:id="163474791">
          <w:marLeft w:val="547"/>
          <w:marRight w:val="0"/>
          <w:marTop w:val="96"/>
          <w:marBottom w:val="0"/>
          <w:divBdr>
            <w:top w:val="none" w:sz="0" w:space="0" w:color="auto"/>
            <w:left w:val="none" w:sz="0" w:space="0" w:color="auto"/>
            <w:bottom w:val="none" w:sz="0" w:space="0" w:color="auto"/>
            <w:right w:val="none" w:sz="0" w:space="0" w:color="auto"/>
          </w:divBdr>
        </w:div>
      </w:divsChild>
    </w:div>
    <w:div w:id="175971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4313D-0E7F-4109-84CA-24B32FBBA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7843</CharactersWithSpaces>
  <SharedDoc>false</SharedDoc>
  <HLinks>
    <vt:vector size="222" baseType="variant">
      <vt:variant>
        <vt:i4>7078012</vt:i4>
      </vt:variant>
      <vt:variant>
        <vt:i4>180</vt:i4>
      </vt:variant>
      <vt:variant>
        <vt:i4>0</vt:i4>
      </vt:variant>
      <vt:variant>
        <vt:i4>5</vt:i4>
      </vt:variant>
      <vt:variant>
        <vt:lpwstr>http://www.cybermonkey.org/html/game/swron/</vt:lpwstr>
      </vt:variant>
      <vt:variant>
        <vt:lpwstr/>
      </vt:variant>
      <vt:variant>
        <vt:i4>7471148</vt:i4>
      </vt:variant>
      <vt:variant>
        <vt:i4>177</vt:i4>
      </vt:variant>
      <vt:variant>
        <vt:i4>0</vt:i4>
      </vt:variant>
      <vt:variant>
        <vt:i4>5</vt:i4>
      </vt:variant>
      <vt:variant>
        <vt:lpwstr>http://revotron.tripod.com/</vt:lpwstr>
      </vt:variant>
      <vt:variant>
        <vt:lpwstr/>
      </vt:variant>
      <vt:variant>
        <vt:i4>393223</vt:i4>
      </vt:variant>
      <vt:variant>
        <vt:i4>174</vt:i4>
      </vt:variant>
      <vt:variant>
        <vt:i4>0</vt:i4>
      </vt:variant>
      <vt:variant>
        <vt:i4>5</vt:i4>
      </vt:variant>
      <vt:variant>
        <vt:lpwstr>http://website.lineone.net/%7Eplanetride/lightcycles.htm</vt:lpwstr>
      </vt:variant>
      <vt:variant>
        <vt:lpwstr/>
      </vt:variant>
      <vt:variant>
        <vt:i4>1245276</vt:i4>
      </vt:variant>
      <vt:variant>
        <vt:i4>171</vt:i4>
      </vt:variant>
      <vt:variant>
        <vt:i4>0</vt:i4>
      </vt:variant>
      <vt:variant>
        <vt:i4>5</vt:i4>
      </vt:variant>
      <vt:variant>
        <vt:lpwstr>http://www.cycles3d.com/</vt:lpwstr>
      </vt:variant>
      <vt:variant>
        <vt:lpwstr/>
      </vt:variant>
      <vt:variant>
        <vt:i4>2359336</vt:i4>
      </vt:variant>
      <vt:variant>
        <vt:i4>168</vt:i4>
      </vt:variant>
      <vt:variant>
        <vt:i4>0</vt:i4>
      </vt:variant>
      <vt:variant>
        <vt:i4>5</vt:i4>
      </vt:variant>
      <vt:variant>
        <vt:lpwstr>http://www.gltron.org/</vt:lpwstr>
      </vt:variant>
      <vt:variant>
        <vt:lpwstr/>
      </vt:variant>
      <vt:variant>
        <vt:i4>6160452</vt:i4>
      </vt:variant>
      <vt:variant>
        <vt:i4>165</vt:i4>
      </vt:variant>
      <vt:variant>
        <vt:i4>0</vt:i4>
      </vt:variant>
      <vt:variant>
        <vt:i4>5</vt:i4>
      </vt:variant>
      <vt:variant>
        <vt:lpwstr>http://www.armagetronad.net/</vt:lpwstr>
      </vt:variant>
      <vt:variant>
        <vt:lpwstr/>
      </vt:variant>
      <vt:variant>
        <vt:i4>6160452</vt:i4>
      </vt:variant>
      <vt:variant>
        <vt:i4>162</vt:i4>
      </vt:variant>
      <vt:variant>
        <vt:i4>0</vt:i4>
      </vt:variant>
      <vt:variant>
        <vt:i4>5</vt:i4>
      </vt:variant>
      <vt:variant>
        <vt:lpwstr>http://www.armagetronad.net/</vt:lpwstr>
      </vt:variant>
      <vt:variant>
        <vt:lpwstr/>
      </vt:variant>
      <vt:variant>
        <vt:i4>1572923</vt:i4>
      </vt:variant>
      <vt:variant>
        <vt:i4>155</vt:i4>
      </vt:variant>
      <vt:variant>
        <vt:i4>0</vt:i4>
      </vt:variant>
      <vt:variant>
        <vt:i4>5</vt:i4>
      </vt:variant>
      <vt:variant>
        <vt:lpwstr/>
      </vt:variant>
      <vt:variant>
        <vt:lpwstr>_Toc187745955</vt:lpwstr>
      </vt:variant>
      <vt:variant>
        <vt:i4>1572923</vt:i4>
      </vt:variant>
      <vt:variant>
        <vt:i4>149</vt:i4>
      </vt:variant>
      <vt:variant>
        <vt:i4>0</vt:i4>
      </vt:variant>
      <vt:variant>
        <vt:i4>5</vt:i4>
      </vt:variant>
      <vt:variant>
        <vt:lpwstr/>
      </vt:variant>
      <vt:variant>
        <vt:lpwstr>_Toc187745954</vt:lpwstr>
      </vt:variant>
      <vt:variant>
        <vt:i4>1572923</vt:i4>
      </vt:variant>
      <vt:variant>
        <vt:i4>143</vt:i4>
      </vt:variant>
      <vt:variant>
        <vt:i4>0</vt:i4>
      </vt:variant>
      <vt:variant>
        <vt:i4>5</vt:i4>
      </vt:variant>
      <vt:variant>
        <vt:lpwstr/>
      </vt:variant>
      <vt:variant>
        <vt:lpwstr>_Toc187745953</vt:lpwstr>
      </vt:variant>
      <vt:variant>
        <vt:i4>1572923</vt:i4>
      </vt:variant>
      <vt:variant>
        <vt:i4>137</vt:i4>
      </vt:variant>
      <vt:variant>
        <vt:i4>0</vt:i4>
      </vt:variant>
      <vt:variant>
        <vt:i4>5</vt:i4>
      </vt:variant>
      <vt:variant>
        <vt:lpwstr/>
      </vt:variant>
      <vt:variant>
        <vt:lpwstr>_Toc187745952</vt:lpwstr>
      </vt:variant>
      <vt:variant>
        <vt:i4>1572923</vt:i4>
      </vt:variant>
      <vt:variant>
        <vt:i4>131</vt:i4>
      </vt:variant>
      <vt:variant>
        <vt:i4>0</vt:i4>
      </vt:variant>
      <vt:variant>
        <vt:i4>5</vt:i4>
      </vt:variant>
      <vt:variant>
        <vt:lpwstr/>
      </vt:variant>
      <vt:variant>
        <vt:lpwstr>_Toc187745951</vt:lpwstr>
      </vt:variant>
      <vt:variant>
        <vt:i4>1572923</vt:i4>
      </vt:variant>
      <vt:variant>
        <vt:i4>125</vt:i4>
      </vt:variant>
      <vt:variant>
        <vt:i4>0</vt:i4>
      </vt:variant>
      <vt:variant>
        <vt:i4>5</vt:i4>
      </vt:variant>
      <vt:variant>
        <vt:lpwstr/>
      </vt:variant>
      <vt:variant>
        <vt:lpwstr>_Toc187745950</vt:lpwstr>
      </vt:variant>
      <vt:variant>
        <vt:i4>1638459</vt:i4>
      </vt:variant>
      <vt:variant>
        <vt:i4>119</vt:i4>
      </vt:variant>
      <vt:variant>
        <vt:i4>0</vt:i4>
      </vt:variant>
      <vt:variant>
        <vt:i4>5</vt:i4>
      </vt:variant>
      <vt:variant>
        <vt:lpwstr/>
      </vt:variant>
      <vt:variant>
        <vt:lpwstr>_Toc187745949</vt:lpwstr>
      </vt:variant>
      <vt:variant>
        <vt:i4>1638459</vt:i4>
      </vt:variant>
      <vt:variant>
        <vt:i4>113</vt:i4>
      </vt:variant>
      <vt:variant>
        <vt:i4>0</vt:i4>
      </vt:variant>
      <vt:variant>
        <vt:i4>5</vt:i4>
      </vt:variant>
      <vt:variant>
        <vt:lpwstr/>
      </vt:variant>
      <vt:variant>
        <vt:lpwstr>_Toc187745948</vt:lpwstr>
      </vt:variant>
      <vt:variant>
        <vt:i4>1638459</vt:i4>
      </vt:variant>
      <vt:variant>
        <vt:i4>107</vt:i4>
      </vt:variant>
      <vt:variant>
        <vt:i4>0</vt:i4>
      </vt:variant>
      <vt:variant>
        <vt:i4>5</vt:i4>
      </vt:variant>
      <vt:variant>
        <vt:lpwstr/>
      </vt:variant>
      <vt:variant>
        <vt:lpwstr>_Toc187745947</vt:lpwstr>
      </vt:variant>
      <vt:variant>
        <vt:i4>1638459</vt:i4>
      </vt:variant>
      <vt:variant>
        <vt:i4>101</vt:i4>
      </vt:variant>
      <vt:variant>
        <vt:i4>0</vt:i4>
      </vt:variant>
      <vt:variant>
        <vt:i4>5</vt:i4>
      </vt:variant>
      <vt:variant>
        <vt:lpwstr/>
      </vt:variant>
      <vt:variant>
        <vt:lpwstr>_Toc187745946</vt:lpwstr>
      </vt:variant>
      <vt:variant>
        <vt:i4>1638459</vt:i4>
      </vt:variant>
      <vt:variant>
        <vt:i4>95</vt:i4>
      </vt:variant>
      <vt:variant>
        <vt:i4>0</vt:i4>
      </vt:variant>
      <vt:variant>
        <vt:i4>5</vt:i4>
      </vt:variant>
      <vt:variant>
        <vt:lpwstr/>
      </vt:variant>
      <vt:variant>
        <vt:lpwstr>_Toc187745945</vt:lpwstr>
      </vt:variant>
      <vt:variant>
        <vt:i4>1638459</vt:i4>
      </vt:variant>
      <vt:variant>
        <vt:i4>89</vt:i4>
      </vt:variant>
      <vt:variant>
        <vt:i4>0</vt:i4>
      </vt:variant>
      <vt:variant>
        <vt:i4>5</vt:i4>
      </vt:variant>
      <vt:variant>
        <vt:lpwstr/>
      </vt:variant>
      <vt:variant>
        <vt:lpwstr>_Toc187745944</vt:lpwstr>
      </vt:variant>
      <vt:variant>
        <vt:i4>1638459</vt:i4>
      </vt:variant>
      <vt:variant>
        <vt:i4>83</vt:i4>
      </vt:variant>
      <vt:variant>
        <vt:i4>0</vt:i4>
      </vt:variant>
      <vt:variant>
        <vt:i4>5</vt:i4>
      </vt:variant>
      <vt:variant>
        <vt:lpwstr/>
      </vt:variant>
      <vt:variant>
        <vt:lpwstr>_Toc187745943</vt:lpwstr>
      </vt:variant>
      <vt:variant>
        <vt:i4>1638459</vt:i4>
      </vt:variant>
      <vt:variant>
        <vt:i4>77</vt:i4>
      </vt:variant>
      <vt:variant>
        <vt:i4>0</vt:i4>
      </vt:variant>
      <vt:variant>
        <vt:i4>5</vt:i4>
      </vt:variant>
      <vt:variant>
        <vt:lpwstr/>
      </vt:variant>
      <vt:variant>
        <vt:lpwstr>_Toc187745942</vt:lpwstr>
      </vt:variant>
      <vt:variant>
        <vt:i4>1638459</vt:i4>
      </vt:variant>
      <vt:variant>
        <vt:i4>71</vt:i4>
      </vt:variant>
      <vt:variant>
        <vt:i4>0</vt:i4>
      </vt:variant>
      <vt:variant>
        <vt:i4>5</vt:i4>
      </vt:variant>
      <vt:variant>
        <vt:lpwstr/>
      </vt:variant>
      <vt:variant>
        <vt:lpwstr>_Toc187745941</vt:lpwstr>
      </vt:variant>
      <vt:variant>
        <vt:i4>1638459</vt:i4>
      </vt:variant>
      <vt:variant>
        <vt:i4>65</vt:i4>
      </vt:variant>
      <vt:variant>
        <vt:i4>0</vt:i4>
      </vt:variant>
      <vt:variant>
        <vt:i4>5</vt:i4>
      </vt:variant>
      <vt:variant>
        <vt:lpwstr/>
      </vt:variant>
      <vt:variant>
        <vt:lpwstr>_Toc187745940</vt:lpwstr>
      </vt:variant>
      <vt:variant>
        <vt:i4>1966139</vt:i4>
      </vt:variant>
      <vt:variant>
        <vt:i4>59</vt:i4>
      </vt:variant>
      <vt:variant>
        <vt:i4>0</vt:i4>
      </vt:variant>
      <vt:variant>
        <vt:i4>5</vt:i4>
      </vt:variant>
      <vt:variant>
        <vt:lpwstr/>
      </vt:variant>
      <vt:variant>
        <vt:lpwstr>_Toc187745939</vt:lpwstr>
      </vt:variant>
      <vt:variant>
        <vt:i4>1966139</vt:i4>
      </vt:variant>
      <vt:variant>
        <vt:i4>53</vt:i4>
      </vt:variant>
      <vt:variant>
        <vt:i4>0</vt:i4>
      </vt:variant>
      <vt:variant>
        <vt:i4>5</vt:i4>
      </vt:variant>
      <vt:variant>
        <vt:lpwstr/>
      </vt:variant>
      <vt:variant>
        <vt:lpwstr>_Toc187745938</vt:lpwstr>
      </vt:variant>
      <vt:variant>
        <vt:i4>1966139</vt:i4>
      </vt:variant>
      <vt:variant>
        <vt:i4>47</vt:i4>
      </vt:variant>
      <vt:variant>
        <vt:i4>0</vt:i4>
      </vt:variant>
      <vt:variant>
        <vt:i4>5</vt:i4>
      </vt:variant>
      <vt:variant>
        <vt:lpwstr/>
      </vt:variant>
      <vt:variant>
        <vt:lpwstr>_Toc187745937</vt:lpwstr>
      </vt:variant>
      <vt:variant>
        <vt:i4>1966139</vt:i4>
      </vt:variant>
      <vt:variant>
        <vt:i4>41</vt:i4>
      </vt:variant>
      <vt:variant>
        <vt:i4>0</vt:i4>
      </vt:variant>
      <vt:variant>
        <vt:i4>5</vt:i4>
      </vt:variant>
      <vt:variant>
        <vt:lpwstr/>
      </vt:variant>
      <vt:variant>
        <vt:lpwstr>_Toc187745936</vt:lpwstr>
      </vt:variant>
      <vt:variant>
        <vt:i4>1966139</vt:i4>
      </vt:variant>
      <vt:variant>
        <vt:i4>35</vt:i4>
      </vt:variant>
      <vt:variant>
        <vt:i4>0</vt:i4>
      </vt:variant>
      <vt:variant>
        <vt:i4>5</vt:i4>
      </vt:variant>
      <vt:variant>
        <vt:lpwstr/>
      </vt:variant>
      <vt:variant>
        <vt:lpwstr>_Toc187745935</vt:lpwstr>
      </vt:variant>
      <vt:variant>
        <vt:i4>1966139</vt:i4>
      </vt:variant>
      <vt:variant>
        <vt:i4>29</vt:i4>
      </vt:variant>
      <vt:variant>
        <vt:i4>0</vt:i4>
      </vt:variant>
      <vt:variant>
        <vt:i4>5</vt:i4>
      </vt:variant>
      <vt:variant>
        <vt:lpwstr/>
      </vt:variant>
      <vt:variant>
        <vt:lpwstr>_Toc187745934</vt:lpwstr>
      </vt:variant>
      <vt:variant>
        <vt:i4>1966139</vt:i4>
      </vt:variant>
      <vt:variant>
        <vt:i4>23</vt:i4>
      </vt:variant>
      <vt:variant>
        <vt:i4>0</vt:i4>
      </vt:variant>
      <vt:variant>
        <vt:i4>5</vt:i4>
      </vt:variant>
      <vt:variant>
        <vt:lpwstr/>
      </vt:variant>
      <vt:variant>
        <vt:lpwstr>_Toc187745933</vt:lpwstr>
      </vt:variant>
      <vt:variant>
        <vt:i4>196652</vt:i4>
      </vt:variant>
      <vt:variant>
        <vt:i4>18</vt:i4>
      </vt:variant>
      <vt:variant>
        <vt:i4>0</vt:i4>
      </vt:variant>
      <vt:variant>
        <vt:i4>5</vt:i4>
      </vt:variant>
      <vt:variant>
        <vt:lpwstr>D:\temp\oflannal@tcd.ie</vt:lpwstr>
      </vt:variant>
      <vt:variant>
        <vt:lpwstr/>
      </vt:variant>
      <vt:variant>
        <vt:i4>1441852</vt:i4>
      </vt:variant>
      <vt:variant>
        <vt:i4>15</vt:i4>
      </vt:variant>
      <vt:variant>
        <vt:i4>0</vt:i4>
      </vt:variant>
      <vt:variant>
        <vt:i4>5</vt:i4>
      </vt:variant>
      <vt:variant>
        <vt:lpwstr>D:\temp\ogradyeo@tcd.ie</vt:lpwstr>
      </vt:variant>
      <vt:variant>
        <vt:lpwstr/>
      </vt:variant>
      <vt:variant>
        <vt:i4>655419</vt:i4>
      </vt:variant>
      <vt:variant>
        <vt:i4>12</vt:i4>
      </vt:variant>
      <vt:variant>
        <vt:i4>0</vt:i4>
      </vt:variant>
      <vt:variant>
        <vt:i4>5</vt:i4>
      </vt:variant>
      <vt:variant>
        <vt:lpwstr>mailto:ruttlejl@tcd.ie</vt:lpwstr>
      </vt:variant>
      <vt:variant>
        <vt:lpwstr/>
      </vt:variant>
      <vt:variant>
        <vt:i4>983092</vt:i4>
      </vt:variant>
      <vt:variant>
        <vt:i4>9</vt:i4>
      </vt:variant>
      <vt:variant>
        <vt:i4>0</vt:i4>
      </vt:variant>
      <vt:variant>
        <vt:i4>5</vt:i4>
      </vt:variant>
      <vt:variant>
        <vt:lpwstr>mailto:oreillcp@tcd.ie</vt:lpwstr>
      </vt:variant>
      <vt:variant>
        <vt:lpwstr/>
      </vt:variant>
      <vt:variant>
        <vt:i4>7602251</vt:i4>
      </vt:variant>
      <vt:variant>
        <vt:i4>6</vt:i4>
      </vt:variant>
      <vt:variant>
        <vt:i4>0</vt:i4>
      </vt:variant>
      <vt:variant>
        <vt:i4>5</vt:i4>
      </vt:variant>
      <vt:variant>
        <vt:lpwstr>D:\temp\okanew@tcd.ie</vt:lpwstr>
      </vt:variant>
      <vt:variant>
        <vt:lpwstr/>
      </vt:variant>
      <vt:variant>
        <vt:i4>589856</vt:i4>
      </vt:variant>
      <vt:variant>
        <vt:i4>3</vt:i4>
      </vt:variant>
      <vt:variant>
        <vt:i4>0</vt:i4>
      </vt:variant>
      <vt:variant>
        <vt:i4>5</vt:i4>
      </vt:variant>
      <vt:variant>
        <vt:lpwstr>mailto:altaylor@tcd.ie</vt:lpwstr>
      </vt:variant>
      <vt:variant>
        <vt:lpwstr/>
      </vt:variant>
      <vt:variant>
        <vt:i4>852027</vt:i4>
      </vt:variant>
      <vt:variant>
        <vt:i4>0</vt:i4>
      </vt:variant>
      <vt:variant>
        <vt:i4>0</vt:i4>
      </vt:variant>
      <vt:variant>
        <vt:i4>5</vt:i4>
      </vt:variant>
      <vt:variant>
        <vt:lpwstr>mailto:reynolco@tcd.ie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2012-11-01T10:02:00Z</dcterms:created>
  <dcterms:modified xsi:type="dcterms:W3CDTF">2014-02-10T14:43:00Z</dcterms:modified>
</cp:coreProperties>
</file>